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06" w:rsidRDefault="00971223">
      <w:pPr>
        <w:spacing w:before="36"/>
        <w:ind w:left="1930" w:right="1933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Li</w:t>
      </w:r>
      <w:r>
        <w:rPr>
          <w:rFonts w:ascii="Arial" w:eastAsia="Arial" w:hAnsi="Arial" w:cs="Arial"/>
          <w:b/>
          <w:spacing w:val="1"/>
          <w:sz w:val="48"/>
          <w:szCs w:val="48"/>
        </w:rPr>
        <w:t>f</w:t>
      </w:r>
      <w:r>
        <w:rPr>
          <w:rFonts w:ascii="Arial" w:eastAsia="Arial" w:hAnsi="Arial" w:cs="Arial"/>
          <w:b/>
          <w:sz w:val="48"/>
          <w:szCs w:val="48"/>
        </w:rPr>
        <w:t xml:space="preserve">e </w:t>
      </w:r>
      <w:r>
        <w:rPr>
          <w:rFonts w:ascii="Arial" w:eastAsia="Arial" w:hAnsi="Arial" w:cs="Arial"/>
          <w:b/>
          <w:spacing w:val="1"/>
          <w:sz w:val="48"/>
          <w:szCs w:val="48"/>
        </w:rPr>
        <w:t>C</w:t>
      </w:r>
      <w:r>
        <w:rPr>
          <w:rFonts w:ascii="Arial" w:eastAsia="Arial" w:hAnsi="Arial" w:cs="Arial"/>
          <w:b/>
          <w:spacing w:val="-5"/>
          <w:sz w:val="48"/>
          <w:szCs w:val="48"/>
        </w:rPr>
        <w:t>y</w:t>
      </w:r>
      <w:r>
        <w:rPr>
          <w:rFonts w:ascii="Arial" w:eastAsia="Arial" w:hAnsi="Arial" w:cs="Arial"/>
          <w:b/>
          <w:sz w:val="48"/>
          <w:szCs w:val="48"/>
        </w:rPr>
        <w:t xml:space="preserve">cle Plan </w:t>
      </w:r>
      <w:r>
        <w:rPr>
          <w:rFonts w:ascii="Arial" w:eastAsia="Arial" w:hAnsi="Arial" w:cs="Arial"/>
          <w:b/>
          <w:spacing w:val="1"/>
          <w:sz w:val="48"/>
          <w:szCs w:val="48"/>
        </w:rPr>
        <w:t>(</w:t>
      </w:r>
      <w:r>
        <w:rPr>
          <w:rFonts w:ascii="Arial" w:eastAsia="Arial" w:hAnsi="Arial" w:cs="Arial"/>
          <w:b/>
          <w:sz w:val="48"/>
          <w:szCs w:val="48"/>
        </w:rPr>
        <w:t>L</w:t>
      </w:r>
      <w:r>
        <w:rPr>
          <w:rFonts w:ascii="Arial" w:eastAsia="Arial" w:hAnsi="Arial" w:cs="Arial"/>
          <w:b/>
          <w:spacing w:val="-1"/>
          <w:sz w:val="48"/>
          <w:szCs w:val="48"/>
        </w:rPr>
        <w:t>C</w:t>
      </w:r>
      <w:r>
        <w:rPr>
          <w:rFonts w:ascii="Arial" w:eastAsia="Arial" w:hAnsi="Arial" w:cs="Arial"/>
          <w:b/>
          <w:sz w:val="48"/>
          <w:szCs w:val="48"/>
        </w:rPr>
        <w:t>P)</w:t>
      </w: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before="14" w:line="260" w:lineRule="exact"/>
        <w:rPr>
          <w:sz w:val="26"/>
          <w:szCs w:val="26"/>
        </w:rPr>
      </w:pPr>
    </w:p>
    <w:p w:rsidR="00EE6A06" w:rsidRDefault="00971223">
      <w:pPr>
        <w:ind w:left="3001" w:right="2998"/>
        <w:jc w:val="center"/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color w:val="0080D2"/>
          <w:sz w:val="96"/>
          <w:szCs w:val="96"/>
        </w:rPr>
        <w:t>Frenzy</w:t>
      </w: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before="18" w:line="240" w:lineRule="exact"/>
        <w:rPr>
          <w:sz w:val="24"/>
          <w:szCs w:val="24"/>
        </w:rPr>
      </w:pPr>
    </w:p>
    <w:p w:rsidR="00EE6A06" w:rsidRDefault="00971223">
      <w:pPr>
        <w:spacing w:line="480" w:lineRule="exact"/>
        <w:ind w:left="3534" w:right="3537"/>
        <w:jc w:val="center"/>
        <w:rPr>
          <w:sz w:val="44"/>
          <w:szCs w:val="44"/>
        </w:rPr>
      </w:pPr>
      <w:r>
        <w:rPr>
          <w:b/>
          <w:position w:val="-1"/>
          <w:sz w:val="44"/>
          <w:szCs w:val="44"/>
        </w:rPr>
        <w:t>Team</w:t>
      </w:r>
      <w:r>
        <w:rPr>
          <w:b/>
          <w:spacing w:val="-11"/>
          <w:position w:val="-1"/>
          <w:sz w:val="44"/>
          <w:szCs w:val="44"/>
        </w:rPr>
        <w:t xml:space="preserve"> </w:t>
      </w:r>
      <w:r>
        <w:rPr>
          <w:b/>
          <w:w w:val="99"/>
          <w:position w:val="-1"/>
          <w:sz w:val="44"/>
          <w:szCs w:val="44"/>
        </w:rPr>
        <w:t>01</w:t>
      </w:r>
    </w:p>
    <w:p w:rsidR="00EE6A06" w:rsidRDefault="00EE6A06">
      <w:pPr>
        <w:spacing w:before="4" w:line="120" w:lineRule="exact"/>
        <w:rPr>
          <w:sz w:val="12"/>
          <w:szCs w:val="12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tbl>
      <w:tblPr>
        <w:tblW w:w="0" w:type="auto"/>
        <w:tblInd w:w="2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2"/>
      </w:tblGrid>
      <w:tr w:rsidR="00EE6A06">
        <w:trPr>
          <w:trHeight w:hRule="exact" w:val="432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84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am</w:t>
            </w:r>
            <w:r>
              <w:rPr>
                <w:b/>
                <w:spacing w:val="-1"/>
                <w:sz w:val="24"/>
                <w:szCs w:val="24"/>
              </w:rPr>
              <w:t xml:space="preserve"> M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3"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EE6A06">
        <w:trPr>
          <w:trHeight w:hRule="exact" w:val="422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9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</w:t>
            </w:r>
          </w:p>
        </w:tc>
      </w:tr>
      <w:tr w:rsidR="00EE6A06">
        <w:trPr>
          <w:trHeight w:hRule="exact" w:val="425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Ankur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lav</w:t>
            </w:r>
          </w:p>
        </w:tc>
      </w:tr>
      <w:tr w:rsidR="00EE6A06">
        <w:trPr>
          <w:trHeight w:hRule="exact" w:val="422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7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 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</w:tr>
      <w:tr w:rsidR="00EE6A06">
        <w:trPr>
          <w:trHeight w:hRule="exact" w:val="425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8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Rishabh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rma</w:t>
            </w:r>
          </w:p>
        </w:tc>
      </w:tr>
      <w:tr w:rsidR="00EE6A06">
        <w:trPr>
          <w:trHeight w:hRule="exact" w:val="425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964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oma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</w:p>
        </w:tc>
      </w:tr>
      <w:tr w:rsidR="00EE6A06">
        <w:trPr>
          <w:trHeight w:hRule="exact" w:val="422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8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ne</w:t>
            </w:r>
          </w:p>
        </w:tc>
      </w:tr>
      <w:tr w:rsidR="00EE6A06">
        <w:trPr>
          <w:trHeight w:hRule="exact" w:val="425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72" w:right="10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K</w:t>
            </w:r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>n</w:t>
            </w:r>
          </w:p>
        </w:tc>
      </w:tr>
    </w:tbl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before="6" w:line="240" w:lineRule="exact"/>
        <w:rPr>
          <w:sz w:val="24"/>
          <w:szCs w:val="24"/>
        </w:rPr>
      </w:pPr>
    </w:p>
    <w:p w:rsidR="00EE6A06" w:rsidRDefault="00971223">
      <w:pPr>
        <w:spacing w:before="29"/>
        <w:ind w:right="784"/>
        <w:jc w:val="right"/>
        <w:rPr>
          <w:sz w:val="24"/>
          <w:szCs w:val="24"/>
        </w:rPr>
        <w:sectPr w:rsidR="00EE6A06">
          <w:pgSz w:w="12240" w:h="15840"/>
          <w:pgMar w:top="1400" w:right="1720" w:bottom="280" w:left="1720" w:header="720" w:footer="720" w:gutter="0"/>
          <w:cols w:space="720"/>
        </w:sectPr>
      </w:pPr>
      <w:r>
        <w:rPr>
          <w:b/>
          <w:sz w:val="24"/>
          <w:szCs w:val="24"/>
        </w:rPr>
        <w:t>12/5/16</w:t>
      </w:r>
    </w:p>
    <w:p w:rsidR="00EE6A06" w:rsidRDefault="00971223">
      <w:pPr>
        <w:spacing w:before="36"/>
        <w:ind w:left="46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V</w:t>
      </w:r>
      <w:r>
        <w:rPr>
          <w:rFonts w:ascii="Arial" w:eastAsia="Arial" w:hAnsi="Arial" w:cs="Arial"/>
          <w:b/>
          <w:spacing w:val="-1"/>
          <w:sz w:val="48"/>
          <w:szCs w:val="48"/>
        </w:rPr>
        <w:t>e</w:t>
      </w:r>
      <w:r>
        <w:rPr>
          <w:rFonts w:ascii="Arial" w:eastAsia="Arial" w:hAnsi="Arial" w:cs="Arial"/>
          <w:b/>
          <w:sz w:val="48"/>
          <w:szCs w:val="48"/>
        </w:rPr>
        <w:t>rsion Histo</w:t>
      </w:r>
      <w:r>
        <w:rPr>
          <w:rFonts w:ascii="Arial" w:eastAsia="Arial" w:hAnsi="Arial" w:cs="Arial"/>
          <w:b/>
          <w:spacing w:val="3"/>
          <w:sz w:val="48"/>
          <w:szCs w:val="48"/>
        </w:rPr>
        <w:t>r</w:t>
      </w:r>
      <w:r>
        <w:rPr>
          <w:rFonts w:ascii="Arial" w:eastAsia="Arial" w:hAnsi="Arial" w:cs="Arial"/>
          <w:b/>
          <w:sz w:val="48"/>
          <w:szCs w:val="48"/>
        </w:rPr>
        <w:t>y</w:t>
      </w:r>
    </w:p>
    <w:p w:rsidR="00EE6A06" w:rsidRDefault="00EE6A06">
      <w:pPr>
        <w:spacing w:before="1" w:line="100" w:lineRule="exact"/>
        <w:rPr>
          <w:sz w:val="11"/>
          <w:szCs w:val="11"/>
        </w:rPr>
      </w:pPr>
    </w:p>
    <w:p w:rsidR="00EE6A06" w:rsidRDefault="00EE6A06">
      <w:pPr>
        <w:spacing w:line="200" w:lineRule="exact"/>
      </w:pPr>
    </w:p>
    <w:p w:rsidR="00EE6A06" w:rsidRDefault="00971223">
      <w:pPr>
        <w:spacing w:line="180" w:lineRule="exact"/>
        <w:ind w:left="208"/>
        <w:rPr>
          <w:sz w:val="16"/>
          <w:szCs w:val="16"/>
        </w:rPr>
        <w:sectPr w:rsidR="00EE6A06">
          <w:pgSz w:w="12240" w:h="15840"/>
          <w:pgMar w:top="1400" w:right="940" w:bottom="280" w:left="1340" w:header="720" w:footer="720" w:gutter="0"/>
          <w:cols w:space="720"/>
        </w:sectPr>
      </w:pP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t</w:t>
      </w:r>
      <w:r>
        <w:rPr>
          <w:b/>
          <w:sz w:val="16"/>
          <w:szCs w:val="16"/>
        </w:rPr>
        <w:t xml:space="preserve">e                    </w:t>
      </w:r>
      <w:r>
        <w:rPr>
          <w:b/>
          <w:spacing w:val="27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Auth</w:t>
      </w:r>
      <w:r>
        <w:rPr>
          <w:b/>
          <w:spacing w:val="1"/>
          <w:sz w:val="16"/>
          <w:szCs w:val="16"/>
        </w:rPr>
        <w:t>o</w:t>
      </w:r>
      <w:r>
        <w:rPr>
          <w:b/>
          <w:sz w:val="16"/>
          <w:szCs w:val="16"/>
        </w:rPr>
        <w:t xml:space="preserve">r                   </w:t>
      </w:r>
      <w:r>
        <w:rPr>
          <w:b/>
          <w:spacing w:val="32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V</w:t>
      </w:r>
      <w:r>
        <w:rPr>
          <w:b/>
          <w:sz w:val="16"/>
          <w:szCs w:val="16"/>
        </w:rPr>
        <w:t>ers</w:t>
      </w:r>
      <w:r>
        <w:rPr>
          <w:b/>
          <w:spacing w:val="-2"/>
          <w:sz w:val="16"/>
          <w:szCs w:val="16"/>
        </w:rPr>
        <w:t>i</w:t>
      </w:r>
      <w:r>
        <w:rPr>
          <w:b/>
          <w:spacing w:val="1"/>
          <w:sz w:val="16"/>
          <w:szCs w:val="16"/>
        </w:rPr>
        <w:t>o</w:t>
      </w:r>
      <w:r>
        <w:rPr>
          <w:b/>
          <w:sz w:val="16"/>
          <w:szCs w:val="16"/>
        </w:rPr>
        <w:t xml:space="preserve">n      </w:t>
      </w:r>
      <w:r>
        <w:rPr>
          <w:b/>
          <w:spacing w:val="15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Ch</w:t>
      </w:r>
      <w:r>
        <w:rPr>
          <w:b/>
          <w:spacing w:val="1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n</w:t>
      </w:r>
      <w:r>
        <w:rPr>
          <w:b/>
          <w:spacing w:val="1"/>
          <w:sz w:val="16"/>
          <w:szCs w:val="16"/>
        </w:rPr>
        <w:t>g</w:t>
      </w:r>
      <w:r>
        <w:rPr>
          <w:b/>
          <w:sz w:val="16"/>
          <w:szCs w:val="16"/>
        </w:rPr>
        <w:t>es</w:t>
      </w:r>
      <w:r>
        <w:rPr>
          <w:b/>
          <w:spacing w:val="-2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m</w:t>
      </w:r>
      <w:r>
        <w:rPr>
          <w:b/>
          <w:spacing w:val="1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 xml:space="preserve">e                                                                 </w:t>
      </w:r>
      <w:r>
        <w:rPr>
          <w:b/>
          <w:spacing w:val="5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R</w:t>
      </w:r>
      <w:r>
        <w:rPr>
          <w:b/>
          <w:spacing w:val="1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1"/>
          <w:sz w:val="16"/>
          <w:szCs w:val="16"/>
        </w:rPr>
        <w:t>io</w:t>
      </w:r>
      <w:r>
        <w:rPr>
          <w:b/>
          <w:spacing w:val="-3"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>a</w:t>
      </w:r>
      <w:r>
        <w:rPr>
          <w:b/>
          <w:spacing w:val="1"/>
          <w:sz w:val="16"/>
          <w:szCs w:val="16"/>
        </w:rPr>
        <w:t>l</w:t>
      </w:r>
      <w:r>
        <w:rPr>
          <w:b/>
          <w:sz w:val="16"/>
          <w:szCs w:val="16"/>
        </w:rPr>
        <w:t>e</w:t>
      </w:r>
    </w:p>
    <w:p w:rsidR="00EE6A06" w:rsidRDefault="00EE6A06">
      <w:pPr>
        <w:spacing w:before="4" w:line="140" w:lineRule="exact"/>
        <w:rPr>
          <w:sz w:val="15"/>
          <w:szCs w:val="15"/>
        </w:rPr>
      </w:pPr>
    </w:p>
    <w:p w:rsidR="00EE6A06" w:rsidRDefault="00971223">
      <w:pPr>
        <w:ind w:left="208" w:right="-50"/>
      </w:pPr>
      <w:r>
        <w:rPr>
          <w:spacing w:val="1"/>
        </w:rPr>
        <w:t>10</w:t>
      </w:r>
      <w:r>
        <w:t>/</w:t>
      </w:r>
      <w:r>
        <w:rPr>
          <w:spacing w:val="1"/>
        </w:rPr>
        <w:t>10</w:t>
      </w:r>
      <w:r>
        <w:t>/</w:t>
      </w:r>
      <w:r>
        <w:rPr>
          <w:spacing w:val="-1"/>
        </w:rPr>
        <w:t>1</w:t>
      </w:r>
      <w:r>
        <w:t xml:space="preserve">6        </w:t>
      </w:r>
      <w:r>
        <w:rPr>
          <w:spacing w:val="20"/>
        </w:rPr>
        <w:t xml:space="preserve"> </w:t>
      </w:r>
      <w:r>
        <w:rPr>
          <w:spacing w:val="2"/>
        </w:rPr>
        <w:t>J</w:t>
      </w:r>
      <w:r>
        <w:rPr>
          <w:spacing w:val="-1"/>
        </w:rPr>
        <w:t>h</w:t>
      </w:r>
      <w:r>
        <w:t>e</w:t>
      </w:r>
      <w:r>
        <w:rPr>
          <w:spacing w:val="1"/>
        </w:rPr>
        <w:t>e</w:t>
      </w:r>
      <w:r>
        <w:t>l</w:t>
      </w:r>
    </w:p>
    <w:p w:rsidR="00EE6A06" w:rsidRDefault="00971223">
      <w:pPr>
        <w:spacing w:before="4" w:line="140" w:lineRule="exact"/>
        <w:rPr>
          <w:sz w:val="15"/>
          <w:szCs w:val="15"/>
        </w:rPr>
      </w:pPr>
      <w:r>
        <w:br w:type="column"/>
      </w:r>
    </w:p>
    <w:p w:rsidR="00EE6A06" w:rsidRDefault="00971223">
      <w:pPr>
        <w:spacing w:line="240" w:lineRule="exact"/>
        <w:sectPr w:rsidR="00EE6A06">
          <w:type w:val="continuous"/>
          <w:pgSz w:w="12240" w:h="15840"/>
          <w:pgMar w:top="1400" w:right="940" w:bottom="280" w:left="1340" w:header="720" w:footer="720" w:gutter="0"/>
          <w:cols w:num="2" w:space="720" w:equalWidth="0">
            <w:col w:w="1807" w:space="919"/>
            <w:col w:w="7234"/>
          </w:cols>
        </w:sectPr>
      </w:pPr>
      <w:r>
        <w:pict>
          <v:group id="_x0000_s1115" style="position:absolute;margin-left:197.95pt;margin-top:23.75pt;width:.7pt;height:0;z-index:-1831;mso-position-horizontal-relative:page" coordorigin="3959,475" coordsize="14,0">
            <v:shape id="_x0000_s1116" style="position:absolute;left:3959;top:475;width:14;height:0" coordorigin="3959,475" coordsize="14,0" path="m3959,475r14,e" filled="f" strokecolor="green" strokeweight=".82pt">
              <v:path arrowok="t"/>
            </v:shape>
            <w10:wrap anchorx="page"/>
          </v:group>
        </w:pict>
      </w:r>
      <w:r>
        <w:rPr>
          <w:spacing w:val="1"/>
          <w:position w:val="2"/>
        </w:rPr>
        <w:t>1</w:t>
      </w:r>
      <w:r>
        <w:rPr>
          <w:position w:val="2"/>
        </w:rPr>
        <w:t xml:space="preserve">.0          </w:t>
      </w:r>
      <w:r>
        <w:rPr>
          <w:spacing w:val="28"/>
          <w:position w:val="2"/>
        </w:rPr>
        <w:t xml:space="preserve"> </w:t>
      </w:r>
      <w:r>
        <w:rPr>
          <w:spacing w:val="-2"/>
          <w:position w:val="-4"/>
        </w:rPr>
        <w:t>A</w:t>
      </w:r>
      <w:r>
        <w:rPr>
          <w:spacing w:val="1"/>
          <w:position w:val="-4"/>
        </w:rPr>
        <w:t>dd</w:t>
      </w:r>
      <w:r>
        <w:rPr>
          <w:position w:val="-4"/>
        </w:rPr>
        <w:t>ed</w:t>
      </w:r>
      <w:r>
        <w:rPr>
          <w:spacing w:val="-3"/>
          <w:position w:val="-4"/>
        </w:rPr>
        <w:t xml:space="preserve"> </w:t>
      </w:r>
      <w:r>
        <w:rPr>
          <w:spacing w:val="1"/>
          <w:position w:val="-4"/>
        </w:rPr>
        <w:t>I</w:t>
      </w:r>
      <w:r>
        <w:rPr>
          <w:spacing w:val="-1"/>
          <w:position w:val="-4"/>
        </w:rPr>
        <w:t>n</w:t>
      </w:r>
      <w:r>
        <w:rPr>
          <w:position w:val="-4"/>
        </w:rPr>
        <w:t>tr</w:t>
      </w:r>
      <w:r>
        <w:rPr>
          <w:spacing w:val="1"/>
          <w:position w:val="-4"/>
        </w:rPr>
        <w:t>od</w:t>
      </w:r>
      <w:r>
        <w:rPr>
          <w:spacing w:val="-1"/>
          <w:position w:val="-4"/>
        </w:rPr>
        <w:t>u</w:t>
      </w:r>
      <w:r>
        <w:rPr>
          <w:position w:val="-4"/>
        </w:rPr>
        <w:t>cti</w:t>
      </w:r>
      <w:r>
        <w:rPr>
          <w:spacing w:val="1"/>
          <w:position w:val="-4"/>
        </w:rPr>
        <w:t>o</w:t>
      </w:r>
      <w:r>
        <w:rPr>
          <w:position w:val="-4"/>
        </w:rPr>
        <w:t>n</w:t>
      </w:r>
      <w:r>
        <w:rPr>
          <w:spacing w:val="-11"/>
          <w:position w:val="-4"/>
        </w:rPr>
        <w:t xml:space="preserve"> </w:t>
      </w:r>
      <w:r>
        <w:rPr>
          <w:position w:val="-4"/>
        </w:rPr>
        <w:t>a</w:t>
      </w:r>
      <w:r>
        <w:rPr>
          <w:spacing w:val="-1"/>
          <w:position w:val="-4"/>
        </w:rPr>
        <w:t>n</w:t>
      </w:r>
      <w:r>
        <w:rPr>
          <w:position w:val="-4"/>
        </w:rPr>
        <w:t>d</w:t>
      </w:r>
      <w:r>
        <w:rPr>
          <w:spacing w:val="1"/>
          <w:position w:val="-4"/>
        </w:rPr>
        <w:t xml:space="preserve"> d</w:t>
      </w:r>
      <w:r>
        <w:rPr>
          <w:position w:val="-4"/>
        </w:rPr>
        <w:t>ia</w:t>
      </w:r>
      <w:r>
        <w:rPr>
          <w:spacing w:val="-1"/>
          <w:position w:val="-4"/>
        </w:rPr>
        <w:t>g</w:t>
      </w:r>
      <w:r>
        <w:rPr>
          <w:spacing w:val="3"/>
          <w:position w:val="-4"/>
        </w:rPr>
        <w:t>ra</w:t>
      </w:r>
      <w:r>
        <w:rPr>
          <w:spacing w:val="-4"/>
          <w:position w:val="-4"/>
        </w:rPr>
        <w:t>m</w:t>
      </w:r>
      <w:r>
        <w:rPr>
          <w:position w:val="-4"/>
        </w:rPr>
        <w:t xml:space="preserve">s                 </w:t>
      </w:r>
      <w:r>
        <w:rPr>
          <w:spacing w:val="46"/>
          <w:position w:val="-4"/>
        </w:rPr>
        <w:t xml:space="preserve"> </w:t>
      </w:r>
      <w:r>
        <w:rPr>
          <w:spacing w:val="1"/>
          <w:position w:val="-4"/>
        </w:rPr>
        <w:t>I</w:t>
      </w:r>
      <w:r>
        <w:rPr>
          <w:spacing w:val="-1"/>
          <w:position w:val="-4"/>
        </w:rPr>
        <w:t>n</w:t>
      </w:r>
      <w:r>
        <w:rPr>
          <w:position w:val="-4"/>
        </w:rPr>
        <w:t>itial</w:t>
      </w:r>
      <w:r>
        <w:rPr>
          <w:spacing w:val="-5"/>
          <w:position w:val="-4"/>
        </w:rPr>
        <w:t xml:space="preserve"> </w:t>
      </w:r>
      <w:r>
        <w:rPr>
          <w:spacing w:val="1"/>
          <w:position w:val="-4"/>
        </w:rPr>
        <w:t>dr</w:t>
      </w:r>
      <w:r>
        <w:rPr>
          <w:position w:val="-4"/>
        </w:rPr>
        <w:t>a</w:t>
      </w:r>
      <w:r>
        <w:rPr>
          <w:spacing w:val="-1"/>
          <w:position w:val="-4"/>
        </w:rPr>
        <w:t>f</w:t>
      </w:r>
      <w:r>
        <w:rPr>
          <w:position w:val="-4"/>
        </w:rPr>
        <w:t>t</w:t>
      </w:r>
      <w:r>
        <w:rPr>
          <w:spacing w:val="-2"/>
          <w:position w:val="-4"/>
        </w:rPr>
        <w:t xml:space="preserve"> f</w:t>
      </w:r>
      <w:r>
        <w:rPr>
          <w:spacing w:val="1"/>
          <w:position w:val="-4"/>
        </w:rPr>
        <w:t>o</w:t>
      </w:r>
      <w:r>
        <w:rPr>
          <w:position w:val="-4"/>
        </w:rPr>
        <w:t>r</w:t>
      </w:r>
      <w:r>
        <w:rPr>
          <w:spacing w:val="-1"/>
          <w:position w:val="-4"/>
        </w:rPr>
        <w:t xml:space="preserve"> </w:t>
      </w:r>
      <w:r>
        <w:rPr>
          <w:position w:val="-4"/>
        </w:rPr>
        <w:t>t</w:t>
      </w:r>
      <w:r>
        <w:rPr>
          <w:spacing w:val="-1"/>
          <w:position w:val="-4"/>
        </w:rPr>
        <w:t>h</w:t>
      </w:r>
      <w:r>
        <w:rPr>
          <w:position w:val="-4"/>
        </w:rPr>
        <w:t>e</w:t>
      </w:r>
      <w:r>
        <w:rPr>
          <w:spacing w:val="4"/>
          <w:position w:val="-4"/>
        </w:rPr>
        <w:t xml:space="preserve"> </w:t>
      </w:r>
      <w:r>
        <w:rPr>
          <w:spacing w:val="-2"/>
          <w:position w:val="-4"/>
        </w:rPr>
        <w:t>L</w:t>
      </w:r>
      <w:r>
        <w:rPr>
          <w:spacing w:val="-1"/>
          <w:position w:val="-4"/>
        </w:rPr>
        <w:t>C</w:t>
      </w:r>
      <w:r>
        <w:rPr>
          <w:position w:val="-4"/>
        </w:rPr>
        <w:t>P</w:t>
      </w:r>
      <w:r>
        <w:rPr>
          <w:spacing w:val="-2"/>
          <w:position w:val="-4"/>
        </w:rPr>
        <w:t xml:space="preserve"> </w:t>
      </w:r>
      <w:r>
        <w:rPr>
          <w:spacing w:val="1"/>
          <w:position w:val="-4"/>
        </w:rPr>
        <w:t>p</w:t>
      </w:r>
      <w:r>
        <w:rPr>
          <w:position w:val="-4"/>
        </w:rPr>
        <w:t>a</w:t>
      </w:r>
      <w:r>
        <w:rPr>
          <w:spacing w:val="1"/>
          <w:position w:val="-4"/>
        </w:rPr>
        <w:t>c</w:t>
      </w:r>
      <w:r>
        <w:rPr>
          <w:spacing w:val="-1"/>
          <w:position w:val="-4"/>
        </w:rPr>
        <w:t>k</w:t>
      </w:r>
      <w:r>
        <w:rPr>
          <w:spacing w:val="3"/>
          <w:position w:val="-4"/>
        </w:rPr>
        <w:t>a</w:t>
      </w:r>
      <w:r>
        <w:rPr>
          <w:spacing w:val="-1"/>
          <w:position w:val="-4"/>
        </w:rPr>
        <w:t>g</w:t>
      </w:r>
      <w:r>
        <w:rPr>
          <w:position w:val="-4"/>
        </w:rPr>
        <w:t>e.</w:t>
      </w:r>
    </w:p>
    <w:p w:rsidR="00EE6A06" w:rsidRDefault="00971223">
      <w:pPr>
        <w:tabs>
          <w:tab w:val="left" w:pos="3440"/>
        </w:tabs>
        <w:spacing w:line="180" w:lineRule="exact"/>
        <w:ind w:left="100"/>
        <w:sectPr w:rsidR="00EE6A06">
          <w:type w:val="continuous"/>
          <w:pgSz w:w="12240" w:h="15840"/>
          <w:pgMar w:top="1400" w:right="940" w:bottom="280" w:left="1340" w:header="720" w:footer="720" w:gutter="0"/>
          <w:cols w:space="720"/>
        </w:sectPr>
      </w:pPr>
      <w:r>
        <w:rPr>
          <w:w w:val="99"/>
          <w:u w:val="single" w:color="008000"/>
        </w:rPr>
        <w:t xml:space="preserve"> </w:t>
      </w:r>
      <w:r>
        <w:rPr>
          <w:u w:val="single" w:color="008000"/>
        </w:rPr>
        <w:t xml:space="preserve">                      </w:t>
      </w:r>
      <w:r>
        <w:rPr>
          <w:spacing w:val="-12"/>
          <w:u w:val="single" w:color="008000"/>
        </w:rPr>
        <w:t xml:space="preserve"> </w:t>
      </w:r>
      <w:r>
        <w:rPr>
          <w:spacing w:val="-36"/>
        </w:rPr>
        <w:t xml:space="preserve"> </w:t>
      </w:r>
      <w:r>
        <w:rPr>
          <w:w w:val="99"/>
          <w:u w:val="single" w:color="008000"/>
        </w:rPr>
        <w:t xml:space="preserve"> </w:t>
      </w:r>
      <w:r>
        <w:rPr>
          <w:spacing w:val="-6"/>
          <w:u w:val="single" w:color="008000"/>
        </w:rPr>
        <w:t xml:space="preserve"> </w:t>
      </w:r>
      <w:r>
        <w:rPr>
          <w:w w:val="99"/>
          <w:u w:val="single" w:color="008000"/>
        </w:rPr>
        <w:t>S</w:t>
      </w:r>
      <w:r>
        <w:rPr>
          <w:spacing w:val="4"/>
          <w:w w:val="99"/>
          <w:u w:val="single" w:color="008000"/>
        </w:rPr>
        <w:t>o</w:t>
      </w:r>
      <w:r>
        <w:rPr>
          <w:spacing w:val="-4"/>
          <w:w w:val="99"/>
          <w:u w:val="single" w:color="008000"/>
        </w:rPr>
        <w:t>m</w:t>
      </w:r>
      <w:r>
        <w:rPr>
          <w:w w:val="99"/>
          <w:u w:val="single" w:color="008000"/>
        </w:rPr>
        <w:t>a</w:t>
      </w:r>
      <w:r>
        <w:rPr>
          <w:spacing w:val="2"/>
          <w:w w:val="99"/>
          <w:u w:val="single" w:color="008000"/>
        </w:rPr>
        <w:t>i</w:t>
      </w:r>
      <w:r>
        <w:rPr>
          <w:spacing w:val="-1"/>
          <w:w w:val="99"/>
          <w:u w:val="single" w:color="008000"/>
        </w:rPr>
        <w:t>y</w:t>
      </w:r>
      <w:r>
        <w:rPr>
          <w:w w:val="99"/>
          <w:u w:val="single" w:color="008000"/>
        </w:rPr>
        <w:t xml:space="preserve">a </w:t>
      </w:r>
      <w:r>
        <w:rPr>
          <w:u w:val="single" w:color="008000"/>
        </w:rPr>
        <w:t xml:space="preserve">        </w:t>
      </w:r>
      <w:r>
        <w:rPr>
          <w:spacing w:val="24"/>
          <w:u w:val="single" w:color="008000"/>
        </w:rPr>
        <w:t xml:space="preserve"> </w:t>
      </w:r>
      <w:r>
        <w:rPr>
          <w:spacing w:val="-35"/>
        </w:rPr>
        <w:t xml:space="preserve"> </w:t>
      </w:r>
      <w:r>
        <w:rPr>
          <w:w w:val="99"/>
          <w:u w:val="single" w:color="008000"/>
        </w:rPr>
        <w:t xml:space="preserve"> </w:t>
      </w:r>
      <w:r>
        <w:rPr>
          <w:u w:val="single" w:color="008000"/>
        </w:rPr>
        <w:tab/>
      </w:r>
    </w:p>
    <w:p w:rsidR="00EE6A06" w:rsidRDefault="00971223">
      <w:pPr>
        <w:spacing w:before="19"/>
        <w:ind w:left="208" w:right="-50"/>
      </w:pPr>
      <w:r>
        <w:pict>
          <v:group id="_x0000_s1113" style="position:absolute;left:0;text-align:left;margin-left:131.4pt;margin-top:.95pt;width:.7pt;height:0;z-index:-1832;mso-position-horizontal-relative:page" coordorigin="2628,19" coordsize="14,0">
            <v:shape id="_x0000_s1114" style="position:absolute;left:2628;top:19;width:14;height:0" coordorigin="2628,19" coordsize="14,0" path="m2628,19r15,e" filled="f" strokecolor="green" strokeweight=".82pt">
              <v:path arrowok="t"/>
            </v:shape>
            <w10:wrap anchorx="page"/>
          </v:group>
        </w:pict>
      </w:r>
      <w:r>
        <w:rPr>
          <w:spacing w:val="1"/>
        </w:rPr>
        <w:t>10</w:t>
      </w:r>
      <w:r>
        <w:t>/</w:t>
      </w:r>
      <w:r>
        <w:rPr>
          <w:spacing w:val="1"/>
        </w:rPr>
        <w:t>17</w:t>
      </w:r>
      <w:r>
        <w:t>/</w:t>
      </w:r>
      <w:r>
        <w:rPr>
          <w:spacing w:val="-1"/>
        </w:rPr>
        <w:t>1</w:t>
      </w:r>
      <w:r>
        <w:t xml:space="preserve">6        </w:t>
      </w:r>
      <w:r>
        <w:rPr>
          <w:spacing w:val="20"/>
        </w:rPr>
        <w:t xml:space="preserve"> </w:t>
      </w:r>
      <w:r>
        <w:rPr>
          <w:spacing w:val="2"/>
        </w:rPr>
        <w:t>J</w:t>
      </w:r>
      <w:r>
        <w:rPr>
          <w:spacing w:val="-1"/>
        </w:rPr>
        <w:t>h</w:t>
      </w:r>
      <w:r>
        <w:t>e</w:t>
      </w:r>
      <w:r>
        <w:rPr>
          <w:spacing w:val="1"/>
        </w:rPr>
        <w:t>e</w:t>
      </w:r>
      <w:r>
        <w:t>l</w:t>
      </w:r>
    </w:p>
    <w:p w:rsidR="00EE6A06" w:rsidRDefault="00971223">
      <w:pPr>
        <w:spacing w:before="19" w:line="240" w:lineRule="exact"/>
        <w:sectPr w:rsidR="00EE6A06">
          <w:type w:val="continuous"/>
          <w:pgSz w:w="12240" w:h="15840"/>
          <w:pgMar w:top="1400" w:right="940" w:bottom="280" w:left="1340" w:header="720" w:footer="720" w:gutter="0"/>
          <w:cols w:num="2" w:space="720" w:equalWidth="0">
            <w:col w:w="1807" w:space="919"/>
            <w:col w:w="7234"/>
          </w:cols>
        </w:sectPr>
      </w:pPr>
      <w:r>
        <w:br w:type="column"/>
      </w:r>
      <w:r>
        <w:rPr>
          <w:spacing w:val="1"/>
          <w:position w:val="2"/>
        </w:rPr>
        <w:t>1</w:t>
      </w:r>
      <w:r>
        <w:rPr>
          <w:position w:val="2"/>
        </w:rPr>
        <w:t xml:space="preserve">.1          </w:t>
      </w:r>
      <w:r>
        <w:rPr>
          <w:spacing w:val="28"/>
          <w:position w:val="2"/>
        </w:rPr>
        <w:t xml:space="preserve"> </w:t>
      </w:r>
      <w:r>
        <w:rPr>
          <w:spacing w:val="-2"/>
          <w:position w:val="-4"/>
        </w:rPr>
        <w:t>A</w:t>
      </w:r>
      <w:r>
        <w:rPr>
          <w:spacing w:val="1"/>
          <w:position w:val="-4"/>
        </w:rPr>
        <w:t>dd</w:t>
      </w:r>
      <w:r>
        <w:rPr>
          <w:position w:val="-4"/>
        </w:rPr>
        <w:t>ed</w:t>
      </w:r>
      <w:r>
        <w:rPr>
          <w:spacing w:val="-3"/>
          <w:position w:val="-4"/>
        </w:rPr>
        <w:t xml:space="preserve"> </w:t>
      </w:r>
      <w:r>
        <w:rPr>
          <w:position w:val="-4"/>
        </w:rPr>
        <w:t>F</w:t>
      </w:r>
      <w:r>
        <w:rPr>
          <w:spacing w:val="-2"/>
          <w:position w:val="-4"/>
        </w:rPr>
        <w:t>u</w:t>
      </w:r>
      <w:r>
        <w:rPr>
          <w:spacing w:val="2"/>
          <w:position w:val="-4"/>
        </w:rPr>
        <w:t>t</w:t>
      </w:r>
      <w:r>
        <w:rPr>
          <w:spacing w:val="-1"/>
          <w:position w:val="-4"/>
        </w:rPr>
        <w:t>u</w:t>
      </w:r>
      <w:r>
        <w:rPr>
          <w:spacing w:val="1"/>
          <w:position w:val="-4"/>
        </w:rPr>
        <w:t>r</w:t>
      </w:r>
      <w:r>
        <w:rPr>
          <w:position w:val="-4"/>
        </w:rPr>
        <w:t>e</w:t>
      </w:r>
      <w:r>
        <w:rPr>
          <w:spacing w:val="-2"/>
          <w:position w:val="-4"/>
        </w:rPr>
        <w:t xml:space="preserve"> </w:t>
      </w:r>
      <w:r>
        <w:rPr>
          <w:spacing w:val="-4"/>
          <w:position w:val="-4"/>
        </w:rPr>
        <w:t>m</w:t>
      </w:r>
      <w:r>
        <w:rPr>
          <w:spacing w:val="2"/>
          <w:position w:val="-4"/>
        </w:rPr>
        <w:t>i</w:t>
      </w:r>
      <w:r>
        <w:rPr>
          <w:position w:val="-4"/>
        </w:rPr>
        <w:t>les</w:t>
      </w:r>
      <w:r>
        <w:rPr>
          <w:spacing w:val="-1"/>
          <w:position w:val="-4"/>
        </w:rPr>
        <w:t>t</w:t>
      </w:r>
      <w:r>
        <w:rPr>
          <w:spacing w:val="1"/>
          <w:position w:val="-4"/>
        </w:rPr>
        <w:t>o</w:t>
      </w:r>
      <w:r>
        <w:rPr>
          <w:spacing w:val="-1"/>
          <w:position w:val="-4"/>
        </w:rPr>
        <w:t>n</w:t>
      </w:r>
      <w:r>
        <w:rPr>
          <w:spacing w:val="3"/>
          <w:position w:val="-4"/>
        </w:rPr>
        <w:t>e</w:t>
      </w:r>
      <w:r>
        <w:rPr>
          <w:spacing w:val="-1"/>
          <w:position w:val="-4"/>
        </w:rPr>
        <w:t>s</w:t>
      </w:r>
      <w:r>
        <w:rPr>
          <w:position w:val="-4"/>
        </w:rPr>
        <w:t>,</w:t>
      </w:r>
      <w:r>
        <w:rPr>
          <w:spacing w:val="-8"/>
          <w:position w:val="-4"/>
        </w:rPr>
        <w:t xml:space="preserve"> </w:t>
      </w:r>
      <w:r>
        <w:rPr>
          <w:spacing w:val="-1"/>
          <w:position w:val="-4"/>
        </w:rPr>
        <w:t>C</w:t>
      </w:r>
      <w:r>
        <w:rPr>
          <w:spacing w:val="1"/>
          <w:position w:val="-4"/>
        </w:rPr>
        <w:t>o</w:t>
      </w:r>
      <w:r>
        <w:rPr>
          <w:spacing w:val="2"/>
          <w:position w:val="-4"/>
        </w:rPr>
        <w:t>i</w:t>
      </w:r>
      <w:r>
        <w:rPr>
          <w:spacing w:val="-1"/>
          <w:position w:val="-4"/>
        </w:rPr>
        <w:t>n</w:t>
      </w:r>
      <w:r>
        <w:rPr>
          <w:spacing w:val="3"/>
          <w:position w:val="-4"/>
        </w:rPr>
        <w:t>co</w:t>
      </w:r>
      <w:r>
        <w:rPr>
          <w:spacing w:val="-4"/>
          <w:position w:val="-4"/>
        </w:rPr>
        <w:t>m</w:t>
      </w:r>
      <w:r>
        <w:rPr>
          <w:position w:val="-4"/>
        </w:rPr>
        <w:t xml:space="preserve">o            </w:t>
      </w:r>
      <w:r>
        <w:rPr>
          <w:spacing w:val="44"/>
          <w:position w:val="-4"/>
        </w:rPr>
        <w:t xml:space="preserve"> </w:t>
      </w:r>
      <w:r>
        <w:rPr>
          <w:position w:val="-4"/>
        </w:rPr>
        <w:t>F</w:t>
      </w:r>
      <w:r>
        <w:rPr>
          <w:spacing w:val="1"/>
          <w:position w:val="-4"/>
        </w:rPr>
        <w:t>C</w:t>
      </w:r>
      <w:r>
        <w:rPr>
          <w:position w:val="-4"/>
        </w:rPr>
        <w:t>R</w:t>
      </w:r>
      <w:r>
        <w:rPr>
          <w:spacing w:val="-4"/>
          <w:position w:val="-4"/>
        </w:rPr>
        <w:t xml:space="preserve"> </w:t>
      </w:r>
      <w:r>
        <w:rPr>
          <w:position w:val="-4"/>
        </w:rPr>
        <w:t>L</w:t>
      </w:r>
      <w:r>
        <w:rPr>
          <w:spacing w:val="-1"/>
          <w:position w:val="-4"/>
        </w:rPr>
        <w:t>C</w:t>
      </w:r>
      <w:r>
        <w:rPr>
          <w:position w:val="-4"/>
        </w:rPr>
        <w:t>P</w:t>
      </w:r>
      <w:r>
        <w:rPr>
          <w:spacing w:val="-1"/>
          <w:position w:val="-4"/>
        </w:rPr>
        <w:t xml:space="preserve"> </w:t>
      </w:r>
      <w:r>
        <w:rPr>
          <w:spacing w:val="1"/>
          <w:position w:val="-4"/>
        </w:rPr>
        <w:t>p</w:t>
      </w:r>
      <w:r>
        <w:rPr>
          <w:position w:val="-4"/>
        </w:rPr>
        <w:t>a</w:t>
      </w:r>
      <w:r>
        <w:rPr>
          <w:spacing w:val="1"/>
          <w:position w:val="-4"/>
        </w:rPr>
        <w:t>c</w:t>
      </w:r>
      <w:r>
        <w:rPr>
          <w:spacing w:val="-1"/>
          <w:position w:val="-4"/>
        </w:rPr>
        <w:t>k</w:t>
      </w:r>
      <w:r>
        <w:rPr>
          <w:position w:val="-4"/>
        </w:rPr>
        <w:t>a</w:t>
      </w:r>
      <w:r>
        <w:rPr>
          <w:spacing w:val="-1"/>
          <w:position w:val="-4"/>
        </w:rPr>
        <w:t>g</w:t>
      </w:r>
      <w:r>
        <w:rPr>
          <w:position w:val="-4"/>
        </w:rPr>
        <w:t>e.</w:t>
      </w:r>
    </w:p>
    <w:p w:rsidR="00EE6A06" w:rsidRDefault="00971223">
      <w:pPr>
        <w:tabs>
          <w:tab w:val="left" w:pos="3440"/>
        </w:tabs>
        <w:spacing w:line="180" w:lineRule="exact"/>
        <w:ind w:left="100"/>
        <w:sectPr w:rsidR="00EE6A06">
          <w:type w:val="continuous"/>
          <w:pgSz w:w="12240" w:h="15840"/>
          <w:pgMar w:top="1400" w:right="940" w:bottom="280" w:left="1340" w:header="720" w:footer="720" w:gutter="0"/>
          <w:cols w:space="720"/>
        </w:sectPr>
      </w:pPr>
      <w:r>
        <w:rPr>
          <w:w w:val="99"/>
          <w:u w:val="single" w:color="008000"/>
        </w:rPr>
        <w:t xml:space="preserve"> </w:t>
      </w:r>
      <w:r>
        <w:rPr>
          <w:u w:val="single" w:color="008000"/>
        </w:rPr>
        <w:t xml:space="preserve">                      </w:t>
      </w:r>
      <w:r>
        <w:rPr>
          <w:spacing w:val="-12"/>
          <w:u w:val="single" w:color="008000"/>
        </w:rPr>
        <w:t xml:space="preserve"> </w:t>
      </w:r>
      <w:r>
        <w:rPr>
          <w:spacing w:val="-36"/>
        </w:rPr>
        <w:t xml:space="preserve"> </w:t>
      </w:r>
      <w:r>
        <w:rPr>
          <w:w w:val="99"/>
          <w:u w:val="single" w:color="008000"/>
        </w:rPr>
        <w:t xml:space="preserve"> </w:t>
      </w:r>
      <w:r>
        <w:rPr>
          <w:spacing w:val="-6"/>
          <w:u w:val="single" w:color="008000"/>
        </w:rPr>
        <w:t xml:space="preserve"> </w:t>
      </w:r>
      <w:r>
        <w:rPr>
          <w:w w:val="99"/>
          <w:u w:val="single" w:color="008000"/>
        </w:rPr>
        <w:t>S</w:t>
      </w:r>
      <w:r>
        <w:rPr>
          <w:spacing w:val="3"/>
          <w:w w:val="99"/>
          <w:u w:val="single" w:color="008000"/>
        </w:rPr>
        <w:t>o</w:t>
      </w:r>
      <w:r>
        <w:rPr>
          <w:spacing w:val="-4"/>
          <w:w w:val="99"/>
          <w:u w:val="single" w:color="008000"/>
        </w:rPr>
        <w:t>m</w:t>
      </w:r>
      <w:r>
        <w:rPr>
          <w:w w:val="99"/>
          <w:u w:val="single" w:color="008000"/>
        </w:rPr>
        <w:t>a</w:t>
      </w:r>
      <w:r>
        <w:rPr>
          <w:spacing w:val="2"/>
          <w:w w:val="99"/>
          <w:u w:val="single" w:color="008000"/>
        </w:rPr>
        <w:t>i</w:t>
      </w:r>
      <w:r>
        <w:rPr>
          <w:spacing w:val="-1"/>
          <w:w w:val="99"/>
          <w:u w:val="single" w:color="008000"/>
        </w:rPr>
        <w:t>y</w:t>
      </w:r>
      <w:r>
        <w:rPr>
          <w:w w:val="99"/>
          <w:u w:val="single" w:color="008000"/>
        </w:rPr>
        <w:t xml:space="preserve">a </w:t>
      </w:r>
      <w:r>
        <w:rPr>
          <w:u w:val="single" w:color="008000"/>
        </w:rPr>
        <w:t xml:space="preserve">        </w:t>
      </w:r>
      <w:r>
        <w:rPr>
          <w:spacing w:val="25"/>
          <w:u w:val="single" w:color="008000"/>
        </w:rPr>
        <w:t xml:space="preserve"> </w:t>
      </w:r>
      <w:r>
        <w:rPr>
          <w:spacing w:val="-35"/>
        </w:rPr>
        <w:t xml:space="preserve"> </w:t>
      </w:r>
      <w:r>
        <w:rPr>
          <w:w w:val="99"/>
          <w:u w:val="single" w:color="008000"/>
        </w:rPr>
        <w:t xml:space="preserve"> </w:t>
      </w:r>
      <w:r>
        <w:rPr>
          <w:u w:val="single" w:color="008000"/>
        </w:rPr>
        <w:tab/>
      </w:r>
    </w:p>
    <w:p w:rsidR="00EE6A06" w:rsidRDefault="00971223">
      <w:pPr>
        <w:spacing w:before="19"/>
        <w:ind w:left="208"/>
      </w:pPr>
      <w:r>
        <w:pict>
          <v:group id="_x0000_s1111" style="position:absolute;left:0;text-align:left;margin-left:131.4pt;margin-top:.95pt;width:.7pt;height:0;z-index:-1829;mso-position-horizontal-relative:page" coordorigin="2628,19" coordsize="14,0">
            <v:shape id="_x0000_s1112" style="position:absolute;left:2628;top:19;width:14;height:0" coordorigin="2628,19" coordsize="14,0" path="m2628,19r15,e" filled="f" strokecolor="green" strokeweight=".82pt">
              <v:path arrowok="t"/>
            </v:shape>
            <w10:wrap anchorx="page"/>
          </v:group>
        </w:pict>
      </w:r>
      <w:r>
        <w:rPr>
          <w:spacing w:val="1"/>
        </w:rPr>
        <w:t>12</w:t>
      </w:r>
      <w:r>
        <w:t>/</w:t>
      </w:r>
      <w:r>
        <w:rPr>
          <w:spacing w:val="1"/>
        </w:rPr>
        <w:t>5</w:t>
      </w:r>
      <w:r>
        <w:t>/</w:t>
      </w:r>
      <w:r>
        <w:rPr>
          <w:spacing w:val="1"/>
        </w:rPr>
        <w:t>1</w:t>
      </w:r>
      <w:r>
        <w:t xml:space="preserve">6          </w:t>
      </w:r>
      <w:r>
        <w:rPr>
          <w:spacing w:val="20"/>
        </w:rPr>
        <w:t xml:space="preserve"> </w:t>
      </w:r>
      <w:r>
        <w:rPr>
          <w:spacing w:val="2"/>
        </w:rPr>
        <w:t>J</w:t>
      </w:r>
      <w:r>
        <w:rPr>
          <w:spacing w:val="-1"/>
        </w:rPr>
        <w:t>h</w:t>
      </w:r>
      <w:r>
        <w:t>e</w:t>
      </w:r>
      <w:r>
        <w:rPr>
          <w:spacing w:val="1"/>
        </w:rPr>
        <w:t>e</w:t>
      </w:r>
      <w:r>
        <w:t>l</w:t>
      </w:r>
    </w:p>
    <w:p w:rsidR="00EE6A06" w:rsidRDefault="00971223">
      <w:pPr>
        <w:jc w:val="right"/>
      </w:pPr>
      <w:r>
        <w:pict>
          <v:group id="_x0000_s1109" style="position:absolute;left:0;text-align:left;margin-left:197.95pt;margin-top:-11.55pt;width:.7pt;height:0;z-index:-1828;mso-position-horizontal-relative:page" coordorigin="3959,-231" coordsize="14,0">
            <v:shape id="_x0000_s1110" style="position:absolute;left:3959;top:-231;width:14;height:0" coordorigin="3959,-231" coordsize="14,0" path="m3959,-231r14,e" filled="f" strokecolor="green" strokeweight=".82pt">
              <v:path arrowok="t"/>
            </v:shape>
            <w10:wrap anchorx="page"/>
          </v:group>
        </w:pict>
      </w:r>
      <w:r>
        <w:rPr>
          <w:w w:val="99"/>
        </w:rPr>
        <w:t>S</w:t>
      </w:r>
      <w:r>
        <w:rPr>
          <w:spacing w:val="3"/>
          <w:w w:val="99"/>
        </w:rPr>
        <w:t>o</w:t>
      </w:r>
      <w:r>
        <w:rPr>
          <w:spacing w:val="-4"/>
          <w:w w:val="99"/>
        </w:rPr>
        <w:t>m</w:t>
      </w:r>
      <w:r>
        <w:rPr>
          <w:w w:val="99"/>
        </w:rPr>
        <w:t>a</w:t>
      </w:r>
      <w:r>
        <w:rPr>
          <w:spacing w:val="2"/>
          <w:w w:val="99"/>
        </w:rPr>
        <w:t>i</w:t>
      </w:r>
      <w:r>
        <w:rPr>
          <w:spacing w:val="-1"/>
          <w:w w:val="99"/>
        </w:rPr>
        <w:t>y</w:t>
      </w:r>
      <w:r>
        <w:rPr>
          <w:w w:val="99"/>
        </w:rPr>
        <w:t>a</w:t>
      </w:r>
    </w:p>
    <w:p w:rsidR="00EE6A06" w:rsidRDefault="00971223">
      <w:pPr>
        <w:spacing w:before="19" w:line="296" w:lineRule="auto"/>
        <w:ind w:left="830" w:right="-39" w:hanging="830"/>
      </w:pPr>
      <w:r>
        <w:br w:type="column"/>
      </w:r>
      <w:r>
        <w:rPr>
          <w:spacing w:val="1"/>
          <w:position w:val="6"/>
        </w:rPr>
        <w:t>1</w:t>
      </w:r>
      <w:r>
        <w:rPr>
          <w:position w:val="6"/>
        </w:rPr>
        <w:t xml:space="preserve">.2          </w:t>
      </w:r>
      <w:r>
        <w:rPr>
          <w:spacing w:val="28"/>
          <w:position w:val="6"/>
        </w:rPr>
        <w:t xml:space="preserve"> </w:t>
      </w:r>
      <w:r>
        <w:rPr>
          <w:spacing w:val="-1"/>
        </w:rPr>
        <w:t>Ch</w:t>
      </w:r>
      <w:r>
        <w:rPr>
          <w:spacing w:val="3"/>
        </w:rPr>
        <w:t>a</w:t>
      </w:r>
      <w:r>
        <w:rPr>
          <w:spacing w:val="1"/>
        </w:rPr>
        <w:t>n</w:t>
      </w:r>
      <w:r>
        <w:rPr>
          <w:spacing w:val="-1"/>
        </w:rPr>
        <w:t>g</w:t>
      </w:r>
      <w:r>
        <w:t>ed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c</w:t>
      </w:r>
      <w:r>
        <w:rPr>
          <w:spacing w:val="1"/>
        </w:rPr>
        <w:t>orr</w:t>
      </w:r>
      <w: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h</w:t>
      </w:r>
      <w:r>
        <w:t>ase</w:t>
      </w:r>
      <w:r>
        <w:rPr>
          <w:spacing w:val="-5"/>
        </w:rPr>
        <w:t xml:space="preserve"> </w:t>
      </w:r>
      <w:r>
        <w:t>Dat</w:t>
      </w:r>
      <w:r>
        <w:rPr>
          <w:spacing w:val="1"/>
        </w:rPr>
        <w:t>e</w:t>
      </w:r>
      <w:r>
        <w:t>s M</w:t>
      </w:r>
      <w:r>
        <w:rPr>
          <w:spacing w:val="2"/>
        </w:rPr>
        <w:t>o</w:t>
      </w:r>
      <w:r>
        <w:rPr>
          <w:spacing w:val="1"/>
        </w:rPr>
        <w:t>d</w:t>
      </w:r>
      <w:r>
        <w:t>i</w:t>
      </w:r>
      <w:r>
        <w:rPr>
          <w:spacing w:val="-2"/>
        </w:rPr>
        <w:t>f</w:t>
      </w:r>
      <w:r>
        <w:t>ied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>v</w:t>
      </w:r>
      <w:r>
        <w:t>el</w:t>
      </w:r>
      <w:r>
        <w:rPr>
          <w:spacing w:val="1"/>
        </w:rPr>
        <w:t>o</w:t>
      </w:r>
      <w:r>
        <w:rPr>
          <w:spacing w:val="3"/>
        </w:rPr>
        <w:t>p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h</w:t>
      </w:r>
      <w:r>
        <w:t>ase</w:t>
      </w:r>
      <w:r>
        <w:rPr>
          <w:spacing w:val="-2"/>
        </w:rPr>
        <w:t xml:space="preserve"> A</w:t>
      </w:r>
      <w:r>
        <w:rPr>
          <w:spacing w:val="1"/>
        </w:rPr>
        <w:t>r</w:t>
      </w:r>
      <w:r>
        <w:t>t</w:t>
      </w:r>
      <w:r>
        <w:rPr>
          <w:spacing w:val="2"/>
        </w:rPr>
        <w:t>i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t xml:space="preserve">s </w:t>
      </w:r>
      <w:r>
        <w:rPr>
          <w:spacing w:val="-2"/>
        </w:rPr>
        <w:t>A</w:t>
      </w:r>
      <w:r>
        <w:rPr>
          <w:spacing w:val="1"/>
        </w:rPr>
        <w:t>dd</w:t>
      </w:r>
      <w:r>
        <w:t>ed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1"/>
        </w:rPr>
        <w:t>b</w:t>
      </w:r>
      <w:r>
        <w:t>er</w:t>
      </w:r>
      <w:r>
        <w:rPr>
          <w:spacing w:val="-6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pon</w:t>
      </w:r>
      <w:r>
        <w:rPr>
          <w:spacing w:val="-1"/>
        </w:rPr>
        <w:t>s</w:t>
      </w:r>
      <w:r>
        <w:t>i</w:t>
      </w:r>
      <w:r>
        <w:rPr>
          <w:spacing w:val="1"/>
        </w:rPr>
        <w:t>b</w:t>
      </w:r>
      <w:r>
        <w:t>il</w:t>
      </w:r>
      <w:r>
        <w:rPr>
          <w:spacing w:val="3"/>
        </w:rPr>
        <w:t>i</w:t>
      </w:r>
      <w:r>
        <w:t>ti</w:t>
      </w:r>
      <w:r>
        <w:rPr>
          <w:spacing w:val="2"/>
        </w:rPr>
        <w:t>e</w:t>
      </w:r>
      <w:r>
        <w:t>s</w:t>
      </w:r>
      <w:r>
        <w:rPr>
          <w:spacing w:val="-12"/>
        </w:rPr>
        <w:t xml:space="preserve"> </w:t>
      </w:r>
      <w:r>
        <w:t>in</w:t>
      </w:r>
    </w:p>
    <w:p w:rsidR="00EE6A06" w:rsidRDefault="00971223">
      <w:pPr>
        <w:spacing w:line="160" w:lineRule="exact"/>
        <w:ind w:left="1010"/>
      </w:pPr>
      <w:r>
        <w:rPr>
          <w:position w:val="1"/>
        </w:rPr>
        <w:t>De</w:t>
      </w:r>
      <w:r>
        <w:rPr>
          <w:spacing w:val="-1"/>
          <w:position w:val="1"/>
        </w:rPr>
        <w:t>v</w:t>
      </w:r>
      <w:r>
        <w:rPr>
          <w:position w:val="1"/>
        </w:rPr>
        <w:t>el</w:t>
      </w:r>
      <w:r>
        <w:rPr>
          <w:spacing w:val="1"/>
          <w:position w:val="1"/>
        </w:rPr>
        <w:t>o</w:t>
      </w:r>
      <w:r>
        <w:rPr>
          <w:spacing w:val="3"/>
          <w:position w:val="1"/>
        </w:rPr>
        <w:t>p</w:t>
      </w:r>
      <w:r>
        <w:rPr>
          <w:spacing w:val="-4"/>
          <w:position w:val="1"/>
        </w:rPr>
        <w:t>m</w:t>
      </w:r>
      <w:r>
        <w:rPr>
          <w:spacing w:val="3"/>
          <w:position w:val="1"/>
        </w:rPr>
        <w:t>e</w:t>
      </w:r>
      <w:r>
        <w:rPr>
          <w:spacing w:val="-1"/>
          <w:position w:val="1"/>
        </w:rPr>
        <w:t>n</w:t>
      </w:r>
      <w:r>
        <w:rPr>
          <w:position w:val="1"/>
        </w:rPr>
        <w:t>t</w:t>
      </w:r>
      <w:r>
        <w:rPr>
          <w:spacing w:val="-11"/>
          <w:position w:val="1"/>
        </w:rPr>
        <w:t xml:space="preserve"> </w:t>
      </w:r>
      <w:r>
        <w:rPr>
          <w:spacing w:val="2"/>
          <w:position w:val="1"/>
        </w:rPr>
        <w:t>P</w:t>
      </w:r>
      <w:r>
        <w:rPr>
          <w:spacing w:val="-1"/>
          <w:position w:val="1"/>
        </w:rPr>
        <w:t>h</w:t>
      </w:r>
      <w:r>
        <w:rPr>
          <w:position w:val="1"/>
        </w:rPr>
        <w:t>ase</w:t>
      </w:r>
    </w:p>
    <w:p w:rsidR="00EE6A06" w:rsidRDefault="00971223">
      <w:pPr>
        <w:spacing w:before="58"/>
        <w:ind w:left="830"/>
      </w:pPr>
      <w:r>
        <w:rPr>
          <w:spacing w:val="-2"/>
        </w:rPr>
        <w:t>A</w:t>
      </w:r>
      <w:r>
        <w:rPr>
          <w:spacing w:val="1"/>
        </w:rPr>
        <w:t>dd</w:t>
      </w:r>
      <w:r>
        <w:t>ed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s</w:t>
      </w:r>
      <w:r>
        <w:t>t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c</w:t>
      </w:r>
      <w:r>
        <w:rPr>
          <w:spacing w:val="2"/>
        </w:rPr>
        <w:t>l</w:t>
      </w:r>
      <w:r>
        <w:rPr>
          <w:spacing w:val="-1"/>
        </w:rPr>
        <w:t>us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</w:p>
    <w:p w:rsidR="00EE6A06" w:rsidRDefault="00971223">
      <w:pPr>
        <w:spacing w:before="1" w:line="220" w:lineRule="exact"/>
        <w:ind w:left="1010"/>
      </w:pPr>
      <w:r>
        <w:rPr>
          <w:spacing w:val="2"/>
          <w:position w:val="-1"/>
        </w:rPr>
        <w:t>P</w:t>
      </w:r>
      <w:r>
        <w:rPr>
          <w:spacing w:val="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or</w:t>
      </w:r>
      <w:r>
        <w:rPr>
          <w:position w:val="-1"/>
        </w:rPr>
        <w:t>ities</w:t>
      </w:r>
      <w:r>
        <w:rPr>
          <w:spacing w:val="-8"/>
          <w:position w:val="-1"/>
        </w:rPr>
        <w:t xml:space="preserve"> </w:t>
      </w:r>
      <w:r>
        <w:rPr>
          <w:position w:val="-1"/>
        </w:rPr>
        <w:t>in</w:t>
      </w:r>
      <w:r>
        <w:rPr>
          <w:spacing w:val="-3"/>
          <w:position w:val="-1"/>
        </w:rPr>
        <w:t xml:space="preserve"> </w:t>
      </w:r>
      <w:r>
        <w:rPr>
          <w:spacing w:val="1"/>
          <w:position w:val="-1"/>
        </w:rPr>
        <w:t>I</w:t>
      </w:r>
      <w:r>
        <w:rPr>
          <w:position w:val="-1"/>
        </w:rPr>
        <w:t>te</w:t>
      </w:r>
      <w:r>
        <w:rPr>
          <w:spacing w:val="1"/>
          <w:position w:val="-1"/>
        </w:rPr>
        <w:t>r</w:t>
      </w:r>
      <w:r>
        <w:rPr>
          <w:position w:val="-1"/>
        </w:rPr>
        <w:t>ati</w:t>
      </w:r>
      <w:r>
        <w:rPr>
          <w:spacing w:val="1"/>
          <w:position w:val="-1"/>
        </w:rPr>
        <w:t>o</w:t>
      </w:r>
      <w:r>
        <w:rPr>
          <w:position w:val="-1"/>
        </w:rPr>
        <w:t>n</w:t>
      </w:r>
      <w:r>
        <w:rPr>
          <w:spacing w:val="-8"/>
          <w:position w:val="-1"/>
        </w:rPr>
        <w:t xml:space="preserve"> </w:t>
      </w:r>
      <w:r>
        <w:rPr>
          <w:spacing w:val="2"/>
          <w:position w:val="-1"/>
        </w:rPr>
        <w:t>P</w:t>
      </w:r>
      <w:r>
        <w:rPr>
          <w:position w:val="-1"/>
        </w:rPr>
        <w:t>lan</w:t>
      </w:r>
    </w:p>
    <w:p w:rsidR="00EE6A06" w:rsidRDefault="00971223">
      <w:pPr>
        <w:spacing w:before="79"/>
        <w:sectPr w:rsidR="00EE6A06">
          <w:type w:val="continuous"/>
          <w:pgSz w:w="12240" w:h="15840"/>
          <w:pgMar w:top="1400" w:right="940" w:bottom="280" w:left="1340" w:header="720" w:footer="720" w:gutter="0"/>
          <w:cols w:num="3" w:space="720" w:equalWidth="0">
            <w:col w:w="2094" w:space="632"/>
            <w:col w:w="3966" w:space="508"/>
            <w:col w:w="2760"/>
          </w:cols>
        </w:sectPr>
      </w:pPr>
      <w:r>
        <w:br w:type="column"/>
      </w:r>
      <w:r>
        <w:t>Fi</w:t>
      </w:r>
      <w:r>
        <w:rPr>
          <w:spacing w:val="-2"/>
        </w:rPr>
        <w:t>n</w:t>
      </w:r>
      <w:r>
        <w:t>al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>C</w:t>
      </w:r>
      <w:r>
        <w:t>P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t>a</w:t>
      </w:r>
      <w:r>
        <w:rPr>
          <w:spacing w:val="-1"/>
        </w:rPr>
        <w:t>g</w:t>
      </w:r>
      <w:r>
        <w:t>e</w:t>
      </w:r>
    </w:p>
    <w:p w:rsidR="00EE6A06" w:rsidRDefault="00971223">
      <w:pPr>
        <w:spacing w:before="3" w:line="160" w:lineRule="exact"/>
        <w:rPr>
          <w:sz w:val="16"/>
          <w:szCs w:val="16"/>
        </w:rPr>
      </w:pPr>
      <w:r>
        <w:pict>
          <v:group id="_x0000_s1090" style="position:absolute;margin-left:70.9pt;margin-top:260.5pt;width:522.2pt;height:.8pt;z-index:-1826;mso-position-horizontal-relative:page;mso-position-vertical-relative:page" coordorigin="1418,5210" coordsize="10444,16">
            <v:group id="_x0000_s1091" style="position:absolute;left:1426;top:5219;width:1202;height:0" coordorigin="1426,5219" coordsize="1202,0">
              <v:shape id="_x0000_s1108" style="position:absolute;left:1426;top:5219;width:1202;height:0" coordorigin="1426,5219" coordsize="1202,0" path="m1426,5219r1202,e" filled="f" strokecolor="green" strokeweight=".82pt">
                <v:path arrowok="t"/>
              </v:shape>
              <v:group id="_x0000_s1092" style="position:absolute;left:2614;top:5219;width:14;height:0" coordorigin="2614,5219" coordsize="14,0">
                <v:shape id="_x0000_s1107" style="position:absolute;left:2614;top:5219;width:14;height:0" coordorigin="2614,5219" coordsize="14,0" path="m2614,5219r14,e" filled="f" strokecolor="green" strokeweight=".82pt">
                  <v:path arrowok="t"/>
                </v:shape>
                <v:group id="_x0000_s1093" style="position:absolute;left:2628;top:5219;width:1330;height:0" coordorigin="2628,5219" coordsize="1330,0">
                  <v:shape id="_x0000_s1106" style="position:absolute;left:2628;top:5219;width:1330;height:0" coordorigin="2628,5219" coordsize="1330,0" path="m2628,5219r1330,e" filled="f" strokecolor="green" strokeweight=".82pt">
                    <v:path arrowok="t"/>
                  </v:shape>
                  <v:group id="_x0000_s1094" style="position:absolute;left:3944;top:5219;width:14;height:0" coordorigin="3944,5219" coordsize="14,0">
                    <v:shape id="_x0000_s1105" style="position:absolute;left:3944;top:5219;width:14;height:0" coordorigin="3944,5219" coordsize="14,0" path="m3944,5219r15,e" filled="f" strokecolor="green" strokeweight=".82pt">
                      <v:path arrowok="t"/>
                    </v:shape>
                    <v:group id="_x0000_s1095" style="position:absolute;left:3959;top:5219;width:830;height:0" coordorigin="3959,5219" coordsize="830,0">
                      <v:shape id="_x0000_s1104" style="position:absolute;left:3959;top:5219;width:830;height:0" coordorigin="3959,5219" coordsize="830,0" path="m3959,5219r830,e" filled="f" strokecolor="green" strokeweight=".82pt">
                        <v:path arrowok="t"/>
                      </v:shape>
                      <v:group id="_x0000_s1096" style="position:absolute;left:4775;top:5219;width:14;height:0" coordorigin="4775,5219" coordsize="14,0">
                        <v:shape id="_x0000_s1103" style="position:absolute;left:4775;top:5219;width:14;height:0" coordorigin="4775,5219" coordsize="14,0" path="m4775,5219r14,e" filled="f" strokecolor="green" strokeweight=".82pt">
                          <v:path arrowok="t"/>
                        </v:shape>
                        <v:group id="_x0000_s1097" style="position:absolute;left:4789;top:5219;width:3644;height:0" coordorigin="4789,5219" coordsize="3644,0">
                          <v:shape id="_x0000_s1102" style="position:absolute;left:4789;top:5219;width:3644;height:0" coordorigin="4789,5219" coordsize="3644,0" path="m4789,5219r3644,e" filled="f" strokecolor="green" strokeweight=".82pt">
                            <v:path arrowok="t"/>
                          </v:shape>
                          <v:group id="_x0000_s1098" style="position:absolute;left:8418;top:5219;width:14;height:0" coordorigin="8418,5219" coordsize="14,0">
                            <v:shape id="_x0000_s1101" style="position:absolute;left:8418;top:5219;width:14;height:0" coordorigin="8418,5219" coordsize="14,0" path="m8418,5219r15,e" filled="f" strokecolor="green" strokeweight=".82pt">
                              <v:path arrowok="t"/>
                            </v:shape>
                            <v:group id="_x0000_s1099" style="position:absolute;left:8433;top:5219;width:3421;height:0" coordorigin="8433,5219" coordsize="3421,0">
                              <v:shape id="_x0000_s1100" style="position:absolute;left:8433;top:5219;width:3421;height:0" coordorigin="8433,5219" coordsize="3421,0" path="m8433,5219r3421,e" filled="f" strokecolor="green" strokeweight=".82pt">
                                <v:path arrowok="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pict>
          <v:group id="_x0000_s1081" style="position:absolute;margin-left:239.05pt;margin-top:178.75pt;width:354.05pt;height:.8pt;z-index:-1827;mso-position-horizontal-relative:page;mso-position-vertical-relative:page" coordorigin="4781,3575" coordsize="7081,16">
            <v:group id="_x0000_s1082" style="position:absolute;left:4789;top:3584;width:14;height:0" coordorigin="4789,3584" coordsize="14,0">
              <v:shape id="_x0000_s1089" style="position:absolute;left:4789;top:3584;width:14;height:0" coordorigin="4789,3584" coordsize="14,0" path="m4789,3584r14,e" filled="f" strokecolor="green" strokeweight=".82pt">
                <v:path arrowok="t"/>
              </v:shape>
              <v:group id="_x0000_s1083" style="position:absolute;left:4803;top:3584;width:3629;height:0" coordorigin="4803,3584" coordsize="3629,0">
                <v:shape id="_x0000_s1088" style="position:absolute;left:4803;top:3584;width:3629;height:0" coordorigin="4803,3584" coordsize="3629,0" path="m4803,3584r3630,e" filled="f" strokecolor="green" strokeweight=".82pt">
                  <v:path arrowok="t"/>
                </v:shape>
                <v:group id="_x0000_s1084" style="position:absolute;left:8433;top:3584;width:14;height:0" coordorigin="8433,3584" coordsize="14,0">
                  <v:shape id="_x0000_s1087" style="position:absolute;left:8433;top:3584;width:14;height:0" coordorigin="8433,3584" coordsize="14,0" path="m8433,3584r14,e" filled="f" strokecolor="green" strokeweight=".82pt">
                    <v:path arrowok="t"/>
                  </v:shape>
                  <v:group id="_x0000_s1085" style="position:absolute;left:8447;top:3584;width:3407;height:0" coordorigin="8447,3584" coordsize="3407,0">
                    <v:shape id="_x0000_s1086" style="position:absolute;left:8447;top:3584;width:3407;height:0" coordorigin="8447,3584" coordsize="3407,0" path="m8447,3584r3407,e" filled="f" strokecolor="green" strokeweight=".82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pict>
          <v:group id="_x0000_s1072" style="position:absolute;margin-left:239.05pt;margin-top:155pt;width:354.05pt;height:.8pt;z-index:-1830;mso-position-horizontal-relative:page;mso-position-vertical-relative:page" coordorigin="4781,3100" coordsize="7081,16">
            <v:group id="_x0000_s1073" style="position:absolute;left:4789;top:3108;width:14;height:0" coordorigin="4789,3108" coordsize="14,0">
              <v:shape id="_x0000_s1080" style="position:absolute;left:4789;top:3108;width:14;height:0" coordorigin="4789,3108" coordsize="14,0" path="m4789,3108r14,e" filled="f" strokecolor="green" strokeweight=".82pt">
                <v:path arrowok="t"/>
              </v:shape>
              <v:group id="_x0000_s1074" style="position:absolute;left:4803;top:3108;width:3629;height:0" coordorigin="4803,3108" coordsize="3629,0">
                <v:shape id="_x0000_s1079" style="position:absolute;left:4803;top:3108;width:3629;height:0" coordorigin="4803,3108" coordsize="3629,0" path="m4803,3108r3630,e" filled="f" strokecolor="green" strokeweight=".82pt">
                  <v:path arrowok="t"/>
                </v:shape>
                <v:group id="_x0000_s1075" style="position:absolute;left:8433;top:3108;width:14;height:0" coordorigin="8433,3108" coordsize="14,0">
                  <v:shape id="_x0000_s1078" style="position:absolute;left:8433;top:3108;width:14;height:0" coordorigin="8433,3108" coordsize="14,0" path="m8433,3108r14,e" filled="f" strokecolor="green" strokeweight=".82pt">
                    <v:path arrowok="t"/>
                  </v:shape>
                  <v:group id="_x0000_s1076" style="position:absolute;left:8447;top:3108;width:3407;height:0" coordorigin="8447,3108" coordsize="3407,0">
                    <v:shape id="_x0000_s1077" style="position:absolute;left:8447;top:3108;width:3407;height:0" coordorigin="8447,3108" coordsize="3407,0" path="m8447,3108r3407,e" filled="f" strokecolor="green" strokeweight=".82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pict>
          <v:group id="_x0000_s1053" style="position:absolute;margin-left:71.6pt;margin-top:131.25pt;width:521.5pt;height:.8pt;z-index:-1833;mso-position-horizontal-relative:page;mso-position-vertical-relative:page" coordorigin="1432,2625" coordsize="10430,16">
            <v:group id="_x0000_s1054" style="position:absolute;left:1440;top:2633;width:1188;height:0" coordorigin="1440,2633" coordsize="1188,0">
              <v:shape id="_x0000_s1071" style="position:absolute;left:1440;top:2633;width:1188;height:0" coordorigin="1440,2633" coordsize="1188,0" path="m1440,2633r1188,e" filled="f" strokecolor="green" strokeweight=".82pt">
                <v:path arrowok="t"/>
              </v:shape>
              <v:group id="_x0000_s1055" style="position:absolute;left:2628;top:2633;width:14;height:0" coordorigin="2628,2633" coordsize="14,0">
                <v:shape id="_x0000_s1070" style="position:absolute;left:2628;top:2633;width:14;height:0" coordorigin="2628,2633" coordsize="14,0" path="m2628,2633r15,e" filled="f" strokecolor="green" strokeweight=".82pt">
                  <v:path arrowok="t"/>
                </v:shape>
                <v:group id="_x0000_s1056" style="position:absolute;left:2643;top:2633;width:1316;height:0" coordorigin="2643,2633" coordsize="1316,0">
                  <v:shape id="_x0000_s1069" style="position:absolute;left:2643;top:2633;width:1316;height:0" coordorigin="2643,2633" coordsize="1316,0" path="m2643,2633r1315,e" filled="f" strokecolor="green" strokeweight=".82pt">
                    <v:path arrowok="t"/>
                  </v:shape>
                  <v:group id="_x0000_s1057" style="position:absolute;left:3959;top:2633;width:14;height:0" coordorigin="3959,2633" coordsize="14,0">
                    <v:shape id="_x0000_s1068" style="position:absolute;left:3959;top:2633;width:14;height:0" coordorigin="3959,2633" coordsize="14,0" path="m3959,2633r14,e" filled="f" strokecolor="green" strokeweight=".82pt">
                      <v:path arrowok="t"/>
                    </v:shape>
                    <v:group id="_x0000_s1058" style="position:absolute;left:3973;top:2633;width:816;height:0" coordorigin="3973,2633" coordsize="816,0">
                      <v:shape id="_x0000_s1067" style="position:absolute;left:3973;top:2633;width:816;height:0" coordorigin="3973,2633" coordsize="816,0" path="m3973,2633r816,e" filled="f" strokecolor="green" strokeweight=".82pt">
                        <v:path arrowok="t"/>
                      </v:shape>
                      <v:group id="_x0000_s1059" style="position:absolute;left:4789;top:2633;width:14;height:0" coordorigin="4789,2633" coordsize="14,0">
                        <v:shape id="_x0000_s1066" style="position:absolute;left:4789;top:2633;width:14;height:0" coordorigin="4789,2633" coordsize="14,0" path="m4789,2633r14,e" filled="f" strokecolor="green" strokeweight=".82pt">
                          <v:path arrowok="t"/>
                        </v:shape>
                        <v:group id="_x0000_s1060" style="position:absolute;left:4803;top:2633;width:3629;height:0" coordorigin="4803,2633" coordsize="3629,0">
                          <v:shape id="_x0000_s1065" style="position:absolute;left:4803;top:2633;width:3629;height:0" coordorigin="4803,2633" coordsize="3629,0" path="m4803,2633r3630,e" filled="f" strokecolor="green" strokeweight=".82pt">
                            <v:path arrowok="t"/>
                          </v:shape>
                          <v:group id="_x0000_s1061" style="position:absolute;left:8433;top:2633;width:14;height:0" coordorigin="8433,2633" coordsize="14,0">
                            <v:shape id="_x0000_s1064" style="position:absolute;left:8433;top:2633;width:14;height:0" coordorigin="8433,2633" coordsize="14,0" path="m8433,2633r14,e" filled="f" strokecolor="green" strokeweight=".82pt">
                              <v:path arrowok="t"/>
                            </v:shape>
                            <v:group id="_x0000_s1062" style="position:absolute;left:8447;top:2633;width:3407;height:0" coordorigin="8447,2633" coordsize="3407,0">
                              <v:shape id="_x0000_s1063" style="position:absolute;left:8447;top:2633;width:3407;height:0" coordorigin="8447,2633" coordsize="3407,0" path="m8447,2633r3407,e" filled="f" strokecolor="green" strokeweight=".82pt">
                                <v:path arrowok="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pict>
          <v:group id="_x0000_s1034" style="position:absolute;margin-left:71.25pt;margin-top:113.6pt;width:522.2pt;height:1.55pt;z-index:-1834;mso-position-horizontal-relative:page;mso-position-vertical-relative:page" coordorigin="1425,2272" coordsize="10444,31">
            <v:group id="_x0000_s1035" style="position:absolute;left:1440;top:2288;width:1188;height:0" coordorigin="1440,2288" coordsize="1188,0">
              <v:shape id="_x0000_s1052" style="position:absolute;left:1440;top:2288;width:1188;height:0" coordorigin="1440,2288" coordsize="1188,0" path="m1440,2288r1188,e" filled="f" strokecolor="green" strokeweight="1.54pt">
                <v:path arrowok="t"/>
              </v:shape>
              <v:group id="_x0000_s1036" style="position:absolute;left:2628;top:2288;width:29;height:0" coordorigin="2628,2288" coordsize="29,0">
                <v:shape id="_x0000_s1051" style="position:absolute;left:2628;top:2288;width:29;height:0" coordorigin="2628,2288" coordsize="29,0" path="m2628,2288r29,e" filled="f" strokecolor="green" strokeweight="1.54pt">
                  <v:path arrowok="t"/>
                </v:shape>
                <v:group id="_x0000_s1037" style="position:absolute;left:2657;top:2288;width:1301;height:0" coordorigin="2657,2288" coordsize="1301,0">
                  <v:shape id="_x0000_s1050" style="position:absolute;left:2657;top:2288;width:1301;height:0" coordorigin="2657,2288" coordsize="1301,0" path="m2657,2288r1301,e" filled="f" strokecolor="green" strokeweight="1.54pt">
                    <v:path arrowok="t"/>
                  </v:shape>
                  <v:group id="_x0000_s1038" style="position:absolute;left:3959;top:2288;width:29;height:0" coordorigin="3959,2288" coordsize="29,0">
                    <v:shape id="_x0000_s1049" style="position:absolute;left:3959;top:2288;width:29;height:0" coordorigin="3959,2288" coordsize="29,0" path="m3959,2288r28,e" filled="f" strokecolor="green" strokeweight="1.54pt">
                      <v:path arrowok="t"/>
                    </v:shape>
                    <v:group id="_x0000_s1039" style="position:absolute;left:3987;top:2288;width:802;height:0" coordorigin="3987,2288" coordsize="802,0">
                      <v:shape id="_x0000_s1048" style="position:absolute;left:3987;top:2288;width:802;height:0" coordorigin="3987,2288" coordsize="802,0" path="m3987,2288r802,e" filled="f" strokecolor="green" strokeweight="1.54pt">
                        <v:path arrowok="t"/>
                      </v:shape>
                      <v:group id="_x0000_s1040" style="position:absolute;left:4789;top:2288;width:29;height:0" coordorigin="4789,2288" coordsize="29,0">
                        <v:shape id="_x0000_s1047" style="position:absolute;left:4789;top:2288;width:29;height:0" coordorigin="4789,2288" coordsize="29,0" path="m4789,2288r29,e" filled="f" strokecolor="green" strokeweight="1.54pt">
                          <v:path arrowok="t"/>
                        </v:shape>
                        <v:group id="_x0000_s1041" style="position:absolute;left:4818;top:2288;width:3615;height:0" coordorigin="4818,2288" coordsize="3615,0">
                          <v:shape id="_x0000_s1046" style="position:absolute;left:4818;top:2288;width:3615;height:0" coordorigin="4818,2288" coordsize="3615,0" path="m4818,2288r3615,e" filled="f" strokecolor="green" strokeweight="1.54pt">
                            <v:path arrowok="t"/>
                          </v:shape>
                          <v:group id="_x0000_s1042" style="position:absolute;left:8433;top:2288;width:29;height:0" coordorigin="8433,2288" coordsize="29,0">
                            <v:shape id="_x0000_s1045" style="position:absolute;left:8433;top:2288;width:29;height:0" coordorigin="8433,2288" coordsize="29,0" path="m8433,2288r28,e" filled="f" strokecolor="green" strokeweight="1.54pt">
                              <v:path arrowok="t"/>
                            </v:shape>
                            <v:group id="_x0000_s1043" style="position:absolute;left:8461;top:2288;width:3392;height:0" coordorigin="8461,2288" coordsize="3392,0">
                              <v:shape id="_x0000_s1044" style="position:absolute;left:8461;top:2288;width:3392;height:0" coordorigin="8461,2288" coordsize="3392,0" path="m8461,2288r3393,e" filled="f" strokecolor="green" strokeweight="1.54pt">
                                <v:path arrowok="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spacing w:before="33"/>
        <w:ind w:left="100"/>
        <w:sectPr w:rsidR="00EE6A06">
          <w:type w:val="continuous"/>
          <w:pgSz w:w="12240" w:h="15840"/>
          <w:pgMar w:top="1400" w:right="940" w:bottom="280" w:left="1340" w:header="720" w:footer="720" w:gutter="0"/>
          <w:cols w:space="720"/>
        </w:sectPr>
      </w:pPr>
      <w:r>
        <w:rPr>
          <w:spacing w:val="-2"/>
        </w:rPr>
        <w:t>L</w:t>
      </w:r>
      <w:r>
        <w:rPr>
          <w:spacing w:val="-1"/>
        </w:rPr>
        <w:t>C</w:t>
      </w:r>
      <w:r>
        <w:rPr>
          <w:spacing w:val="2"/>
        </w:rPr>
        <w:t>P</w:t>
      </w:r>
      <w:r>
        <w:rPr>
          <w:spacing w:val="1"/>
        </w:rPr>
        <w:t>_</w:t>
      </w:r>
      <w:r w:rsidR="00E92833">
        <w:t>TRR</w:t>
      </w:r>
      <w:r>
        <w:rPr>
          <w:spacing w:val="1"/>
        </w:rPr>
        <w:t>_</w:t>
      </w:r>
      <w:r>
        <w:t>F</w:t>
      </w:r>
      <w:r>
        <w:rPr>
          <w:spacing w:val="1"/>
        </w:rPr>
        <w:t>16</w:t>
      </w:r>
      <w:r>
        <w:t>a</w:t>
      </w:r>
      <w:r>
        <w:rPr>
          <w:spacing w:val="1"/>
        </w:rPr>
        <w:t>_</w:t>
      </w:r>
      <w:r>
        <w:t>T</w:t>
      </w:r>
      <w:r>
        <w:rPr>
          <w:spacing w:val="1"/>
        </w:rPr>
        <w:t>01_</w:t>
      </w:r>
      <w:r>
        <w:rPr>
          <w:spacing w:val="-2"/>
        </w:rPr>
        <w:t>V</w:t>
      </w:r>
      <w:r>
        <w:rPr>
          <w:spacing w:val="1"/>
        </w:rPr>
        <w:t>1</w:t>
      </w:r>
      <w:r>
        <w:t xml:space="preserve">.2                                               </w:t>
      </w:r>
      <w:r>
        <w:rPr>
          <w:spacing w:val="41"/>
        </w:rPr>
        <w:t xml:space="preserve"> </w:t>
      </w:r>
      <w:r>
        <w:t>i</w:t>
      </w:r>
      <w:r>
        <w:t xml:space="preserve">                                                      </w:t>
      </w:r>
      <w:r>
        <w:rPr>
          <w:spacing w:val="17"/>
        </w:rPr>
        <w:t xml:space="preserve"> </w:t>
      </w:r>
      <w:r>
        <w:t>Ve</w:t>
      </w:r>
      <w:r>
        <w:rPr>
          <w:spacing w:val="1"/>
        </w:rPr>
        <w:t>r</w:t>
      </w:r>
      <w:r>
        <w:rPr>
          <w:spacing w:val="-1"/>
        </w:rPr>
        <w:t>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7"/>
        </w:rPr>
        <w:t xml:space="preserve"> </w:t>
      </w:r>
      <w:r>
        <w:t>Dat</w:t>
      </w:r>
      <w:r>
        <w:rPr>
          <w:spacing w:val="1"/>
        </w:rPr>
        <w:t>e</w:t>
      </w:r>
      <w:r>
        <w:t>:</w:t>
      </w:r>
      <w:r>
        <w:rPr>
          <w:spacing w:val="-4"/>
        </w:rPr>
        <w:t xml:space="preserve"> </w:t>
      </w:r>
      <w:r>
        <w:rPr>
          <w:spacing w:val="1"/>
        </w:rPr>
        <w:t>12</w:t>
      </w:r>
      <w:r>
        <w:t>/</w:t>
      </w:r>
      <w:r>
        <w:rPr>
          <w:spacing w:val="1"/>
        </w:rPr>
        <w:t>5</w:t>
      </w:r>
      <w:r>
        <w:t>/</w:t>
      </w:r>
      <w:r>
        <w:rPr>
          <w:spacing w:val="1"/>
        </w:rPr>
        <w:t>1</w:t>
      </w:r>
      <w:r>
        <w:t>6</w:t>
      </w:r>
    </w:p>
    <w:p w:rsidR="00EE6A06" w:rsidRDefault="00EE6A06">
      <w:pPr>
        <w:spacing w:before="6" w:line="160" w:lineRule="exact"/>
        <w:rPr>
          <w:sz w:val="16"/>
          <w:szCs w:val="16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spacing w:line="540" w:lineRule="exact"/>
        <w:ind w:left="100" w:right="5335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position w:val="-1"/>
          <w:sz w:val="48"/>
          <w:szCs w:val="48"/>
        </w:rPr>
        <w:t>Ta</w:t>
      </w:r>
      <w:r>
        <w:rPr>
          <w:rFonts w:ascii="Arial" w:eastAsia="Arial" w:hAnsi="Arial" w:cs="Arial"/>
          <w:b/>
          <w:spacing w:val="-1"/>
          <w:position w:val="-1"/>
          <w:sz w:val="48"/>
          <w:szCs w:val="48"/>
        </w:rPr>
        <w:t>b</w:t>
      </w:r>
      <w:r>
        <w:rPr>
          <w:rFonts w:ascii="Arial" w:eastAsia="Arial" w:hAnsi="Arial" w:cs="Arial"/>
          <w:b/>
          <w:position w:val="-1"/>
          <w:sz w:val="48"/>
          <w:szCs w:val="48"/>
        </w:rPr>
        <w:t>le</w:t>
      </w:r>
      <w:r>
        <w:rPr>
          <w:rFonts w:ascii="Arial" w:eastAsia="Arial" w:hAnsi="Arial" w:cs="Arial"/>
          <w:b/>
          <w:spacing w:val="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of</w:t>
      </w:r>
      <w:r>
        <w:rPr>
          <w:rFonts w:ascii="Arial" w:eastAsia="Arial" w:hAnsi="Arial" w:cs="Arial"/>
          <w:b/>
          <w:spacing w:val="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C</w:t>
      </w:r>
      <w:r>
        <w:rPr>
          <w:rFonts w:ascii="Arial" w:eastAsia="Arial" w:hAnsi="Arial" w:cs="Arial"/>
          <w:b/>
          <w:spacing w:val="-1"/>
          <w:position w:val="-1"/>
          <w:sz w:val="48"/>
          <w:szCs w:val="48"/>
        </w:rPr>
        <w:t>o</w:t>
      </w:r>
      <w:r>
        <w:rPr>
          <w:rFonts w:ascii="Arial" w:eastAsia="Arial" w:hAnsi="Arial" w:cs="Arial"/>
          <w:b/>
          <w:position w:val="-1"/>
          <w:sz w:val="48"/>
          <w:szCs w:val="48"/>
        </w:rPr>
        <w:t>ntents</w:t>
      </w:r>
    </w:p>
    <w:p w:rsidR="00EE6A06" w:rsidRDefault="00EE6A06">
      <w:pPr>
        <w:spacing w:line="280" w:lineRule="exact"/>
        <w:rPr>
          <w:sz w:val="28"/>
          <w:szCs w:val="28"/>
        </w:rPr>
      </w:pPr>
    </w:p>
    <w:p w:rsidR="00EE6A06" w:rsidRDefault="00971223">
      <w:pPr>
        <w:ind w:left="100" w:right="7538"/>
        <w:jc w:val="both"/>
      </w:pPr>
      <w:r>
        <w:rPr>
          <w:b/>
          <w:spacing w:val="-1"/>
        </w:rPr>
        <w:t>L</w:t>
      </w:r>
      <w:r>
        <w:rPr>
          <w:b/>
        </w:rPr>
        <w:t>ife</w:t>
      </w:r>
      <w:r>
        <w:rPr>
          <w:b/>
          <w:spacing w:val="-2"/>
        </w:rPr>
        <w:t xml:space="preserve"> </w:t>
      </w:r>
      <w:r>
        <w:rPr>
          <w:b/>
        </w:rPr>
        <w:t>C</w:t>
      </w:r>
      <w:r>
        <w:rPr>
          <w:b/>
          <w:spacing w:val="1"/>
        </w:rPr>
        <w:t>y</w:t>
      </w:r>
      <w:r>
        <w:rPr>
          <w:b/>
        </w:rPr>
        <w:t>cle</w:t>
      </w:r>
      <w:r>
        <w:rPr>
          <w:b/>
          <w:spacing w:val="-4"/>
        </w:rPr>
        <w:t xml:space="preserve"> </w:t>
      </w:r>
      <w:r>
        <w:rPr>
          <w:b/>
        </w:rPr>
        <w:t>Pl</w:t>
      </w:r>
      <w:r>
        <w:rPr>
          <w:b/>
          <w:spacing w:val="1"/>
        </w:rPr>
        <w:t>a</w:t>
      </w:r>
      <w:r>
        <w:rPr>
          <w:b/>
        </w:rPr>
        <w:t>n</w:t>
      </w:r>
      <w:r>
        <w:rPr>
          <w:b/>
          <w:spacing w:val="-4"/>
        </w:rPr>
        <w:t xml:space="preserve"> </w:t>
      </w:r>
      <w:r>
        <w:rPr>
          <w:b/>
          <w:spacing w:val="1"/>
        </w:rPr>
        <w:t>(</w:t>
      </w:r>
      <w:r>
        <w:rPr>
          <w:b/>
          <w:spacing w:val="-1"/>
        </w:rPr>
        <w:t>L</w:t>
      </w:r>
      <w:r>
        <w:rPr>
          <w:b/>
        </w:rPr>
        <w:t>C</w:t>
      </w:r>
      <w:r>
        <w:rPr>
          <w:b/>
          <w:spacing w:val="1"/>
        </w:rPr>
        <w:t>P</w:t>
      </w:r>
      <w:r>
        <w:rPr>
          <w:b/>
        </w:rPr>
        <w:t>)</w:t>
      </w:r>
    </w:p>
    <w:p w:rsidR="00EE6A06" w:rsidRDefault="00971223">
      <w:pPr>
        <w:ind w:left="100" w:right="73"/>
        <w:jc w:val="both"/>
      </w:pPr>
      <w:r>
        <w:rPr>
          <w:b/>
        </w:rPr>
        <w:t>Ve</w:t>
      </w:r>
      <w:r>
        <w:rPr>
          <w:b/>
          <w:spacing w:val="1"/>
        </w:rPr>
        <w:t>r</w:t>
      </w:r>
      <w:r>
        <w:rPr>
          <w:b/>
          <w:spacing w:val="-1"/>
        </w:rPr>
        <w:t>s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7"/>
        </w:rPr>
        <w:t xml:space="preserve"> </w:t>
      </w:r>
      <w:r>
        <w:rPr>
          <w:b/>
          <w:spacing w:val="1"/>
          <w:w w:val="99"/>
        </w:rPr>
        <w:t>H</w:t>
      </w:r>
      <w:r>
        <w:rPr>
          <w:b/>
          <w:w w:val="99"/>
        </w:rPr>
        <w:t>i</w:t>
      </w:r>
      <w:r>
        <w:rPr>
          <w:b/>
          <w:spacing w:val="-1"/>
          <w:w w:val="99"/>
        </w:rPr>
        <w:t>s</w:t>
      </w:r>
      <w:r>
        <w:rPr>
          <w:b/>
          <w:spacing w:val="1"/>
          <w:w w:val="99"/>
        </w:rPr>
        <w:t>to</w:t>
      </w:r>
      <w:r>
        <w:rPr>
          <w:b/>
          <w:w w:val="99"/>
        </w:rPr>
        <w:t>ry</w:t>
      </w:r>
      <w:r>
        <w:rPr>
          <w:b/>
          <w:spacing w:val="-26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b/>
          <w:w w:val="99"/>
        </w:rPr>
        <w:t>.</w:t>
      </w:r>
      <w:r>
        <w:rPr>
          <w:b/>
          <w:spacing w:val="-2"/>
          <w:w w:val="99"/>
        </w:rPr>
        <w:t xml:space="preserve"> </w:t>
      </w:r>
      <w:r>
        <w:rPr>
          <w:b/>
        </w:rPr>
        <w:t xml:space="preserve">ii </w:t>
      </w:r>
      <w:r>
        <w:rPr>
          <w:b/>
          <w:spacing w:val="-1"/>
        </w:rPr>
        <w:t>T</w:t>
      </w:r>
      <w:r>
        <w:rPr>
          <w:b/>
          <w:spacing w:val="1"/>
        </w:rPr>
        <w:t>a</w:t>
      </w:r>
      <w:r>
        <w:rPr>
          <w:b/>
        </w:rPr>
        <w:t>ble</w:t>
      </w:r>
      <w:r>
        <w:rPr>
          <w:b/>
          <w:spacing w:val="-5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nt</w:t>
      </w:r>
      <w:r>
        <w:rPr>
          <w:b/>
          <w:spacing w:val="1"/>
          <w:w w:val="99"/>
        </w:rPr>
        <w:t>e</w:t>
      </w:r>
      <w:r>
        <w:rPr>
          <w:b/>
          <w:w w:val="99"/>
        </w:rPr>
        <w:t>nts</w:t>
      </w:r>
      <w:r>
        <w:rPr>
          <w:b/>
          <w:spacing w:val="-37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</w:t>
      </w:r>
      <w:r>
        <w:rPr>
          <w:b/>
          <w:spacing w:val="1"/>
          <w:w w:val="99"/>
        </w:rPr>
        <w:t>.........................................................................</w:t>
      </w:r>
      <w:r>
        <w:rPr>
          <w:b/>
          <w:w w:val="99"/>
        </w:rPr>
        <w:t xml:space="preserve">iv </w:t>
      </w:r>
      <w:r>
        <w:rPr>
          <w:b/>
          <w:spacing w:val="-1"/>
        </w:rPr>
        <w:t>T</w:t>
      </w:r>
      <w:r>
        <w:rPr>
          <w:b/>
          <w:spacing w:val="1"/>
        </w:rPr>
        <w:t>a</w:t>
      </w:r>
      <w:r>
        <w:rPr>
          <w:b/>
        </w:rPr>
        <w:t>ble</w:t>
      </w:r>
      <w:r>
        <w:rPr>
          <w:b/>
          <w:spacing w:val="-5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spacing w:val="-1"/>
          <w:w w:val="99"/>
        </w:rPr>
        <w:t>T</w:t>
      </w:r>
      <w:r>
        <w:rPr>
          <w:b/>
          <w:spacing w:val="1"/>
          <w:w w:val="99"/>
        </w:rPr>
        <w:t>a</w:t>
      </w:r>
      <w:r>
        <w:rPr>
          <w:b/>
          <w:w w:val="99"/>
        </w:rPr>
        <w:t>ble</w:t>
      </w:r>
      <w:r>
        <w:rPr>
          <w:b/>
          <w:spacing w:val="12"/>
          <w:w w:val="99"/>
        </w:rPr>
        <w:t>s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.........................................................................................................................................................</w:t>
      </w:r>
      <w:r>
        <w:rPr>
          <w:b/>
          <w:w w:val="99"/>
        </w:rPr>
        <w:t>.</w:t>
      </w:r>
      <w:r>
        <w:rPr>
          <w:b/>
          <w:spacing w:val="-2"/>
          <w:w w:val="99"/>
        </w:rPr>
        <w:t xml:space="preserve"> </w:t>
      </w:r>
      <w:r>
        <w:rPr>
          <w:b/>
          <w:spacing w:val="1"/>
        </w:rPr>
        <w:t>v</w:t>
      </w:r>
      <w:r>
        <w:rPr>
          <w:b/>
        </w:rPr>
        <w:t xml:space="preserve">ii </w:t>
      </w:r>
      <w:r>
        <w:rPr>
          <w:b/>
          <w:spacing w:val="-1"/>
        </w:rPr>
        <w:t>T</w:t>
      </w:r>
      <w:r>
        <w:rPr>
          <w:b/>
          <w:spacing w:val="1"/>
        </w:rPr>
        <w:t>a</w:t>
      </w:r>
      <w:r>
        <w:rPr>
          <w:b/>
        </w:rPr>
        <w:t>ble</w:t>
      </w:r>
      <w:r>
        <w:rPr>
          <w:b/>
          <w:spacing w:val="-5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w w:val="99"/>
        </w:rPr>
        <w:t>Fi</w:t>
      </w:r>
      <w:r>
        <w:rPr>
          <w:b/>
          <w:spacing w:val="1"/>
          <w:w w:val="99"/>
        </w:rPr>
        <w:t>g</w:t>
      </w:r>
      <w:r>
        <w:rPr>
          <w:b/>
          <w:w w:val="99"/>
        </w:rPr>
        <w:t>ures</w:t>
      </w:r>
      <w:r>
        <w:rPr>
          <w:b/>
          <w:spacing w:val="-14"/>
          <w:w w:val="9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b/>
          <w:w w:val="99"/>
        </w:rPr>
        <w:t>i1</w:t>
      </w:r>
    </w:p>
    <w:p w:rsidR="00EE6A06" w:rsidRDefault="00EE6A06">
      <w:pPr>
        <w:spacing w:before="1" w:line="120" w:lineRule="exact"/>
        <w:rPr>
          <w:sz w:val="12"/>
          <w:szCs w:val="12"/>
        </w:rPr>
      </w:pPr>
    </w:p>
    <w:p w:rsidR="00EE6A06" w:rsidRDefault="00971223">
      <w:pPr>
        <w:ind w:left="267" w:right="74"/>
        <w:jc w:val="center"/>
      </w:pPr>
      <w:r>
        <w:rPr>
          <w:b/>
          <w:spacing w:val="1"/>
        </w:rPr>
        <w:t>1</w:t>
      </w:r>
      <w:r>
        <w:rPr>
          <w:b/>
        </w:rPr>
        <w:t xml:space="preserve">.         </w:t>
      </w:r>
      <w:r>
        <w:rPr>
          <w:b/>
          <w:spacing w:val="28"/>
        </w:rPr>
        <w:t xml:space="preserve"> </w:t>
      </w:r>
      <w:r>
        <w:rPr>
          <w:b/>
          <w:spacing w:val="-1"/>
          <w:w w:val="99"/>
        </w:rPr>
        <w:t>I</w:t>
      </w:r>
      <w:r>
        <w:rPr>
          <w:b/>
          <w:w w:val="99"/>
        </w:rPr>
        <w:t>nt</w:t>
      </w:r>
      <w:r>
        <w:rPr>
          <w:b/>
          <w:spacing w:val="1"/>
          <w:w w:val="99"/>
        </w:rPr>
        <w:t>ro</w:t>
      </w:r>
      <w:r>
        <w:rPr>
          <w:b/>
          <w:w w:val="99"/>
        </w:rPr>
        <w:t>d</w:t>
      </w:r>
      <w:r>
        <w:rPr>
          <w:b/>
          <w:spacing w:val="-1"/>
          <w:w w:val="99"/>
        </w:rPr>
        <w:t>u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t</w:t>
      </w:r>
      <w:r>
        <w:rPr>
          <w:b/>
          <w:w w:val="99"/>
        </w:rPr>
        <w:t>i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</w:t>
      </w:r>
      <w:r>
        <w:rPr>
          <w:b/>
          <w:spacing w:val="-30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2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466" w:right="74"/>
        <w:jc w:val="center"/>
      </w:pPr>
      <w:r>
        <w:rPr>
          <w:b/>
          <w:spacing w:val="1"/>
        </w:rPr>
        <w:t>1</w:t>
      </w:r>
      <w:r>
        <w:rPr>
          <w:b/>
        </w:rPr>
        <w:t xml:space="preserve">.1   </w:t>
      </w:r>
      <w:r>
        <w:rPr>
          <w:b/>
          <w:spacing w:val="28"/>
        </w:rPr>
        <w:t xml:space="preserve"> </w:t>
      </w:r>
      <w:r>
        <w:rPr>
          <w:b/>
        </w:rPr>
        <w:t>Purp</w:t>
      </w:r>
      <w:r>
        <w:rPr>
          <w:b/>
          <w:spacing w:val="1"/>
        </w:rPr>
        <w:t>o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-6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he</w:t>
      </w:r>
      <w:r>
        <w:rPr>
          <w:b/>
          <w:spacing w:val="-3"/>
        </w:rPr>
        <w:t xml:space="preserve"> </w:t>
      </w:r>
      <w:r>
        <w:rPr>
          <w:b/>
          <w:spacing w:val="-1"/>
          <w:w w:val="99"/>
        </w:rPr>
        <w:t>L</w:t>
      </w:r>
      <w:r>
        <w:rPr>
          <w:b/>
          <w:w w:val="99"/>
        </w:rPr>
        <w:t>CP</w:t>
      </w:r>
      <w:r>
        <w:rPr>
          <w:b/>
          <w:spacing w:val="-17"/>
          <w:w w:val="9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2</w:t>
      </w:r>
    </w:p>
    <w:p w:rsidR="00EE6A06" w:rsidRDefault="00EE6A06">
      <w:pPr>
        <w:spacing w:before="19" w:line="260" w:lineRule="exact"/>
        <w:rPr>
          <w:sz w:val="26"/>
          <w:szCs w:val="26"/>
        </w:rPr>
      </w:pPr>
    </w:p>
    <w:p w:rsidR="00EE6A06" w:rsidRDefault="00971223">
      <w:pPr>
        <w:ind w:left="466" w:right="74"/>
        <w:jc w:val="center"/>
      </w:pPr>
      <w:r>
        <w:rPr>
          <w:b/>
          <w:spacing w:val="1"/>
        </w:rPr>
        <w:t>1</w:t>
      </w:r>
      <w:r>
        <w:rPr>
          <w:b/>
        </w:rPr>
        <w:t xml:space="preserve">.2   </w:t>
      </w:r>
      <w:r>
        <w:rPr>
          <w:b/>
          <w:spacing w:val="28"/>
        </w:rPr>
        <w:t xml:space="preserve"> </w:t>
      </w:r>
      <w:r>
        <w:rPr>
          <w:b/>
        </w:rPr>
        <w:t>St</w:t>
      </w:r>
      <w:r>
        <w:rPr>
          <w:b/>
          <w:spacing w:val="2"/>
        </w:rPr>
        <w:t>a</w:t>
      </w:r>
      <w:r>
        <w:rPr>
          <w:b/>
          <w:spacing w:val="1"/>
        </w:rPr>
        <w:t>t</w:t>
      </w:r>
      <w:r>
        <w:rPr>
          <w:b/>
        </w:rPr>
        <w:t>us</w:t>
      </w:r>
      <w:r>
        <w:rPr>
          <w:b/>
          <w:spacing w:val="-6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he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L</w:t>
      </w:r>
      <w:r>
        <w:rPr>
          <w:b/>
        </w:rPr>
        <w:t>CP</w:t>
      </w:r>
      <w:r>
        <w:rPr>
          <w:b/>
          <w:spacing w:val="-8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2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466" w:right="74"/>
        <w:jc w:val="center"/>
      </w:pPr>
      <w:r>
        <w:rPr>
          <w:b/>
          <w:spacing w:val="1"/>
        </w:rPr>
        <w:t>1</w:t>
      </w:r>
      <w:r>
        <w:rPr>
          <w:b/>
        </w:rPr>
        <w:t xml:space="preserve">.3   </w:t>
      </w:r>
      <w:r>
        <w:rPr>
          <w:b/>
          <w:spacing w:val="28"/>
        </w:rPr>
        <w:t xml:space="preserve"> </w:t>
      </w:r>
      <w:r>
        <w:rPr>
          <w:b/>
          <w:w w:val="99"/>
        </w:rPr>
        <w:t>As</w:t>
      </w:r>
      <w:r>
        <w:rPr>
          <w:b/>
          <w:spacing w:val="-1"/>
          <w:w w:val="99"/>
        </w:rPr>
        <w:t>s</w:t>
      </w:r>
      <w:r>
        <w:rPr>
          <w:b/>
          <w:spacing w:val="4"/>
          <w:w w:val="99"/>
        </w:rPr>
        <w:t>u</w:t>
      </w:r>
      <w:r>
        <w:rPr>
          <w:b/>
          <w:spacing w:val="-3"/>
          <w:w w:val="99"/>
        </w:rPr>
        <w:t>m</w:t>
      </w:r>
      <w:r>
        <w:rPr>
          <w:b/>
          <w:w w:val="99"/>
        </w:rPr>
        <w:t>pti</w:t>
      </w:r>
      <w:r>
        <w:rPr>
          <w:b/>
          <w:spacing w:val="1"/>
          <w:w w:val="99"/>
        </w:rPr>
        <w:t>o</w:t>
      </w:r>
      <w:r>
        <w:rPr>
          <w:b/>
          <w:spacing w:val="2"/>
          <w:w w:val="99"/>
        </w:rPr>
        <w:t>n</w:t>
      </w:r>
      <w:r>
        <w:rPr>
          <w:b/>
          <w:spacing w:val="7"/>
          <w:w w:val="99"/>
        </w:rPr>
        <w:t>s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2</w:t>
      </w:r>
    </w:p>
    <w:p w:rsidR="00EE6A06" w:rsidRDefault="00EE6A06">
      <w:pPr>
        <w:spacing w:before="19" w:line="260" w:lineRule="exact"/>
        <w:rPr>
          <w:sz w:val="26"/>
          <w:szCs w:val="26"/>
        </w:rPr>
      </w:pPr>
    </w:p>
    <w:p w:rsidR="00EE6A06" w:rsidRDefault="00971223">
      <w:pPr>
        <w:ind w:left="267" w:right="74"/>
        <w:jc w:val="center"/>
      </w:pPr>
      <w:r>
        <w:rPr>
          <w:b/>
          <w:spacing w:val="1"/>
        </w:rPr>
        <w:t>2</w:t>
      </w:r>
      <w:r>
        <w:rPr>
          <w:b/>
        </w:rPr>
        <w:t xml:space="preserve">.         </w:t>
      </w:r>
      <w:r>
        <w:rPr>
          <w:b/>
          <w:spacing w:val="28"/>
        </w:rPr>
        <w:t xml:space="preserve"> </w:t>
      </w:r>
      <w:r>
        <w:rPr>
          <w:b/>
          <w:spacing w:val="4"/>
        </w:rPr>
        <w:t>M</w:t>
      </w:r>
      <w:r>
        <w:rPr>
          <w:b/>
        </w:rPr>
        <w:t>ile</w:t>
      </w:r>
      <w:r>
        <w:rPr>
          <w:b/>
          <w:spacing w:val="-1"/>
        </w:rPr>
        <w:t>s</w:t>
      </w:r>
      <w:r>
        <w:rPr>
          <w:b/>
          <w:spacing w:val="1"/>
        </w:rPr>
        <w:t>to</w:t>
      </w:r>
      <w:r>
        <w:rPr>
          <w:b/>
        </w:rPr>
        <w:t>nes</w:t>
      </w:r>
      <w:r>
        <w:rPr>
          <w:b/>
          <w:spacing w:val="-9"/>
        </w:rPr>
        <w:t xml:space="preserve"> </w:t>
      </w:r>
      <w:r>
        <w:rPr>
          <w:b/>
          <w:spacing w:val="1"/>
        </w:rPr>
        <w:t>a</w:t>
      </w:r>
      <w:r>
        <w:rPr>
          <w:b/>
        </w:rPr>
        <w:t>nd</w:t>
      </w:r>
      <w:r>
        <w:rPr>
          <w:b/>
          <w:spacing w:val="-4"/>
        </w:rPr>
        <w:t xml:space="preserve"> </w:t>
      </w:r>
      <w:r>
        <w:rPr>
          <w:b/>
          <w:w w:val="99"/>
        </w:rPr>
        <w:t>Pr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d</w:t>
      </w:r>
      <w:r>
        <w:rPr>
          <w:b/>
          <w:spacing w:val="-1"/>
          <w:w w:val="99"/>
        </w:rPr>
        <w:t>u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t</w:t>
      </w:r>
      <w:r>
        <w:rPr>
          <w:b/>
          <w:w w:val="99"/>
        </w:rPr>
        <w:t>s</w:t>
      </w:r>
      <w:r>
        <w:rPr>
          <w:b/>
          <w:spacing w:val="-34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3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466" w:right="74"/>
        <w:jc w:val="center"/>
      </w:pPr>
      <w:r>
        <w:rPr>
          <w:b/>
          <w:spacing w:val="1"/>
        </w:rPr>
        <w:t>2</w:t>
      </w:r>
      <w:r>
        <w:rPr>
          <w:b/>
        </w:rPr>
        <w:t xml:space="preserve">.1   </w:t>
      </w:r>
      <w:r>
        <w:rPr>
          <w:b/>
          <w:spacing w:val="28"/>
        </w:rPr>
        <w:t xml:space="preserve"> </w:t>
      </w:r>
      <w:r>
        <w:rPr>
          <w:b/>
          <w:spacing w:val="1"/>
        </w:rPr>
        <w:t>Ov</w:t>
      </w:r>
      <w:r>
        <w:rPr>
          <w:b/>
        </w:rPr>
        <w:t>e</w:t>
      </w:r>
      <w:r>
        <w:rPr>
          <w:b/>
          <w:spacing w:val="1"/>
        </w:rPr>
        <w:t>ra</w:t>
      </w:r>
      <w:r>
        <w:rPr>
          <w:b/>
        </w:rPr>
        <w:t>ll</w:t>
      </w:r>
      <w:r>
        <w:rPr>
          <w:b/>
          <w:spacing w:val="-6"/>
        </w:rPr>
        <w:t xml:space="preserve"> </w:t>
      </w:r>
      <w:r>
        <w:rPr>
          <w:b/>
        </w:rPr>
        <w:t>S</w:t>
      </w:r>
      <w:r>
        <w:rPr>
          <w:b/>
          <w:spacing w:val="1"/>
        </w:rPr>
        <w:t>t</w:t>
      </w:r>
      <w:r>
        <w:rPr>
          <w:b/>
        </w:rPr>
        <w:t>r</w:t>
      </w:r>
      <w:r>
        <w:rPr>
          <w:b/>
          <w:spacing w:val="1"/>
        </w:rPr>
        <w:t>at</w:t>
      </w:r>
      <w:r>
        <w:rPr>
          <w:b/>
          <w:spacing w:val="-2"/>
        </w:rPr>
        <w:t>e</w:t>
      </w:r>
      <w:r>
        <w:rPr>
          <w:b/>
          <w:spacing w:val="1"/>
        </w:rPr>
        <w:t>g</w:t>
      </w:r>
      <w:r>
        <w:rPr>
          <w:b/>
        </w:rPr>
        <w:t>y</w:t>
      </w:r>
      <w:r>
        <w:rPr>
          <w:b/>
          <w:spacing w:val="-13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</w:t>
      </w:r>
      <w:r>
        <w:rPr>
          <w:b/>
          <w:spacing w:val="1"/>
          <w:w w:val="99"/>
        </w:rPr>
        <w:t>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3</w:t>
      </w:r>
    </w:p>
    <w:p w:rsidR="00EE6A06" w:rsidRDefault="00EE6A06">
      <w:pPr>
        <w:spacing w:before="19" w:line="260" w:lineRule="exact"/>
        <w:rPr>
          <w:sz w:val="26"/>
          <w:szCs w:val="26"/>
        </w:rPr>
      </w:pPr>
    </w:p>
    <w:p w:rsidR="00EE6A06" w:rsidRDefault="00971223">
      <w:pPr>
        <w:ind w:left="466" w:right="74"/>
        <w:jc w:val="center"/>
      </w:pPr>
      <w:r>
        <w:rPr>
          <w:b/>
          <w:spacing w:val="1"/>
        </w:rPr>
        <w:t>2</w:t>
      </w:r>
      <w:r>
        <w:rPr>
          <w:b/>
        </w:rPr>
        <w:t xml:space="preserve">.2   </w:t>
      </w:r>
      <w:r>
        <w:rPr>
          <w:b/>
          <w:spacing w:val="28"/>
        </w:rPr>
        <w:t xml:space="preserve"> </w:t>
      </w:r>
      <w:r>
        <w:rPr>
          <w:b/>
        </w:rPr>
        <w:t>Pr</w:t>
      </w:r>
      <w:r>
        <w:rPr>
          <w:b/>
          <w:spacing w:val="1"/>
        </w:rPr>
        <w:t>oj</w:t>
      </w:r>
      <w:r>
        <w:rPr>
          <w:b/>
        </w:rPr>
        <w:t>e</w:t>
      </w:r>
      <w:r>
        <w:rPr>
          <w:b/>
          <w:spacing w:val="1"/>
        </w:rPr>
        <w:t>c</w:t>
      </w:r>
      <w:r>
        <w:rPr>
          <w:b/>
        </w:rPr>
        <w:t>t</w:t>
      </w:r>
      <w:r>
        <w:rPr>
          <w:b/>
          <w:spacing w:val="-5"/>
        </w:rPr>
        <w:t xml:space="preserve"> </w:t>
      </w:r>
      <w:r>
        <w:rPr>
          <w:b/>
          <w:w w:val="99"/>
        </w:rPr>
        <w:t>Deli</w:t>
      </w:r>
      <w:r>
        <w:rPr>
          <w:b/>
          <w:spacing w:val="1"/>
          <w:w w:val="99"/>
        </w:rPr>
        <w:t>v</w:t>
      </w:r>
      <w:r>
        <w:rPr>
          <w:b/>
          <w:w w:val="99"/>
        </w:rPr>
        <w:t>e</w:t>
      </w:r>
      <w:r>
        <w:rPr>
          <w:b/>
          <w:spacing w:val="1"/>
          <w:w w:val="99"/>
        </w:rPr>
        <w:t>ra</w:t>
      </w:r>
      <w:r>
        <w:rPr>
          <w:b/>
          <w:w w:val="99"/>
        </w:rPr>
        <w:t>bles</w:t>
      </w:r>
      <w:r>
        <w:rPr>
          <w:b/>
          <w:spacing w:val="-14"/>
          <w:w w:val="9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4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267" w:right="74"/>
        <w:jc w:val="center"/>
      </w:pPr>
      <w:r>
        <w:rPr>
          <w:b/>
          <w:spacing w:val="1"/>
        </w:rPr>
        <w:t>3</w:t>
      </w:r>
      <w:r>
        <w:rPr>
          <w:b/>
        </w:rPr>
        <w:t xml:space="preserve">.         </w:t>
      </w:r>
      <w:r>
        <w:rPr>
          <w:b/>
          <w:spacing w:val="28"/>
        </w:rPr>
        <w:t xml:space="preserve"> </w:t>
      </w:r>
      <w:r>
        <w:rPr>
          <w:b/>
          <w:w w:val="99"/>
        </w:rPr>
        <w:t>Respon</w:t>
      </w:r>
      <w:r>
        <w:rPr>
          <w:b/>
          <w:spacing w:val="1"/>
          <w:w w:val="99"/>
        </w:rPr>
        <w:t>s</w:t>
      </w:r>
      <w:r>
        <w:rPr>
          <w:b/>
          <w:w w:val="99"/>
        </w:rPr>
        <w:t>ib</w:t>
      </w:r>
      <w:r>
        <w:rPr>
          <w:b/>
          <w:spacing w:val="-1"/>
          <w:w w:val="99"/>
        </w:rPr>
        <w:t>i</w:t>
      </w:r>
      <w:r>
        <w:rPr>
          <w:b/>
          <w:w w:val="99"/>
        </w:rPr>
        <w:t>liti</w:t>
      </w:r>
      <w:r>
        <w:rPr>
          <w:b/>
          <w:spacing w:val="3"/>
          <w:w w:val="99"/>
        </w:rPr>
        <w:t>e</w:t>
      </w:r>
      <w:r>
        <w:rPr>
          <w:b/>
          <w:w w:val="99"/>
        </w:rPr>
        <w:t>s</w:t>
      </w:r>
      <w:r>
        <w:rPr>
          <w:b/>
          <w:spacing w:val="-24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7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466" w:right="74"/>
        <w:jc w:val="center"/>
      </w:pPr>
      <w:r>
        <w:rPr>
          <w:b/>
          <w:spacing w:val="1"/>
        </w:rPr>
        <w:t>3</w:t>
      </w:r>
      <w:r>
        <w:rPr>
          <w:b/>
        </w:rPr>
        <w:t xml:space="preserve">.1   </w:t>
      </w:r>
      <w:r>
        <w:rPr>
          <w:b/>
          <w:spacing w:val="28"/>
        </w:rPr>
        <w:t xml:space="preserve"> </w:t>
      </w:r>
      <w:r>
        <w:rPr>
          <w:b/>
        </w:rPr>
        <w:t>Pr</w:t>
      </w:r>
      <w:r>
        <w:rPr>
          <w:b/>
          <w:spacing w:val="1"/>
        </w:rPr>
        <w:t>oj</w:t>
      </w:r>
      <w:r>
        <w:rPr>
          <w:b/>
        </w:rPr>
        <w:t>e</w:t>
      </w:r>
      <w:r>
        <w:rPr>
          <w:b/>
          <w:spacing w:val="1"/>
        </w:rPr>
        <w:t>c</w:t>
      </w:r>
      <w:r>
        <w:rPr>
          <w:b/>
          <w:spacing w:val="2"/>
        </w:rPr>
        <w:t>t</w:t>
      </w:r>
      <w:r>
        <w:rPr>
          <w:b/>
          <w:spacing w:val="1"/>
        </w:rPr>
        <w:t>-</w:t>
      </w:r>
      <w:r>
        <w:rPr>
          <w:b/>
          <w:spacing w:val="-1"/>
        </w:rPr>
        <w:t>s</w:t>
      </w:r>
      <w:r>
        <w:rPr>
          <w:b/>
        </w:rPr>
        <w:t>peci</w:t>
      </w:r>
      <w:r>
        <w:rPr>
          <w:b/>
          <w:spacing w:val="1"/>
        </w:rPr>
        <w:t>f</w:t>
      </w:r>
      <w:r>
        <w:rPr>
          <w:b/>
        </w:rPr>
        <w:t>ic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s</w:t>
      </w:r>
      <w:r>
        <w:rPr>
          <w:b/>
          <w:spacing w:val="1"/>
        </w:rPr>
        <w:t>ta</w:t>
      </w:r>
      <w:r>
        <w:rPr>
          <w:b/>
          <w:spacing w:val="-3"/>
        </w:rPr>
        <w:t>k</w:t>
      </w:r>
      <w:r>
        <w:rPr>
          <w:b/>
        </w:rPr>
        <w:t>eh</w:t>
      </w:r>
      <w:r>
        <w:rPr>
          <w:b/>
          <w:spacing w:val="1"/>
        </w:rPr>
        <w:t>o</w:t>
      </w:r>
      <w:r>
        <w:rPr>
          <w:b/>
        </w:rPr>
        <w:t>lder</w:t>
      </w:r>
      <w:r>
        <w:rPr>
          <w:b/>
          <w:spacing w:val="3"/>
        </w:rPr>
        <w:t>’</w:t>
      </w:r>
      <w:r>
        <w:rPr>
          <w:b/>
        </w:rPr>
        <w:t>s</w:t>
      </w:r>
      <w:r>
        <w:rPr>
          <w:b/>
          <w:spacing w:val="-11"/>
        </w:rPr>
        <w:t xml:space="preserve"> </w:t>
      </w:r>
      <w:r>
        <w:rPr>
          <w:b/>
          <w:w w:val="99"/>
        </w:rPr>
        <w:t>r</w:t>
      </w:r>
      <w:r>
        <w:rPr>
          <w:b/>
          <w:spacing w:val="1"/>
          <w:w w:val="99"/>
        </w:rPr>
        <w:t>e</w:t>
      </w:r>
      <w:r>
        <w:rPr>
          <w:b/>
          <w:spacing w:val="-1"/>
          <w:w w:val="99"/>
        </w:rPr>
        <w:t>s</w:t>
      </w:r>
      <w:r>
        <w:rPr>
          <w:b/>
          <w:w w:val="99"/>
        </w:rPr>
        <w:t>p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</w:t>
      </w:r>
      <w:r>
        <w:rPr>
          <w:b/>
          <w:spacing w:val="1"/>
          <w:w w:val="99"/>
        </w:rPr>
        <w:t>s</w:t>
      </w:r>
      <w:r>
        <w:rPr>
          <w:b/>
          <w:w w:val="99"/>
        </w:rPr>
        <w:t>ib</w:t>
      </w:r>
      <w:r>
        <w:rPr>
          <w:b/>
          <w:spacing w:val="-1"/>
          <w:w w:val="99"/>
        </w:rPr>
        <w:t>i</w:t>
      </w:r>
      <w:r>
        <w:rPr>
          <w:b/>
          <w:w w:val="99"/>
        </w:rPr>
        <w:t>liti</w:t>
      </w:r>
      <w:r>
        <w:rPr>
          <w:b/>
          <w:spacing w:val="3"/>
          <w:w w:val="99"/>
        </w:rPr>
        <w:t>e</w:t>
      </w:r>
      <w:r>
        <w:rPr>
          <w:b/>
          <w:w w:val="99"/>
        </w:rPr>
        <w:t>s</w:t>
      </w:r>
      <w:r>
        <w:rPr>
          <w:b/>
          <w:spacing w:val="-11"/>
          <w:w w:val="9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7</w:t>
      </w:r>
    </w:p>
    <w:p w:rsidR="00EE6A06" w:rsidRDefault="00EE6A06">
      <w:pPr>
        <w:spacing w:before="19" w:line="260" w:lineRule="exact"/>
        <w:rPr>
          <w:sz w:val="26"/>
          <w:szCs w:val="26"/>
        </w:rPr>
      </w:pPr>
    </w:p>
    <w:p w:rsidR="00EE6A06" w:rsidRDefault="00971223">
      <w:pPr>
        <w:ind w:left="466" w:right="74"/>
        <w:jc w:val="center"/>
      </w:pPr>
      <w:r>
        <w:rPr>
          <w:b/>
          <w:spacing w:val="1"/>
        </w:rPr>
        <w:t>3</w:t>
      </w:r>
      <w:r>
        <w:rPr>
          <w:b/>
        </w:rPr>
        <w:t xml:space="preserve">.2   </w:t>
      </w:r>
      <w:r>
        <w:rPr>
          <w:b/>
          <w:spacing w:val="28"/>
        </w:rPr>
        <w:t xml:space="preserve"> </w:t>
      </w:r>
      <w:r>
        <w:rPr>
          <w:b/>
          <w:spacing w:val="2"/>
        </w:rPr>
        <w:t>S</w:t>
      </w:r>
      <w:r>
        <w:rPr>
          <w:b/>
          <w:spacing w:val="-3"/>
        </w:rPr>
        <w:t>k</w:t>
      </w:r>
      <w:r>
        <w:rPr>
          <w:b/>
        </w:rPr>
        <w:t>il</w:t>
      </w:r>
      <w:r>
        <w:rPr>
          <w:b/>
          <w:spacing w:val="2"/>
        </w:rPr>
        <w:t>l</w:t>
      </w:r>
      <w:r>
        <w:rPr>
          <w:b/>
        </w:rPr>
        <w:t>s</w:t>
      </w:r>
      <w:r>
        <w:rPr>
          <w:b/>
          <w:spacing w:val="-1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......................................................................................................................................................</w:t>
      </w:r>
      <w:r>
        <w:rPr>
          <w:b/>
          <w:spacing w:val="1"/>
          <w:w w:val="99"/>
        </w:rPr>
        <w:t>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9</w:t>
      </w:r>
    </w:p>
    <w:p w:rsidR="00EE6A06" w:rsidRDefault="00EE6A06">
      <w:pPr>
        <w:spacing w:before="19" w:line="260" w:lineRule="exact"/>
        <w:rPr>
          <w:sz w:val="26"/>
          <w:szCs w:val="26"/>
        </w:rPr>
      </w:pPr>
    </w:p>
    <w:p w:rsidR="00EE6A06" w:rsidRDefault="00971223">
      <w:pPr>
        <w:ind w:left="267" w:right="70"/>
        <w:jc w:val="center"/>
      </w:pPr>
      <w:r>
        <w:rPr>
          <w:b/>
          <w:spacing w:val="1"/>
        </w:rPr>
        <w:t>4</w:t>
      </w:r>
      <w:r>
        <w:rPr>
          <w:b/>
        </w:rPr>
        <w:t xml:space="preserve">.         </w:t>
      </w:r>
      <w:r>
        <w:rPr>
          <w:b/>
          <w:spacing w:val="28"/>
        </w:rPr>
        <w:t xml:space="preserve"> </w:t>
      </w:r>
      <w:r>
        <w:rPr>
          <w:b/>
        </w:rPr>
        <w:t>Appr</w:t>
      </w:r>
      <w:r>
        <w:rPr>
          <w:b/>
          <w:spacing w:val="1"/>
        </w:rPr>
        <w:t>oa</w:t>
      </w:r>
      <w:r>
        <w:rPr>
          <w:b/>
        </w:rPr>
        <w:t>ch</w:t>
      </w:r>
      <w:r>
        <w:rPr>
          <w:b/>
          <w:spacing w:val="-8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</w:t>
      </w:r>
      <w:r>
        <w:rPr>
          <w:b/>
          <w:spacing w:val="8"/>
          <w:w w:val="99"/>
        </w:rPr>
        <w:t>.</w:t>
      </w:r>
      <w:r>
        <w:rPr>
          <w:b/>
          <w:spacing w:val="1"/>
          <w:w w:val="99"/>
        </w:rPr>
        <w:t>11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466" w:right="70"/>
        <w:jc w:val="center"/>
      </w:pPr>
      <w:r>
        <w:rPr>
          <w:b/>
          <w:spacing w:val="1"/>
        </w:rPr>
        <w:t>4</w:t>
      </w:r>
      <w:r>
        <w:rPr>
          <w:b/>
        </w:rPr>
        <w:t xml:space="preserve">.1   </w:t>
      </w:r>
      <w:r>
        <w:rPr>
          <w:b/>
          <w:spacing w:val="28"/>
        </w:rPr>
        <w:t xml:space="preserve"> </w:t>
      </w:r>
      <w:r>
        <w:rPr>
          <w:b/>
          <w:spacing w:val="1"/>
        </w:rPr>
        <w:t>Mo</w:t>
      </w:r>
      <w:r>
        <w:rPr>
          <w:b/>
        </w:rPr>
        <w:t>nit</w:t>
      </w:r>
      <w:r>
        <w:rPr>
          <w:b/>
          <w:spacing w:val="1"/>
        </w:rPr>
        <w:t>o</w:t>
      </w:r>
      <w:r>
        <w:rPr>
          <w:b/>
        </w:rPr>
        <w:t>ring</w:t>
      </w:r>
      <w:r>
        <w:rPr>
          <w:b/>
          <w:spacing w:val="-9"/>
        </w:rPr>
        <w:t xml:space="preserve"> </w:t>
      </w:r>
      <w:r>
        <w:rPr>
          <w:b/>
          <w:spacing w:val="1"/>
        </w:rPr>
        <w:t>a</w:t>
      </w:r>
      <w:r>
        <w:rPr>
          <w:b/>
        </w:rPr>
        <w:t>nd</w:t>
      </w:r>
      <w:r>
        <w:rPr>
          <w:b/>
          <w:spacing w:val="-4"/>
        </w:rPr>
        <w:t xml:space="preserve"> </w:t>
      </w:r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</w:rPr>
        <w:t>nt</w:t>
      </w:r>
      <w:r>
        <w:rPr>
          <w:b/>
          <w:spacing w:val="1"/>
        </w:rPr>
        <w:t>ro</w:t>
      </w:r>
      <w:r>
        <w:rPr>
          <w:b/>
        </w:rPr>
        <w:t>l</w:t>
      </w:r>
      <w:r>
        <w:rPr>
          <w:b/>
          <w:spacing w:val="-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</w:t>
      </w:r>
      <w:r>
        <w:rPr>
          <w:b/>
          <w:spacing w:val="8"/>
          <w:w w:val="99"/>
        </w:rPr>
        <w:t>.</w:t>
      </w:r>
      <w:r>
        <w:rPr>
          <w:b/>
          <w:spacing w:val="1"/>
          <w:w w:val="99"/>
        </w:rPr>
        <w:t>11</w:t>
      </w:r>
    </w:p>
    <w:p w:rsidR="00EE6A06" w:rsidRDefault="00EE6A06">
      <w:pPr>
        <w:spacing w:before="19" w:line="260" w:lineRule="exact"/>
        <w:rPr>
          <w:sz w:val="26"/>
          <w:szCs w:val="26"/>
        </w:rPr>
      </w:pPr>
    </w:p>
    <w:p w:rsidR="00EE6A06" w:rsidRDefault="00971223">
      <w:pPr>
        <w:ind w:left="466" w:right="70"/>
        <w:jc w:val="center"/>
      </w:pPr>
      <w:r>
        <w:rPr>
          <w:b/>
          <w:spacing w:val="1"/>
        </w:rPr>
        <w:t>4</w:t>
      </w:r>
      <w:r>
        <w:rPr>
          <w:b/>
        </w:rPr>
        <w:t xml:space="preserve">.2   </w:t>
      </w:r>
      <w:r>
        <w:rPr>
          <w:b/>
          <w:spacing w:val="28"/>
        </w:rPr>
        <w:t xml:space="preserve"> </w:t>
      </w:r>
      <w:r>
        <w:rPr>
          <w:b/>
          <w:spacing w:val="4"/>
        </w:rPr>
        <w:t>M</w:t>
      </w:r>
      <w:r>
        <w:rPr>
          <w:b/>
          <w:spacing w:val="-2"/>
        </w:rPr>
        <w:t>e</w:t>
      </w:r>
      <w:r>
        <w:rPr>
          <w:b/>
          <w:spacing w:val="1"/>
        </w:rPr>
        <w:t>t</w:t>
      </w:r>
      <w:r>
        <w:rPr>
          <w:b/>
        </w:rPr>
        <w:t>h</w:t>
      </w:r>
      <w:r>
        <w:rPr>
          <w:b/>
          <w:spacing w:val="1"/>
        </w:rPr>
        <w:t>o</w:t>
      </w:r>
      <w:r>
        <w:rPr>
          <w:b/>
        </w:rPr>
        <w:t>d</w:t>
      </w:r>
      <w:r>
        <w:rPr>
          <w:b/>
          <w:spacing w:val="-1"/>
        </w:rPr>
        <w:t>s</w:t>
      </w:r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T</w:t>
      </w:r>
      <w:r>
        <w:rPr>
          <w:b/>
          <w:spacing w:val="1"/>
        </w:rPr>
        <w:t>oo</w:t>
      </w:r>
      <w:r>
        <w:rPr>
          <w:b/>
        </w:rPr>
        <w:t>ls</w:t>
      </w:r>
      <w:r>
        <w:rPr>
          <w:b/>
          <w:spacing w:val="-6"/>
        </w:rPr>
        <w:t xml:space="preserve"> </w:t>
      </w:r>
      <w:r>
        <w:rPr>
          <w:b/>
          <w:spacing w:val="1"/>
        </w:rPr>
        <w:t>a</w:t>
      </w:r>
      <w:r>
        <w:rPr>
          <w:b/>
        </w:rPr>
        <w:t>nd</w:t>
      </w:r>
      <w:r>
        <w:rPr>
          <w:b/>
          <w:spacing w:val="-1"/>
        </w:rPr>
        <w:t xml:space="preserve"> </w:t>
      </w:r>
      <w:r>
        <w:rPr>
          <w:b/>
          <w:w w:val="99"/>
        </w:rPr>
        <w:t>F</w:t>
      </w:r>
      <w:r>
        <w:rPr>
          <w:b/>
          <w:spacing w:val="1"/>
          <w:w w:val="99"/>
        </w:rPr>
        <w:t>a</w:t>
      </w:r>
      <w:r>
        <w:rPr>
          <w:b/>
          <w:w w:val="99"/>
        </w:rPr>
        <w:t>cilities</w:t>
      </w:r>
      <w:r>
        <w:rPr>
          <w:b/>
          <w:spacing w:val="-31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</w:t>
      </w:r>
      <w:r>
        <w:rPr>
          <w:b/>
          <w:spacing w:val="8"/>
          <w:w w:val="99"/>
        </w:rPr>
        <w:t>.</w:t>
      </w:r>
      <w:r>
        <w:rPr>
          <w:b/>
          <w:spacing w:val="1"/>
          <w:w w:val="99"/>
        </w:rPr>
        <w:t>11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267" w:right="70"/>
        <w:jc w:val="center"/>
      </w:pPr>
      <w:r>
        <w:rPr>
          <w:b/>
          <w:spacing w:val="1"/>
        </w:rPr>
        <w:t>5</w:t>
      </w:r>
      <w:r>
        <w:rPr>
          <w:b/>
        </w:rPr>
        <w:t xml:space="preserve">.         </w:t>
      </w:r>
      <w:r>
        <w:rPr>
          <w:b/>
          <w:spacing w:val="28"/>
        </w:rPr>
        <w:t xml:space="preserve"> </w:t>
      </w:r>
      <w:r>
        <w:rPr>
          <w:b/>
        </w:rPr>
        <w:t>Res</w:t>
      </w:r>
      <w:r>
        <w:rPr>
          <w:b/>
          <w:spacing w:val="1"/>
        </w:rPr>
        <w:t>o</w:t>
      </w:r>
      <w:r>
        <w:rPr>
          <w:b/>
        </w:rPr>
        <w:t>urc</w:t>
      </w:r>
      <w:r>
        <w:rPr>
          <w:b/>
          <w:spacing w:val="1"/>
        </w:rPr>
        <w:t>e</w:t>
      </w:r>
      <w:r>
        <w:rPr>
          <w:b/>
        </w:rPr>
        <w:t>s</w:t>
      </w:r>
      <w:r>
        <w:rPr>
          <w:b/>
          <w:spacing w:val="-1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</w:t>
      </w:r>
      <w:r>
        <w:rPr>
          <w:b/>
          <w:spacing w:val="8"/>
          <w:w w:val="99"/>
        </w:rPr>
        <w:t>.</w:t>
      </w:r>
      <w:r>
        <w:rPr>
          <w:b/>
          <w:spacing w:val="1"/>
          <w:w w:val="99"/>
        </w:rPr>
        <w:t>11</w:t>
      </w:r>
    </w:p>
    <w:p w:rsidR="00EE6A06" w:rsidRDefault="00971223">
      <w:pPr>
        <w:spacing w:line="220" w:lineRule="exact"/>
        <w:ind w:left="100" w:right="75"/>
        <w:jc w:val="both"/>
      </w:pPr>
      <w:r>
        <w:rPr>
          <w:b/>
          <w:spacing w:val="1"/>
        </w:rPr>
        <w:t>6</w:t>
      </w:r>
      <w:r>
        <w:rPr>
          <w:b/>
        </w:rPr>
        <w:t xml:space="preserve">.   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I</w:t>
      </w:r>
      <w:r>
        <w:rPr>
          <w:b/>
          <w:spacing w:val="1"/>
        </w:rPr>
        <w:t>t</w:t>
      </w:r>
      <w:r>
        <w:rPr>
          <w:b/>
        </w:rPr>
        <w:t>e</w:t>
      </w:r>
      <w:r>
        <w:rPr>
          <w:b/>
          <w:spacing w:val="1"/>
        </w:rPr>
        <w:t>rat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8"/>
        </w:rPr>
        <w:t xml:space="preserve"> </w:t>
      </w:r>
      <w:r>
        <w:rPr>
          <w:b/>
          <w:spacing w:val="1"/>
        </w:rPr>
        <w:t>P</w:t>
      </w:r>
      <w:r>
        <w:rPr>
          <w:b/>
        </w:rPr>
        <w:t>l</w:t>
      </w:r>
      <w:r>
        <w:rPr>
          <w:b/>
          <w:spacing w:val="1"/>
        </w:rPr>
        <w:t>a</w:t>
      </w:r>
      <w:r>
        <w:rPr>
          <w:b/>
        </w:rPr>
        <w:t>n</w:t>
      </w:r>
      <w:r>
        <w:rPr>
          <w:b/>
          <w:spacing w:val="-15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</w:t>
      </w:r>
      <w:r>
        <w:rPr>
          <w:b/>
          <w:spacing w:val="1"/>
          <w:w w:val="99"/>
        </w:rPr>
        <w:t>..............................................................</w:t>
      </w:r>
      <w:r>
        <w:rPr>
          <w:b/>
          <w:spacing w:val="8"/>
          <w:w w:val="99"/>
        </w:rPr>
        <w:t>.</w:t>
      </w:r>
      <w:r>
        <w:rPr>
          <w:b/>
          <w:spacing w:val="1"/>
          <w:w w:val="99"/>
        </w:rPr>
        <w:t>15</w:t>
      </w:r>
    </w:p>
    <w:p w:rsidR="00EE6A06" w:rsidRDefault="00971223">
      <w:pPr>
        <w:ind w:left="306" w:right="70"/>
        <w:jc w:val="center"/>
      </w:pPr>
      <w:r>
        <w:rPr>
          <w:b/>
          <w:spacing w:val="1"/>
        </w:rPr>
        <w:t>6</w:t>
      </w:r>
      <w:r>
        <w:rPr>
          <w:b/>
        </w:rPr>
        <w:t>.1</w:t>
      </w:r>
      <w:r>
        <w:rPr>
          <w:b/>
          <w:spacing w:val="-2"/>
        </w:rPr>
        <w:t xml:space="preserve"> </w:t>
      </w:r>
      <w:r>
        <w:rPr>
          <w:b/>
          <w:w w:val="99"/>
        </w:rPr>
        <w:t>Pl</w:t>
      </w:r>
      <w:r>
        <w:rPr>
          <w:b/>
          <w:spacing w:val="1"/>
          <w:w w:val="99"/>
        </w:rPr>
        <w:t>a</w:t>
      </w:r>
      <w:r>
        <w:rPr>
          <w:b/>
          <w:spacing w:val="-2"/>
          <w:w w:val="99"/>
        </w:rPr>
        <w:t>n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..................................................................................................................................................................</w:t>
      </w:r>
      <w:r>
        <w:rPr>
          <w:b/>
          <w:spacing w:val="8"/>
          <w:w w:val="99"/>
        </w:rPr>
        <w:t>.</w:t>
      </w:r>
      <w:r>
        <w:rPr>
          <w:b/>
          <w:spacing w:val="1"/>
          <w:w w:val="99"/>
        </w:rPr>
        <w:t>15</w:t>
      </w:r>
    </w:p>
    <w:p w:rsidR="00EE6A06" w:rsidRDefault="00EE6A06">
      <w:pPr>
        <w:spacing w:line="120" w:lineRule="exact"/>
        <w:rPr>
          <w:sz w:val="12"/>
          <w:szCs w:val="12"/>
        </w:rPr>
      </w:pPr>
    </w:p>
    <w:p w:rsidR="00EE6A06" w:rsidRDefault="00971223">
      <w:pPr>
        <w:ind w:left="267" w:right="70"/>
        <w:jc w:val="center"/>
        <w:sectPr w:rsidR="00EE6A06">
          <w:headerReference w:type="default" r:id="rId7"/>
          <w:footerReference w:type="default" r:id="rId8"/>
          <w:pgSz w:w="12240" w:h="15840"/>
          <w:pgMar w:top="1220" w:right="1340" w:bottom="280" w:left="1340" w:header="1027" w:footer="1247" w:gutter="0"/>
          <w:cols w:space="720"/>
        </w:sectPr>
      </w:pPr>
      <w:r>
        <w:rPr>
          <w:b/>
          <w:spacing w:val="1"/>
        </w:rPr>
        <w:t>6</w:t>
      </w:r>
      <w:r>
        <w:rPr>
          <w:b/>
        </w:rPr>
        <w:t>.</w:t>
      </w:r>
      <w:r>
        <w:rPr>
          <w:b/>
          <w:spacing w:val="1"/>
        </w:rPr>
        <w:t>1</w:t>
      </w:r>
      <w:r>
        <w:rPr>
          <w:b/>
        </w:rPr>
        <w:t>.1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"/>
        </w:rPr>
        <w:t>s</w:t>
      </w:r>
      <w:r>
        <w:rPr>
          <w:b/>
          <w:spacing w:val="1"/>
        </w:rPr>
        <w:t>t</w:t>
      </w:r>
      <w:r>
        <w:rPr>
          <w:b/>
        </w:rPr>
        <w:t>ruc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1"/>
        </w:rPr>
        <w:t xml:space="preserve"> </w:t>
      </w:r>
      <w:r>
        <w:rPr>
          <w:b/>
        </w:rPr>
        <w:t>It</w:t>
      </w:r>
      <w:r>
        <w:rPr>
          <w:b/>
          <w:spacing w:val="1"/>
        </w:rPr>
        <w:t>e</w:t>
      </w:r>
      <w:r>
        <w:rPr>
          <w:b/>
        </w:rPr>
        <w:t>r</w:t>
      </w:r>
      <w:r>
        <w:rPr>
          <w:b/>
          <w:spacing w:val="1"/>
        </w:rPr>
        <w:t>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8"/>
        </w:rPr>
        <w:t xml:space="preserve"> </w:t>
      </w:r>
      <w:r>
        <w:rPr>
          <w:b/>
          <w:spacing w:val="1"/>
        </w:rPr>
        <w:t>1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</w:rPr>
        <w:t>re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1"/>
        </w:rPr>
        <w:t>a</w:t>
      </w:r>
      <w:r>
        <w:rPr>
          <w:b/>
        </w:rPr>
        <w:t>p</w:t>
      </w:r>
      <w:r>
        <w:rPr>
          <w:b/>
          <w:spacing w:val="1"/>
        </w:rPr>
        <w:t>a</w:t>
      </w:r>
      <w:r>
        <w:rPr>
          <w:b/>
        </w:rPr>
        <w:t>bi</w:t>
      </w:r>
      <w:r>
        <w:rPr>
          <w:b/>
          <w:spacing w:val="-1"/>
        </w:rPr>
        <w:t>l</w:t>
      </w:r>
      <w:r>
        <w:rPr>
          <w:b/>
        </w:rPr>
        <w:t>ities</w:t>
      </w:r>
      <w:r>
        <w:rPr>
          <w:b/>
          <w:spacing w:val="-10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D</w:t>
      </w:r>
      <w:r>
        <w:rPr>
          <w:b/>
        </w:rPr>
        <w:t>e</w:t>
      </w:r>
      <w:r>
        <w:rPr>
          <w:b/>
          <w:spacing w:val="1"/>
        </w:rPr>
        <w:t>v</w:t>
      </w:r>
      <w:r>
        <w:rPr>
          <w:b/>
        </w:rPr>
        <w:t>el</w:t>
      </w:r>
      <w:r>
        <w:rPr>
          <w:b/>
          <w:spacing w:val="1"/>
        </w:rPr>
        <w:t>o</w:t>
      </w:r>
      <w:r>
        <w:rPr>
          <w:b/>
        </w:rPr>
        <w:t>ped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Te</w:t>
      </w:r>
      <w:r>
        <w:rPr>
          <w:b/>
          <w:spacing w:val="-1"/>
        </w:rPr>
        <w:t>s</w:t>
      </w:r>
      <w:r>
        <w:rPr>
          <w:b/>
          <w:spacing w:val="1"/>
        </w:rPr>
        <w:t>t</w:t>
      </w:r>
      <w:r>
        <w:rPr>
          <w:b/>
        </w:rPr>
        <w:t>ed</w:t>
      </w:r>
      <w:r>
        <w:rPr>
          <w:b/>
          <w:spacing w:val="-1"/>
        </w:rPr>
        <w:t xml:space="preserve"> </w:t>
      </w:r>
      <w:r>
        <w:rPr>
          <w:b/>
          <w:spacing w:val="1"/>
          <w:w w:val="99"/>
        </w:rPr>
        <w:t>.................................................</w:t>
      </w:r>
      <w:r>
        <w:rPr>
          <w:b/>
          <w:spacing w:val="8"/>
          <w:w w:val="99"/>
        </w:rPr>
        <w:t>.</w:t>
      </w:r>
      <w:r>
        <w:rPr>
          <w:b/>
          <w:spacing w:val="1"/>
          <w:w w:val="99"/>
        </w:rPr>
        <w:t>15</w:t>
      </w:r>
    </w:p>
    <w:p w:rsidR="00EE6A06" w:rsidRDefault="00EE6A06">
      <w:pPr>
        <w:spacing w:before="5" w:line="280" w:lineRule="exact"/>
        <w:rPr>
          <w:sz w:val="28"/>
          <w:szCs w:val="28"/>
        </w:rPr>
      </w:pPr>
    </w:p>
    <w:p w:rsidR="00EE6A06" w:rsidRDefault="00971223">
      <w:pPr>
        <w:spacing w:line="540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position w:val="-1"/>
          <w:sz w:val="48"/>
          <w:szCs w:val="48"/>
        </w:rPr>
        <w:t>Ta</w:t>
      </w:r>
      <w:r>
        <w:rPr>
          <w:rFonts w:ascii="Arial" w:eastAsia="Arial" w:hAnsi="Arial" w:cs="Arial"/>
          <w:b/>
          <w:spacing w:val="-1"/>
          <w:position w:val="-1"/>
          <w:sz w:val="48"/>
          <w:szCs w:val="48"/>
        </w:rPr>
        <w:t>b</w:t>
      </w:r>
      <w:r>
        <w:rPr>
          <w:rFonts w:ascii="Arial" w:eastAsia="Arial" w:hAnsi="Arial" w:cs="Arial"/>
          <w:b/>
          <w:position w:val="-1"/>
          <w:sz w:val="48"/>
          <w:szCs w:val="48"/>
        </w:rPr>
        <w:t>le</w:t>
      </w:r>
      <w:r>
        <w:rPr>
          <w:rFonts w:ascii="Arial" w:eastAsia="Arial" w:hAnsi="Arial" w:cs="Arial"/>
          <w:b/>
          <w:spacing w:val="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of</w:t>
      </w:r>
      <w:r>
        <w:rPr>
          <w:rFonts w:ascii="Arial" w:eastAsia="Arial" w:hAnsi="Arial" w:cs="Arial"/>
          <w:b/>
          <w:spacing w:val="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Ta</w:t>
      </w:r>
      <w:r>
        <w:rPr>
          <w:rFonts w:ascii="Arial" w:eastAsia="Arial" w:hAnsi="Arial" w:cs="Arial"/>
          <w:b/>
          <w:spacing w:val="-1"/>
          <w:position w:val="-1"/>
          <w:sz w:val="48"/>
          <w:szCs w:val="48"/>
        </w:rPr>
        <w:t>b</w:t>
      </w:r>
      <w:r>
        <w:rPr>
          <w:rFonts w:ascii="Arial" w:eastAsia="Arial" w:hAnsi="Arial" w:cs="Arial"/>
          <w:b/>
          <w:position w:val="-1"/>
          <w:sz w:val="48"/>
          <w:szCs w:val="48"/>
        </w:rPr>
        <w:t>les</w:t>
      </w:r>
    </w:p>
    <w:p w:rsidR="00EE6A06" w:rsidRDefault="00EE6A06">
      <w:pPr>
        <w:spacing w:before="2" w:line="140" w:lineRule="exact"/>
        <w:rPr>
          <w:sz w:val="15"/>
          <w:szCs w:val="15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ind w:left="100"/>
      </w:pPr>
      <w:r>
        <w:rPr>
          <w:i/>
        </w:rPr>
        <w:t>T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5"/>
        </w:rPr>
        <w:t xml:space="preserve"> </w:t>
      </w:r>
      <w:r>
        <w:rPr>
          <w:i/>
          <w:spacing w:val="1"/>
        </w:rPr>
        <w:t>1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>r</w:t>
      </w:r>
      <w:r>
        <w:rPr>
          <w:i/>
        </w:rPr>
        <w:t>tifacts</w:t>
      </w:r>
      <w:r>
        <w:rPr>
          <w:i/>
          <w:spacing w:val="-7"/>
        </w:rPr>
        <w:t xml:space="preserve"> </w:t>
      </w:r>
      <w:r>
        <w:rPr>
          <w:i/>
        </w:rPr>
        <w:t>Deliver</w:t>
      </w:r>
      <w:r>
        <w:rPr>
          <w:i/>
          <w:spacing w:val="1"/>
        </w:rPr>
        <w:t>ab</w:t>
      </w:r>
      <w:r>
        <w:rPr>
          <w:i/>
        </w:rPr>
        <w:t>les</w:t>
      </w:r>
      <w:r>
        <w:rPr>
          <w:i/>
          <w:spacing w:val="-10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Ex</w:t>
      </w:r>
      <w:r>
        <w:rPr>
          <w:i/>
          <w:spacing w:val="1"/>
        </w:rPr>
        <w:t>p</w:t>
      </w:r>
      <w:r>
        <w:rPr>
          <w:i/>
        </w:rPr>
        <w:t>l</w:t>
      </w:r>
      <w:r>
        <w:rPr>
          <w:i/>
          <w:spacing w:val="1"/>
        </w:rPr>
        <w:t>o</w:t>
      </w:r>
      <w:r>
        <w:rPr>
          <w:i/>
          <w:spacing w:val="-1"/>
        </w:rPr>
        <w:t>r</w:t>
      </w:r>
      <w:r>
        <w:rPr>
          <w:i/>
          <w:spacing w:val="1"/>
        </w:rPr>
        <w:t>a</w:t>
      </w:r>
      <w:r>
        <w:rPr>
          <w:i/>
        </w:rPr>
        <w:t>ti</w:t>
      </w:r>
      <w:r>
        <w:rPr>
          <w:i/>
          <w:spacing w:val="1"/>
        </w:rPr>
        <w:t>o</w:t>
      </w:r>
      <w:r>
        <w:rPr>
          <w:i/>
        </w:rPr>
        <w:t>n</w:t>
      </w:r>
      <w:r>
        <w:rPr>
          <w:i/>
          <w:spacing w:val="-9"/>
        </w:rPr>
        <w:t xml:space="preserve"> </w:t>
      </w:r>
      <w:r>
        <w:rPr>
          <w:i/>
          <w:spacing w:val="-2"/>
          <w:w w:val="99"/>
        </w:rPr>
        <w:t>P</w:t>
      </w:r>
      <w:r>
        <w:rPr>
          <w:i/>
          <w:spacing w:val="1"/>
          <w:w w:val="99"/>
        </w:rPr>
        <w:t>ha</w:t>
      </w:r>
      <w:r>
        <w:rPr>
          <w:i/>
          <w:spacing w:val="-1"/>
          <w:w w:val="99"/>
        </w:rPr>
        <w:t>s</w:t>
      </w:r>
      <w:r>
        <w:rPr>
          <w:i/>
          <w:w w:val="99"/>
        </w:rPr>
        <w:t>e</w:t>
      </w:r>
      <w:r>
        <w:rPr>
          <w:i/>
          <w:spacing w:val="-23"/>
        </w:rPr>
        <w:t xml:space="preserve"> </w:t>
      </w:r>
      <w:r>
        <w:rPr>
          <w:i/>
          <w:spacing w:val="1"/>
        </w:rPr>
        <w:t>..................................................................................................</w:t>
      </w:r>
      <w:r>
        <w:rPr>
          <w:i/>
          <w:spacing w:val="5"/>
        </w:rPr>
        <w:t>.</w:t>
      </w:r>
      <w:r>
        <w:rPr>
          <w:i/>
        </w:rPr>
        <w:t>4</w:t>
      </w:r>
    </w:p>
    <w:p w:rsidR="00EE6A06" w:rsidRDefault="00971223">
      <w:pPr>
        <w:ind w:left="100"/>
      </w:pPr>
      <w:r>
        <w:rPr>
          <w:i/>
        </w:rPr>
        <w:t>T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5"/>
        </w:rPr>
        <w:t xml:space="preserve"> </w:t>
      </w:r>
      <w:r>
        <w:rPr>
          <w:i/>
          <w:spacing w:val="1"/>
        </w:rPr>
        <w:t>2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>r</w:t>
      </w:r>
      <w:r>
        <w:rPr>
          <w:i/>
        </w:rPr>
        <w:t>tifact</w:t>
      </w:r>
      <w:r>
        <w:rPr>
          <w:i/>
          <w:spacing w:val="-6"/>
        </w:rPr>
        <w:t xml:space="preserve"> </w:t>
      </w:r>
      <w:r>
        <w:rPr>
          <w:i/>
          <w:spacing w:val="1"/>
        </w:rPr>
        <w:t>d</w:t>
      </w:r>
      <w:r>
        <w:rPr>
          <w:i/>
        </w:rPr>
        <w:t>eliv</w:t>
      </w:r>
      <w:r>
        <w:rPr>
          <w:i/>
          <w:spacing w:val="1"/>
        </w:rPr>
        <w:t>e</w:t>
      </w:r>
      <w:r>
        <w:rPr>
          <w:i/>
          <w:spacing w:val="-1"/>
        </w:rPr>
        <w:t>r</w:t>
      </w:r>
      <w:r>
        <w:rPr>
          <w:i/>
          <w:spacing w:val="1"/>
        </w:rPr>
        <w:t>a</w:t>
      </w:r>
      <w:r>
        <w:rPr>
          <w:i/>
          <w:spacing w:val="1"/>
        </w:rPr>
        <w:t>b</w:t>
      </w:r>
      <w:r>
        <w:rPr>
          <w:i/>
        </w:rPr>
        <w:t>le</w:t>
      </w:r>
      <w:r>
        <w:rPr>
          <w:i/>
          <w:spacing w:val="-9"/>
        </w:rPr>
        <w:t xml:space="preserve"> </w:t>
      </w:r>
      <w:r>
        <w:rPr>
          <w:i/>
          <w:spacing w:val="-3"/>
        </w:rPr>
        <w:t>i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rPr>
          <w:i/>
        </w:rPr>
        <w:t>V</w:t>
      </w:r>
      <w:r>
        <w:rPr>
          <w:i/>
          <w:spacing w:val="1"/>
        </w:rPr>
        <w:t>a</w:t>
      </w:r>
      <w:r>
        <w:rPr>
          <w:i/>
        </w:rPr>
        <w:t>l</w:t>
      </w:r>
      <w:r>
        <w:rPr>
          <w:i/>
          <w:spacing w:val="1"/>
        </w:rPr>
        <w:t>ua</w:t>
      </w:r>
      <w:r>
        <w:rPr>
          <w:i/>
        </w:rPr>
        <w:t>ti</w:t>
      </w:r>
      <w:r>
        <w:rPr>
          <w:i/>
          <w:spacing w:val="-2"/>
        </w:rPr>
        <w:t>o</w:t>
      </w:r>
      <w:r>
        <w:rPr>
          <w:i/>
        </w:rPr>
        <w:t>n</w:t>
      </w:r>
      <w:r>
        <w:rPr>
          <w:i/>
          <w:spacing w:val="-7"/>
        </w:rPr>
        <w:t xml:space="preserve"> </w:t>
      </w:r>
      <w:r>
        <w:rPr>
          <w:i/>
        </w:rPr>
        <w:t>P</w:t>
      </w:r>
      <w:r>
        <w:rPr>
          <w:i/>
          <w:spacing w:val="-1"/>
        </w:rPr>
        <w:t>h</w:t>
      </w:r>
      <w:r>
        <w:rPr>
          <w:i/>
          <w:spacing w:val="1"/>
        </w:rPr>
        <w:t>a</w:t>
      </w:r>
      <w:r>
        <w:rPr>
          <w:i/>
          <w:spacing w:val="-1"/>
        </w:rPr>
        <w:t>s</w:t>
      </w:r>
      <w:r>
        <w:rPr>
          <w:i/>
        </w:rPr>
        <w:t>e</w:t>
      </w:r>
      <w:r>
        <w:rPr>
          <w:i/>
          <w:spacing w:val="-13"/>
        </w:rPr>
        <w:t xml:space="preserve"> </w:t>
      </w:r>
      <w:r>
        <w:rPr>
          <w:i/>
          <w:spacing w:val="1"/>
        </w:rPr>
        <w:t>.........................................................................................................</w:t>
      </w:r>
      <w:r>
        <w:rPr>
          <w:i/>
          <w:spacing w:val="5"/>
        </w:rPr>
        <w:t>.</w:t>
      </w:r>
      <w:r>
        <w:rPr>
          <w:i/>
        </w:rPr>
        <w:t>4</w:t>
      </w:r>
    </w:p>
    <w:p w:rsidR="00EE6A06" w:rsidRDefault="00971223">
      <w:pPr>
        <w:ind w:left="100"/>
      </w:pPr>
      <w:r>
        <w:rPr>
          <w:i/>
        </w:rPr>
        <w:t>T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5"/>
        </w:rPr>
        <w:t xml:space="preserve"> </w:t>
      </w:r>
      <w:r>
        <w:rPr>
          <w:i/>
          <w:spacing w:val="2"/>
        </w:rPr>
        <w:t>3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i/>
          <w:spacing w:val="1"/>
        </w:rPr>
        <w:t>A</w:t>
      </w:r>
      <w:r>
        <w:rPr>
          <w:i/>
          <w:spacing w:val="-1"/>
        </w:rPr>
        <w:t>r</w:t>
      </w:r>
      <w:r>
        <w:rPr>
          <w:i/>
        </w:rPr>
        <w:t>tifact</w:t>
      </w:r>
      <w:r>
        <w:rPr>
          <w:i/>
          <w:spacing w:val="-5"/>
        </w:rPr>
        <w:t xml:space="preserve"> </w:t>
      </w:r>
      <w:r>
        <w:rPr>
          <w:i/>
          <w:spacing w:val="1"/>
        </w:rPr>
        <w:t>d</w:t>
      </w:r>
      <w:r>
        <w:rPr>
          <w:i/>
        </w:rPr>
        <w:t>eliv</w:t>
      </w:r>
      <w:r>
        <w:rPr>
          <w:i/>
          <w:spacing w:val="1"/>
        </w:rPr>
        <w:t>e</w:t>
      </w:r>
      <w:r>
        <w:rPr>
          <w:i/>
          <w:spacing w:val="-1"/>
        </w:rPr>
        <w:t>r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9"/>
        </w:rPr>
        <w:t xml:space="preserve"> </w:t>
      </w:r>
      <w:r>
        <w:rPr>
          <w:i/>
          <w:spacing w:val="-3"/>
        </w:rPr>
        <w:t>i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>v</w:t>
      </w:r>
      <w:r>
        <w:rPr>
          <w:i/>
        </w:rPr>
        <w:t>el</w:t>
      </w:r>
      <w:r>
        <w:rPr>
          <w:i/>
          <w:spacing w:val="1"/>
        </w:rPr>
        <w:t>op</w:t>
      </w:r>
      <w:r>
        <w:rPr>
          <w:i/>
        </w:rPr>
        <w:t>me</w:t>
      </w:r>
      <w:r>
        <w:rPr>
          <w:i/>
          <w:spacing w:val="2"/>
        </w:rPr>
        <w:t>n</w:t>
      </w:r>
      <w:r>
        <w:rPr>
          <w:i/>
        </w:rPr>
        <w:t>t</w:t>
      </w:r>
      <w:r>
        <w:rPr>
          <w:i/>
          <w:spacing w:val="-8"/>
        </w:rPr>
        <w:t xml:space="preserve"> </w:t>
      </w:r>
      <w:r>
        <w:rPr>
          <w:i/>
          <w:w w:val="99"/>
        </w:rPr>
        <w:t>P</w:t>
      </w:r>
      <w:r>
        <w:rPr>
          <w:i/>
          <w:spacing w:val="-1"/>
          <w:w w:val="99"/>
        </w:rPr>
        <w:t>h</w:t>
      </w:r>
      <w:r>
        <w:rPr>
          <w:i/>
          <w:spacing w:val="1"/>
          <w:w w:val="99"/>
        </w:rPr>
        <w:t>a</w:t>
      </w:r>
      <w:r>
        <w:rPr>
          <w:i/>
          <w:spacing w:val="-1"/>
          <w:w w:val="99"/>
        </w:rPr>
        <w:t>s</w:t>
      </w:r>
      <w:r>
        <w:rPr>
          <w:i/>
          <w:w w:val="99"/>
        </w:rPr>
        <w:t>e</w:t>
      </w:r>
      <w:r>
        <w:rPr>
          <w:i/>
          <w:spacing w:val="-28"/>
        </w:rPr>
        <w:t xml:space="preserve"> </w:t>
      </w:r>
      <w:r>
        <w:rPr>
          <w:i/>
          <w:spacing w:val="1"/>
        </w:rPr>
        <w:t>....................................................................................................</w:t>
      </w:r>
      <w:r>
        <w:rPr>
          <w:i/>
          <w:spacing w:val="5"/>
        </w:rPr>
        <w:t>.</w:t>
      </w:r>
      <w:r>
        <w:rPr>
          <w:i/>
        </w:rPr>
        <w:t>4</w:t>
      </w:r>
    </w:p>
    <w:p w:rsidR="00EE6A06" w:rsidRDefault="00971223">
      <w:pPr>
        <w:ind w:left="100"/>
      </w:pPr>
      <w:r>
        <w:rPr>
          <w:i/>
        </w:rPr>
        <w:t>T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5"/>
        </w:rPr>
        <w:t xml:space="preserve"> </w:t>
      </w:r>
      <w:r>
        <w:rPr>
          <w:i/>
          <w:spacing w:val="2"/>
        </w:rPr>
        <w:t>4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i/>
          <w:spacing w:val="1"/>
        </w:rPr>
        <w:t>S</w:t>
      </w:r>
      <w:r>
        <w:rPr>
          <w:i/>
          <w:spacing w:val="-3"/>
        </w:rPr>
        <w:t>t</w:t>
      </w:r>
      <w:r>
        <w:rPr>
          <w:i/>
          <w:spacing w:val="1"/>
        </w:rPr>
        <w:t>a</w:t>
      </w:r>
      <w:r>
        <w:rPr>
          <w:i/>
        </w:rPr>
        <w:t>k</w:t>
      </w:r>
      <w:r>
        <w:rPr>
          <w:i/>
          <w:spacing w:val="1"/>
        </w:rPr>
        <w:t>eho</w:t>
      </w:r>
      <w:r>
        <w:rPr>
          <w:i/>
        </w:rPr>
        <w:t>l</w:t>
      </w:r>
      <w:r>
        <w:rPr>
          <w:i/>
          <w:spacing w:val="1"/>
        </w:rPr>
        <w:t>d</w:t>
      </w:r>
      <w:r>
        <w:rPr>
          <w:i/>
        </w:rPr>
        <w:t>er's</w:t>
      </w:r>
      <w:r>
        <w:rPr>
          <w:i/>
          <w:spacing w:val="-11"/>
        </w:rPr>
        <w:t xml:space="preserve"> </w:t>
      </w:r>
      <w:r>
        <w:rPr>
          <w:i/>
          <w:spacing w:val="1"/>
        </w:rPr>
        <w:t>R</w:t>
      </w:r>
      <w:r>
        <w:rPr>
          <w:i/>
        </w:rPr>
        <w:t>es</w:t>
      </w:r>
      <w:r>
        <w:rPr>
          <w:i/>
          <w:spacing w:val="1"/>
        </w:rPr>
        <w:t>p</w:t>
      </w:r>
      <w:r>
        <w:rPr>
          <w:i/>
          <w:spacing w:val="-1"/>
        </w:rPr>
        <w:t>ons</w:t>
      </w:r>
      <w:r>
        <w:rPr>
          <w:i/>
        </w:rPr>
        <w:t>i</w:t>
      </w:r>
      <w:r>
        <w:rPr>
          <w:i/>
          <w:spacing w:val="1"/>
        </w:rPr>
        <w:t>b</w:t>
      </w:r>
      <w:r>
        <w:rPr>
          <w:i/>
        </w:rPr>
        <w:t>ili</w:t>
      </w:r>
      <w:r>
        <w:rPr>
          <w:i/>
          <w:spacing w:val="-1"/>
        </w:rPr>
        <w:t>t</w:t>
      </w:r>
      <w:r>
        <w:rPr>
          <w:i/>
        </w:rPr>
        <w:t>ies</w:t>
      </w:r>
      <w:r>
        <w:rPr>
          <w:i/>
          <w:spacing w:val="-13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e</w:t>
      </w:r>
      <w:r>
        <w:rPr>
          <w:i/>
          <w:spacing w:val="1"/>
        </w:rPr>
        <w:t>a</w:t>
      </w:r>
      <w:r>
        <w:rPr>
          <w:i/>
        </w:rPr>
        <w:t>ch</w:t>
      </w:r>
      <w:r>
        <w:rPr>
          <w:i/>
          <w:spacing w:val="-2"/>
        </w:rPr>
        <w:t xml:space="preserve"> </w:t>
      </w:r>
      <w:r>
        <w:rPr>
          <w:i/>
          <w:spacing w:val="1"/>
        </w:rPr>
        <w:t>pha</w:t>
      </w:r>
      <w:r>
        <w:rPr>
          <w:i/>
          <w:spacing w:val="-1"/>
        </w:rPr>
        <w:t>s</w:t>
      </w:r>
      <w:r>
        <w:rPr>
          <w:i/>
        </w:rPr>
        <w:t>e</w:t>
      </w:r>
      <w:r>
        <w:rPr>
          <w:i/>
          <w:spacing w:val="-10"/>
        </w:rPr>
        <w:t xml:space="preserve"> </w:t>
      </w:r>
      <w:r>
        <w:rPr>
          <w:i/>
          <w:spacing w:val="1"/>
        </w:rPr>
        <w:t>.................................................................................................</w:t>
      </w:r>
      <w:r>
        <w:rPr>
          <w:i/>
          <w:spacing w:val="5"/>
        </w:rPr>
        <w:t>.</w:t>
      </w:r>
      <w:r>
        <w:rPr>
          <w:i/>
        </w:rPr>
        <w:t>7</w:t>
      </w:r>
    </w:p>
    <w:p w:rsidR="00EE6A06" w:rsidRDefault="00971223">
      <w:pPr>
        <w:ind w:left="100"/>
      </w:pPr>
      <w:r>
        <w:rPr>
          <w:i/>
        </w:rPr>
        <w:t>T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5"/>
        </w:rPr>
        <w:t xml:space="preserve"> </w:t>
      </w:r>
      <w:r>
        <w:rPr>
          <w:i/>
          <w:spacing w:val="2"/>
        </w:rPr>
        <w:t>5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i/>
        </w:rPr>
        <w:t>Mem</w:t>
      </w:r>
      <w:r>
        <w:rPr>
          <w:i/>
          <w:spacing w:val="1"/>
        </w:rPr>
        <w:t>b</w:t>
      </w:r>
      <w:r>
        <w:rPr>
          <w:i/>
        </w:rPr>
        <w:t>er</w:t>
      </w:r>
      <w:r>
        <w:rPr>
          <w:i/>
          <w:spacing w:val="-7"/>
        </w:rPr>
        <w:t xml:space="preserve"> </w:t>
      </w:r>
      <w:r>
        <w:rPr>
          <w:i/>
          <w:spacing w:val="1"/>
          <w:w w:val="99"/>
        </w:rPr>
        <w:t>S</w:t>
      </w:r>
      <w:r>
        <w:rPr>
          <w:i/>
          <w:w w:val="99"/>
        </w:rPr>
        <w:t>kills</w:t>
      </w:r>
      <w:r>
        <w:rPr>
          <w:i/>
          <w:spacing w:val="-36"/>
        </w:rPr>
        <w:t xml:space="preserve"> </w:t>
      </w:r>
      <w:r>
        <w:rPr>
          <w:i/>
          <w:spacing w:val="1"/>
        </w:rPr>
        <w:t>.................................................................................................................................................</w:t>
      </w:r>
      <w:r>
        <w:rPr>
          <w:i/>
          <w:spacing w:val="5"/>
        </w:rPr>
        <w:t>.</w:t>
      </w:r>
      <w:r>
        <w:rPr>
          <w:i/>
        </w:rPr>
        <w:t>9</w:t>
      </w:r>
    </w:p>
    <w:p w:rsidR="00EE6A06" w:rsidRDefault="00971223">
      <w:pPr>
        <w:ind w:left="100"/>
      </w:pPr>
      <w:r>
        <w:rPr>
          <w:i/>
        </w:rPr>
        <w:t>T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5"/>
        </w:rPr>
        <w:t xml:space="preserve"> </w:t>
      </w:r>
      <w:r>
        <w:rPr>
          <w:i/>
          <w:spacing w:val="2"/>
        </w:rPr>
        <w:t>6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i/>
        </w:rPr>
        <w:t>Met</w:t>
      </w:r>
      <w:r>
        <w:rPr>
          <w:i/>
          <w:spacing w:val="1"/>
        </w:rPr>
        <w:t>hod</w:t>
      </w:r>
      <w:r>
        <w:rPr>
          <w:i/>
        </w:rPr>
        <w:t>s</w:t>
      </w:r>
      <w:r>
        <w:rPr>
          <w:i/>
          <w:spacing w:val="-10"/>
        </w:rPr>
        <w:t xml:space="preserve"> </w:t>
      </w:r>
      <w:r>
        <w:rPr>
          <w:i/>
          <w:spacing w:val="1"/>
        </w:rPr>
        <w:t>an</w:t>
      </w:r>
      <w:r>
        <w:rPr>
          <w:i/>
        </w:rPr>
        <w:t>d</w:t>
      </w:r>
      <w:r>
        <w:rPr>
          <w:i/>
          <w:spacing w:val="-2"/>
        </w:rPr>
        <w:t xml:space="preserve"> </w:t>
      </w:r>
      <w:r>
        <w:rPr>
          <w:i/>
        </w:rPr>
        <w:t>T</w:t>
      </w:r>
      <w:r>
        <w:rPr>
          <w:i/>
          <w:spacing w:val="-2"/>
        </w:rPr>
        <w:t>o</w:t>
      </w:r>
      <w:r>
        <w:rPr>
          <w:i/>
          <w:spacing w:val="1"/>
        </w:rPr>
        <w:t>o</w:t>
      </w:r>
      <w:r>
        <w:rPr>
          <w:i/>
        </w:rPr>
        <w:t>ls</w:t>
      </w:r>
      <w:r>
        <w:rPr>
          <w:i/>
          <w:spacing w:val="-19"/>
        </w:rPr>
        <w:t xml:space="preserve"> </w:t>
      </w:r>
      <w:r>
        <w:rPr>
          <w:i/>
          <w:spacing w:val="1"/>
        </w:rPr>
        <w:t>.......................................................................................................................................</w:t>
      </w:r>
      <w:r>
        <w:rPr>
          <w:i/>
          <w:spacing w:val="8"/>
        </w:rPr>
        <w:t>.</w:t>
      </w:r>
      <w:r>
        <w:rPr>
          <w:i/>
          <w:spacing w:val="1"/>
        </w:rPr>
        <w:t>11</w:t>
      </w:r>
    </w:p>
    <w:p w:rsidR="00EE6A06" w:rsidRDefault="00971223">
      <w:pPr>
        <w:spacing w:line="220" w:lineRule="exact"/>
        <w:ind w:left="100"/>
      </w:pPr>
      <w:r>
        <w:rPr>
          <w:i/>
        </w:rPr>
        <w:t>T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5"/>
        </w:rPr>
        <w:t xml:space="preserve"> </w:t>
      </w:r>
      <w:r>
        <w:rPr>
          <w:i/>
          <w:spacing w:val="2"/>
        </w:rPr>
        <w:t>7</w:t>
      </w:r>
      <w:r>
        <w:rPr>
          <w:i/>
        </w:rPr>
        <w:t>:</w:t>
      </w:r>
      <w:r>
        <w:rPr>
          <w:i/>
          <w:spacing w:val="-1"/>
        </w:rPr>
        <w:t xml:space="preserve"> C</w:t>
      </w:r>
      <w:r>
        <w:rPr>
          <w:i/>
        </w:rPr>
        <w:t>O</w:t>
      </w:r>
      <w:r>
        <w:rPr>
          <w:i/>
          <w:spacing w:val="-1"/>
        </w:rPr>
        <w:t>C</w:t>
      </w:r>
      <w:r>
        <w:rPr>
          <w:i/>
        </w:rPr>
        <w:t>OMO</w:t>
      </w:r>
      <w:r>
        <w:rPr>
          <w:i/>
          <w:spacing w:val="1"/>
        </w:rPr>
        <w:t>I</w:t>
      </w:r>
      <w:r>
        <w:rPr>
          <w:i/>
        </w:rPr>
        <w:t>I</w:t>
      </w:r>
      <w:r>
        <w:rPr>
          <w:i/>
          <w:spacing w:val="-9"/>
        </w:rPr>
        <w:t xml:space="preserve"> </w:t>
      </w:r>
      <w:r>
        <w:rPr>
          <w:i/>
          <w:spacing w:val="1"/>
        </w:rPr>
        <w:t>S</w:t>
      </w:r>
      <w:r>
        <w:rPr>
          <w:i/>
        </w:rPr>
        <w:t>c</w:t>
      </w:r>
      <w:r>
        <w:rPr>
          <w:i/>
          <w:spacing w:val="1"/>
        </w:rPr>
        <w:t>a</w:t>
      </w:r>
      <w:r>
        <w:rPr>
          <w:i/>
        </w:rPr>
        <w:t>le</w:t>
      </w:r>
      <w:r>
        <w:rPr>
          <w:i/>
          <w:spacing w:val="-4"/>
        </w:rPr>
        <w:t xml:space="preserve"> </w:t>
      </w:r>
      <w:r>
        <w:rPr>
          <w:i/>
        </w:rPr>
        <w:t>Dr</w:t>
      </w:r>
      <w:r>
        <w:rPr>
          <w:i/>
          <w:spacing w:val="-1"/>
        </w:rPr>
        <w:t>i</w:t>
      </w:r>
      <w:r>
        <w:rPr>
          <w:i/>
        </w:rPr>
        <w:t>v</w:t>
      </w:r>
      <w:r>
        <w:rPr>
          <w:i/>
          <w:spacing w:val="1"/>
        </w:rPr>
        <w:t>e</w:t>
      </w:r>
      <w:r>
        <w:rPr>
          <w:i/>
          <w:spacing w:val="9"/>
        </w:rPr>
        <w:t>r</w:t>
      </w:r>
      <w:r>
        <w:rPr>
          <w:i/>
          <w:spacing w:val="1"/>
        </w:rPr>
        <w:t>.............................................................................................................................</w:t>
      </w:r>
      <w:r>
        <w:rPr>
          <w:i/>
          <w:spacing w:val="8"/>
        </w:rPr>
        <w:t>.</w:t>
      </w:r>
      <w:r>
        <w:rPr>
          <w:i/>
          <w:spacing w:val="1"/>
        </w:rPr>
        <w:t>12</w:t>
      </w:r>
    </w:p>
    <w:p w:rsidR="00EE6A06" w:rsidRDefault="00971223">
      <w:pPr>
        <w:ind w:left="100"/>
      </w:pPr>
      <w:r>
        <w:rPr>
          <w:i/>
        </w:rPr>
        <w:t>T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5"/>
        </w:rPr>
        <w:t xml:space="preserve"> </w:t>
      </w:r>
      <w:r>
        <w:rPr>
          <w:i/>
          <w:spacing w:val="2"/>
        </w:rPr>
        <w:t>8</w:t>
      </w:r>
      <w:r>
        <w:rPr>
          <w:i/>
          <w:spacing w:val="1"/>
        </w:rPr>
        <w:t>:</w:t>
      </w:r>
      <w:r>
        <w:rPr>
          <w:i/>
        </w:rPr>
        <w:t>V</w:t>
      </w:r>
      <w:r>
        <w:rPr>
          <w:i/>
          <w:spacing w:val="1"/>
        </w:rPr>
        <w:t>a</w:t>
      </w:r>
      <w:r>
        <w:rPr>
          <w:i/>
          <w:spacing w:val="-3"/>
        </w:rPr>
        <w:t>l</w:t>
      </w:r>
      <w:r>
        <w:rPr>
          <w:i/>
          <w:spacing w:val="1"/>
        </w:rPr>
        <w:t>u</w:t>
      </w:r>
      <w:r>
        <w:rPr>
          <w:i/>
        </w:rPr>
        <w:t>e</w:t>
      </w:r>
      <w:r>
        <w:rPr>
          <w:i/>
          <w:spacing w:val="-5"/>
        </w:rPr>
        <w:t xml:space="preserve"> </w:t>
      </w:r>
      <w:r>
        <w:rPr>
          <w:i/>
          <w:spacing w:val="1"/>
        </w:rPr>
        <w:t>o</w:t>
      </w:r>
      <w:r>
        <w:rPr>
          <w:i/>
        </w:rPr>
        <w:t>f</w:t>
      </w:r>
      <w:r>
        <w:rPr>
          <w:i/>
          <w:spacing w:val="-1"/>
        </w:rPr>
        <w:t xml:space="preserve"> C</w:t>
      </w:r>
      <w:r>
        <w:rPr>
          <w:i/>
          <w:spacing w:val="1"/>
        </w:rPr>
        <w:t>o</w:t>
      </w:r>
      <w:r>
        <w:rPr>
          <w:i/>
          <w:spacing w:val="-1"/>
        </w:rPr>
        <w:t>s</w:t>
      </w:r>
      <w:r>
        <w:rPr>
          <w:i/>
        </w:rPr>
        <w:t>t</w:t>
      </w:r>
      <w:r>
        <w:rPr>
          <w:i/>
          <w:spacing w:val="-4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>r</w:t>
      </w:r>
      <w:r>
        <w:rPr>
          <w:i/>
        </w:rPr>
        <w:t>ivers</w:t>
      </w:r>
      <w:r>
        <w:rPr>
          <w:i/>
          <w:spacing w:val="-4"/>
        </w:rPr>
        <w:t xml:space="preserve"> </w:t>
      </w:r>
      <w:r>
        <w:rPr>
          <w:i/>
        </w:rPr>
        <w:t>All</w:t>
      </w:r>
      <w:r>
        <w:rPr>
          <w:i/>
          <w:spacing w:val="-2"/>
        </w:rPr>
        <w:t xml:space="preserve"> </w:t>
      </w:r>
      <w:r>
        <w:rPr>
          <w:i/>
        </w:rPr>
        <w:t>M</w:t>
      </w:r>
      <w:r>
        <w:rPr>
          <w:i/>
          <w:spacing w:val="1"/>
        </w:rPr>
        <w:t>odu</w:t>
      </w:r>
      <w:r>
        <w:rPr>
          <w:i/>
        </w:rPr>
        <w:t>le</w:t>
      </w:r>
      <w:r>
        <w:rPr>
          <w:i/>
          <w:spacing w:val="6"/>
        </w:rPr>
        <w:t>s</w:t>
      </w:r>
      <w:r>
        <w:rPr>
          <w:i/>
          <w:spacing w:val="1"/>
        </w:rPr>
        <w:t>................................................................................................................</w:t>
      </w:r>
      <w:r>
        <w:rPr>
          <w:i/>
          <w:spacing w:val="8"/>
        </w:rPr>
        <w:t>.</w:t>
      </w:r>
      <w:r>
        <w:rPr>
          <w:i/>
          <w:spacing w:val="1"/>
        </w:rPr>
        <w:t>12</w:t>
      </w:r>
    </w:p>
    <w:p w:rsidR="00EE6A06" w:rsidRDefault="00971223">
      <w:pPr>
        <w:ind w:left="100"/>
        <w:sectPr w:rsidR="00EE6A06">
          <w:headerReference w:type="default" r:id="rId9"/>
          <w:pgSz w:w="12240" w:h="15840"/>
          <w:pgMar w:top="1220" w:right="1340" w:bottom="280" w:left="1340" w:header="1027" w:footer="1247" w:gutter="0"/>
          <w:cols w:space="720"/>
        </w:sectPr>
      </w:pPr>
      <w:r>
        <w:rPr>
          <w:i/>
        </w:rPr>
        <w:t>T</w:t>
      </w:r>
      <w:r>
        <w:rPr>
          <w:i/>
          <w:spacing w:val="1"/>
        </w:rPr>
        <w:t>ab</w:t>
      </w:r>
      <w:r>
        <w:rPr>
          <w:i/>
        </w:rPr>
        <w:t>le</w:t>
      </w:r>
      <w:r>
        <w:rPr>
          <w:i/>
          <w:spacing w:val="-4"/>
        </w:rPr>
        <w:t xml:space="preserve"> </w:t>
      </w:r>
      <w:r>
        <w:rPr>
          <w:i/>
          <w:spacing w:val="1"/>
        </w:rPr>
        <w:t>9</w:t>
      </w:r>
      <w:r>
        <w:rPr>
          <w:i/>
        </w:rPr>
        <w:t>:</w:t>
      </w:r>
      <w:r>
        <w:rPr>
          <w:i/>
          <w:spacing w:val="-1"/>
        </w:rPr>
        <w:t xml:space="preserve"> C</w:t>
      </w:r>
      <w:r>
        <w:rPr>
          <w:i/>
          <w:spacing w:val="1"/>
        </w:rPr>
        <w:t>on</w:t>
      </w:r>
      <w:r>
        <w:rPr>
          <w:i/>
          <w:spacing w:val="-1"/>
        </w:rPr>
        <w:t>s</w:t>
      </w:r>
      <w:r>
        <w:rPr>
          <w:i/>
        </w:rPr>
        <w:t>t</w:t>
      </w:r>
      <w:r>
        <w:rPr>
          <w:i/>
          <w:spacing w:val="-1"/>
        </w:rPr>
        <w:t>r</w:t>
      </w:r>
      <w:r>
        <w:rPr>
          <w:i/>
          <w:spacing w:val="1"/>
        </w:rPr>
        <w:t>u</w:t>
      </w:r>
      <w:r>
        <w:rPr>
          <w:i/>
        </w:rPr>
        <w:t>cti</w:t>
      </w:r>
      <w:r>
        <w:rPr>
          <w:i/>
          <w:spacing w:val="1"/>
        </w:rPr>
        <w:t>o</w:t>
      </w:r>
      <w:r>
        <w:rPr>
          <w:i/>
        </w:rPr>
        <w:t>n</w:t>
      </w:r>
      <w:r>
        <w:rPr>
          <w:i/>
          <w:spacing w:val="-9"/>
        </w:rPr>
        <w:t xml:space="preserve"> </w:t>
      </w:r>
      <w:r>
        <w:rPr>
          <w:i/>
        </w:rPr>
        <w:t>ite</w:t>
      </w:r>
      <w:r>
        <w:rPr>
          <w:i/>
          <w:spacing w:val="-1"/>
        </w:rPr>
        <w:t>r</w:t>
      </w:r>
      <w:r>
        <w:rPr>
          <w:i/>
          <w:spacing w:val="1"/>
        </w:rPr>
        <w:t>a</w:t>
      </w:r>
      <w:r>
        <w:rPr>
          <w:i/>
        </w:rPr>
        <w:t>ti</w:t>
      </w:r>
      <w:r>
        <w:rPr>
          <w:i/>
          <w:spacing w:val="-2"/>
        </w:rPr>
        <w:t>o</w:t>
      </w:r>
      <w:r>
        <w:rPr>
          <w:i/>
        </w:rPr>
        <w:t>n</w:t>
      </w:r>
      <w:r>
        <w:rPr>
          <w:i/>
          <w:spacing w:val="-6"/>
        </w:rPr>
        <w:t xml:space="preserve"> </w:t>
      </w:r>
      <w:r>
        <w:rPr>
          <w:i/>
        </w:rPr>
        <w:t>1 c</w:t>
      </w:r>
      <w:r>
        <w:rPr>
          <w:i/>
          <w:spacing w:val="1"/>
        </w:rPr>
        <w:t>o</w:t>
      </w:r>
      <w:r>
        <w:rPr>
          <w:i/>
          <w:spacing w:val="-1"/>
        </w:rPr>
        <w:t>r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</w:rPr>
        <w:t>c</w:t>
      </w:r>
      <w:r>
        <w:rPr>
          <w:i/>
          <w:spacing w:val="-1"/>
        </w:rPr>
        <w:t>a</w:t>
      </w:r>
      <w:r>
        <w:rPr>
          <w:i/>
          <w:spacing w:val="1"/>
        </w:rPr>
        <w:t>pab</w:t>
      </w:r>
      <w:r>
        <w:rPr>
          <w:i/>
        </w:rPr>
        <w:t>ili</w:t>
      </w:r>
      <w:r>
        <w:rPr>
          <w:i/>
          <w:spacing w:val="-1"/>
        </w:rPr>
        <w:t>t</w:t>
      </w:r>
      <w:r>
        <w:rPr>
          <w:i/>
        </w:rPr>
        <w:t>ies</w:t>
      </w:r>
      <w:r>
        <w:rPr>
          <w:i/>
          <w:spacing w:val="-9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  <w:spacing w:val="1"/>
        </w:rPr>
        <w:t>b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im</w:t>
      </w:r>
      <w:r>
        <w:rPr>
          <w:i/>
          <w:spacing w:val="-1"/>
        </w:rPr>
        <w:t>p</w:t>
      </w:r>
      <w:r>
        <w:rPr>
          <w:i/>
        </w:rPr>
        <w:t>lem</w:t>
      </w:r>
      <w:r>
        <w:rPr>
          <w:i/>
          <w:spacing w:val="1"/>
        </w:rPr>
        <w:t>en</w:t>
      </w:r>
      <w:r>
        <w:rPr>
          <w:i/>
        </w:rPr>
        <w:t>ted</w:t>
      </w:r>
      <w:r>
        <w:rPr>
          <w:i/>
          <w:spacing w:val="-6"/>
        </w:rPr>
        <w:t xml:space="preserve"> </w:t>
      </w:r>
      <w:r>
        <w:rPr>
          <w:i/>
        </w:rPr>
        <w:t>&amp;</w:t>
      </w:r>
      <w:r>
        <w:rPr>
          <w:i/>
          <w:spacing w:val="-8"/>
        </w:rPr>
        <w:t xml:space="preserve"> </w:t>
      </w:r>
      <w:r>
        <w:rPr>
          <w:i/>
        </w:rPr>
        <w:t>t</w:t>
      </w:r>
      <w:r>
        <w:rPr>
          <w:i/>
          <w:spacing w:val="2"/>
        </w:rPr>
        <w:t>e</w:t>
      </w:r>
      <w:r>
        <w:rPr>
          <w:i/>
          <w:spacing w:val="-1"/>
        </w:rPr>
        <w:t>s</w:t>
      </w:r>
      <w:r>
        <w:rPr>
          <w:i/>
        </w:rPr>
        <w:t>ted</w:t>
      </w:r>
      <w:r>
        <w:rPr>
          <w:i/>
          <w:spacing w:val="-7"/>
        </w:rPr>
        <w:t xml:space="preserve"> </w:t>
      </w:r>
      <w:r>
        <w:rPr>
          <w:i/>
          <w:spacing w:val="1"/>
        </w:rPr>
        <w:t>.......................................................</w:t>
      </w:r>
      <w:r>
        <w:rPr>
          <w:i/>
          <w:spacing w:val="8"/>
        </w:rPr>
        <w:t>.</w:t>
      </w:r>
      <w:r>
        <w:rPr>
          <w:i/>
          <w:spacing w:val="1"/>
        </w:rPr>
        <w:t>15</w:t>
      </w:r>
    </w:p>
    <w:p w:rsidR="00EE6A06" w:rsidRDefault="00EE6A06">
      <w:pPr>
        <w:spacing w:line="200" w:lineRule="exact"/>
      </w:pPr>
    </w:p>
    <w:p w:rsidR="00EE6A06" w:rsidRDefault="00EE6A06">
      <w:pPr>
        <w:spacing w:before="19" w:line="280" w:lineRule="exact"/>
        <w:rPr>
          <w:sz w:val="28"/>
          <w:szCs w:val="28"/>
        </w:rPr>
      </w:pPr>
    </w:p>
    <w:p w:rsidR="00EE6A06" w:rsidRDefault="00971223">
      <w:pPr>
        <w:spacing w:line="540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position w:val="-1"/>
          <w:sz w:val="48"/>
          <w:szCs w:val="48"/>
        </w:rPr>
        <w:t>Ta</w:t>
      </w:r>
      <w:r>
        <w:rPr>
          <w:rFonts w:ascii="Arial" w:eastAsia="Arial" w:hAnsi="Arial" w:cs="Arial"/>
          <w:b/>
          <w:spacing w:val="-1"/>
          <w:position w:val="-1"/>
          <w:sz w:val="48"/>
          <w:szCs w:val="48"/>
        </w:rPr>
        <w:t>b</w:t>
      </w:r>
      <w:r>
        <w:rPr>
          <w:rFonts w:ascii="Arial" w:eastAsia="Arial" w:hAnsi="Arial" w:cs="Arial"/>
          <w:b/>
          <w:position w:val="-1"/>
          <w:sz w:val="48"/>
          <w:szCs w:val="48"/>
        </w:rPr>
        <w:t>le</w:t>
      </w:r>
      <w:r>
        <w:rPr>
          <w:rFonts w:ascii="Arial" w:eastAsia="Arial" w:hAnsi="Arial" w:cs="Arial"/>
          <w:b/>
          <w:spacing w:val="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of</w:t>
      </w:r>
      <w:r>
        <w:rPr>
          <w:rFonts w:ascii="Arial" w:eastAsia="Arial" w:hAnsi="Arial" w:cs="Arial"/>
          <w:b/>
          <w:spacing w:val="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F</w:t>
      </w:r>
      <w:r>
        <w:rPr>
          <w:rFonts w:ascii="Arial" w:eastAsia="Arial" w:hAnsi="Arial" w:cs="Arial"/>
          <w:b/>
          <w:spacing w:val="-2"/>
          <w:position w:val="-1"/>
          <w:sz w:val="48"/>
          <w:szCs w:val="48"/>
        </w:rPr>
        <w:t>i</w:t>
      </w:r>
      <w:r>
        <w:rPr>
          <w:rFonts w:ascii="Arial" w:eastAsia="Arial" w:hAnsi="Arial" w:cs="Arial"/>
          <w:b/>
          <w:position w:val="-1"/>
          <w:sz w:val="48"/>
          <w:szCs w:val="48"/>
        </w:rPr>
        <w:t>gures</w:t>
      </w:r>
    </w:p>
    <w:p w:rsidR="00EE6A06" w:rsidRDefault="00EE6A06">
      <w:pPr>
        <w:spacing w:before="2" w:line="280" w:lineRule="exact"/>
        <w:rPr>
          <w:sz w:val="28"/>
          <w:szCs w:val="28"/>
        </w:rPr>
      </w:pPr>
    </w:p>
    <w:p w:rsidR="00EE6A06" w:rsidRDefault="00971223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 xml:space="preserve">1: </w:t>
      </w:r>
      <w:r>
        <w:rPr>
          <w:rFonts w:ascii="Arial" w:eastAsia="Arial" w:hAnsi="Arial" w:cs="Arial"/>
          <w:i/>
          <w:spacing w:val="-1"/>
        </w:rPr>
        <w:t>EA</w:t>
      </w:r>
      <w:r>
        <w:rPr>
          <w:rFonts w:ascii="Arial" w:eastAsia="Arial" w:hAnsi="Arial" w:cs="Arial"/>
          <w:i/>
          <w:spacing w:val="1"/>
        </w:rPr>
        <w:t>F-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rPr>
          <w:rFonts w:ascii="Arial" w:eastAsia="Arial" w:hAnsi="Arial" w:cs="Arial"/>
          <w:i/>
          <w:spacing w:val="2"/>
        </w:rPr>
        <w:t>F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tor               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….</w:t>
      </w:r>
      <w:r>
        <w:rPr>
          <w:rFonts w:ascii="Arial" w:eastAsia="Arial" w:hAnsi="Arial" w:cs="Arial"/>
          <w:i/>
          <w:spacing w:val="2"/>
        </w:rPr>
        <w:t>12</w:t>
      </w:r>
    </w:p>
    <w:p w:rsidR="00EE6A06" w:rsidRDefault="00971223">
      <w:pPr>
        <w:spacing w:before="19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 xml:space="preserve">2: </w:t>
      </w:r>
      <w:r>
        <w:rPr>
          <w:rFonts w:ascii="Arial" w:eastAsia="Arial" w:hAnsi="Arial" w:cs="Arial"/>
          <w:i/>
          <w:spacing w:val="-1"/>
        </w:rPr>
        <w:t>EA</w:t>
      </w:r>
      <w:r>
        <w:rPr>
          <w:rFonts w:ascii="Arial" w:eastAsia="Arial" w:hAnsi="Arial" w:cs="Arial"/>
          <w:i/>
          <w:spacing w:val="1"/>
        </w:rPr>
        <w:t>F-</w:t>
      </w:r>
      <w:r>
        <w:rPr>
          <w:rFonts w:ascii="Arial" w:eastAsia="Arial" w:hAnsi="Arial" w:cs="Arial"/>
          <w:i/>
          <w:spacing w:val="2"/>
        </w:rPr>
        <w:t>L</w:t>
      </w:r>
      <w:r>
        <w:rPr>
          <w:rFonts w:ascii="Arial" w:eastAsia="Arial" w:hAnsi="Arial" w:cs="Arial"/>
          <w:i/>
        </w:rPr>
        <w:t>ower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e                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  <w:spacing w:val="3"/>
        </w:rPr>
        <w:t>…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2"/>
        </w:rPr>
        <w:t>12</w:t>
      </w:r>
    </w:p>
    <w:p w:rsidR="00EE6A06" w:rsidRDefault="00971223">
      <w:pPr>
        <w:spacing w:before="19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 xml:space="preserve">3: </w:t>
      </w:r>
      <w:r>
        <w:rPr>
          <w:rFonts w:ascii="Arial" w:eastAsia="Arial" w:hAnsi="Arial" w:cs="Arial"/>
          <w:i/>
          <w:spacing w:val="-1"/>
        </w:rPr>
        <w:t>EA</w:t>
      </w:r>
      <w:r>
        <w:rPr>
          <w:rFonts w:ascii="Arial" w:eastAsia="Arial" w:hAnsi="Arial" w:cs="Arial"/>
          <w:i/>
          <w:spacing w:val="1"/>
        </w:rPr>
        <w:t>F-S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"/>
        </w:rPr>
        <w:t>d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</w:rPr>
        <w:t xml:space="preserve">            </w:t>
      </w:r>
      <w:r>
        <w:rPr>
          <w:rFonts w:ascii="Arial" w:eastAsia="Arial" w:hAnsi="Arial" w:cs="Arial"/>
          <w:i/>
          <w:spacing w:val="51"/>
        </w:rPr>
        <w:t xml:space="preserve"> 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3"/>
        </w:rPr>
        <w:t>…</w:t>
      </w:r>
      <w:r>
        <w:rPr>
          <w:rFonts w:ascii="Arial" w:eastAsia="Arial" w:hAnsi="Arial" w:cs="Arial"/>
          <w:i/>
          <w:spacing w:val="2"/>
        </w:rPr>
        <w:t>.</w:t>
      </w:r>
      <w:r>
        <w:rPr>
          <w:rFonts w:ascii="Arial" w:eastAsia="Arial" w:hAnsi="Arial" w:cs="Arial"/>
          <w:i/>
        </w:rPr>
        <w:t>13</w:t>
      </w:r>
    </w:p>
    <w:p w:rsidR="00EE6A06" w:rsidRDefault="00971223">
      <w:pPr>
        <w:spacing w:before="19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 xml:space="preserve">4: </w:t>
      </w:r>
      <w:r>
        <w:rPr>
          <w:rFonts w:ascii="Arial" w:eastAsia="Arial" w:hAnsi="Arial" w:cs="Arial"/>
          <w:i/>
          <w:spacing w:val="-1"/>
        </w:rPr>
        <w:t>EA</w:t>
      </w:r>
      <w:r>
        <w:rPr>
          <w:rFonts w:ascii="Arial" w:eastAsia="Arial" w:hAnsi="Arial" w:cs="Arial"/>
          <w:i/>
          <w:spacing w:val="1"/>
        </w:rPr>
        <w:t>F-S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  <w:spacing w:val="3"/>
        </w:rPr>
        <w:t>W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"/>
        </w:rPr>
        <w:t>g</w:t>
      </w:r>
      <w:r>
        <w:rPr>
          <w:rFonts w:ascii="Arial" w:eastAsia="Arial" w:hAnsi="Arial" w:cs="Arial"/>
          <w:i/>
        </w:rPr>
        <w:t xml:space="preserve">et             </w:t>
      </w:r>
      <w:r>
        <w:rPr>
          <w:rFonts w:ascii="Arial" w:eastAsia="Arial" w:hAnsi="Arial" w:cs="Arial"/>
          <w:i/>
          <w:spacing w:val="54"/>
        </w:rPr>
        <w:t xml:space="preserve"> 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  <w:spacing w:val="3"/>
        </w:rPr>
        <w:t>…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2"/>
        </w:rPr>
        <w:t>13</w:t>
      </w:r>
    </w:p>
    <w:p w:rsidR="00EE6A06" w:rsidRDefault="00971223">
      <w:pPr>
        <w:spacing w:before="19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 xml:space="preserve">5: </w:t>
      </w:r>
      <w:r>
        <w:rPr>
          <w:rFonts w:ascii="Arial" w:eastAsia="Arial" w:hAnsi="Arial" w:cs="Arial"/>
          <w:i/>
          <w:spacing w:val="-1"/>
        </w:rPr>
        <w:t>EA</w:t>
      </w:r>
      <w:r>
        <w:rPr>
          <w:rFonts w:ascii="Arial" w:eastAsia="Arial" w:hAnsi="Arial" w:cs="Arial"/>
          <w:i/>
          <w:spacing w:val="1"/>
        </w:rPr>
        <w:t>F-</w:t>
      </w:r>
      <w:r>
        <w:rPr>
          <w:rFonts w:ascii="Arial" w:eastAsia="Arial" w:hAnsi="Arial" w:cs="Arial"/>
          <w:i/>
          <w:spacing w:val="2"/>
        </w:rPr>
        <w:t>C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ot</w:t>
      </w:r>
      <w:r>
        <w:rPr>
          <w:rFonts w:ascii="Arial" w:eastAsia="Arial" w:hAnsi="Arial" w:cs="Arial"/>
          <w:i/>
          <w:spacing w:val="1"/>
        </w:rPr>
        <w:t>h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</w:rPr>
        <w:t xml:space="preserve">Tag              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5"/>
        </w:rPr>
        <w:t>…</w:t>
      </w:r>
      <w:r>
        <w:rPr>
          <w:rFonts w:ascii="Arial" w:eastAsia="Arial" w:hAnsi="Arial" w:cs="Arial"/>
          <w:i/>
        </w:rPr>
        <w:t>….</w:t>
      </w:r>
      <w:r>
        <w:rPr>
          <w:rFonts w:ascii="Arial" w:eastAsia="Arial" w:hAnsi="Arial" w:cs="Arial"/>
          <w:i/>
          <w:spacing w:val="2"/>
        </w:rPr>
        <w:t>14</w:t>
      </w:r>
    </w:p>
    <w:p w:rsidR="00EE6A06" w:rsidRDefault="00971223">
      <w:pPr>
        <w:spacing w:before="19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 xml:space="preserve">1: </w:t>
      </w:r>
      <w:r>
        <w:rPr>
          <w:rFonts w:ascii="Arial" w:eastAsia="Arial" w:hAnsi="Arial" w:cs="Arial"/>
          <w:i/>
          <w:spacing w:val="-1"/>
        </w:rPr>
        <w:t>EA</w:t>
      </w:r>
      <w:r>
        <w:rPr>
          <w:rFonts w:ascii="Arial" w:eastAsia="Arial" w:hAnsi="Arial" w:cs="Arial"/>
          <w:i/>
          <w:spacing w:val="1"/>
        </w:rPr>
        <w:t>F-S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l</w:t>
      </w:r>
      <w:r>
        <w:rPr>
          <w:rFonts w:ascii="Arial" w:eastAsia="Arial" w:hAnsi="Arial" w:cs="Arial"/>
          <w:i/>
        </w:rPr>
        <w:t>ar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Arial" w:eastAsia="Arial" w:hAnsi="Arial" w:cs="Arial"/>
          <w:i/>
        </w:rPr>
        <w:t>It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</w:rPr>
        <w:t xml:space="preserve">ms             </w:t>
      </w:r>
      <w:r>
        <w:rPr>
          <w:rFonts w:ascii="Arial" w:eastAsia="Arial" w:hAnsi="Arial" w:cs="Arial"/>
          <w:i/>
          <w:spacing w:val="54"/>
        </w:rPr>
        <w:t xml:space="preserve"> 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  <w:spacing w:val="3"/>
        </w:rPr>
        <w:t>…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2"/>
        </w:rPr>
        <w:t>14</w:t>
      </w:r>
    </w:p>
    <w:p w:rsidR="00EE6A06" w:rsidRDefault="00971223">
      <w:pPr>
        <w:spacing w:before="22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6: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C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Co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</w:rPr>
        <w:t>ate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  <w:spacing w:val="2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5"/>
        </w:rPr>
        <w:t>t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3"/>
        </w:rPr>
        <w:t>…</w:t>
      </w:r>
      <w:r>
        <w:rPr>
          <w:rFonts w:ascii="Arial" w:eastAsia="Arial" w:hAnsi="Arial" w:cs="Arial"/>
          <w:i/>
          <w:spacing w:val="2"/>
        </w:rPr>
        <w:t>.</w:t>
      </w:r>
      <w:r>
        <w:rPr>
          <w:rFonts w:ascii="Arial" w:eastAsia="Arial" w:hAnsi="Arial" w:cs="Arial"/>
          <w:i/>
        </w:rPr>
        <w:t>15</w:t>
      </w:r>
    </w:p>
    <w:p w:rsidR="00EE6A06" w:rsidRDefault="00971223">
      <w:pPr>
        <w:spacing w:before="19"/>
        <w:ind w:left="100"/>
        <w:rPr>
          <w:rFonts w:ascii="Arial" w:eastAsia="Arial" w:hAnsi="Arial" w:cs="Arial"/>
        </w:rPr>
        <w:sectPr w:rsidR="00EE6A06">
          <w:headerReference w:type="default" r:id="rId10"/>
          <w:footerReference w:type="default" r:id="rId11"/>
          <w:pgSz w:w="12240" w:h="15840"/>
          <w:pgMar w:top="920" w:right="1500" w:bottom="280" w:left="1340" w:header="739" w:footer="959" w:gutter="0"/>
          <w:pgNumType w:start="1"/>
          <w:cols w:space="720"/>
        </w:sectPr>
      </w:pP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7: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C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Co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2"/>
        </w:rPr>
        <w:t>mm</w:t>
      </w:r>
      <w:r>
        <w:rPr>
          <w:rFonts w:ascii="Arial" w:eastAsia="Arial" w:hAnsi="Arial" w:cs="Arial"/>
          <w:i/>
        </w:rPr>
        <w:t xml:space="preserve">ary         </w:t>
      </w:r>
      <w:r>
        <w:rPr>
          <w:rFonts w:ascii="Arial" w:eastAsia="Arial" w:hAnsi="Arial" w:cs="Arial"/>
          <w:i/>
          <w:spacing w:val="51"/>
        </w:rPr>
        <w:t xml:space="preserve"> 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……</w:t>
      </w:r>
      <w:r>
        <w:rPr>
          <w:rFonts w:ascii="Arial" w:eastAsia="Arial" w:hAnsi="Arial" w:cs="Arial"/>
          <w:i/>
          <w:spacing w:val="2"/>
        </w:rPr>
        <w:t>…</w:t>
      </w:r>
      <w:r>
        <w:rPr>
          <w:rFonts w:ascii="Arial" w:eastAsia="Arial" w:hAnsi="Arial" w:cs="Arial"/>
          <w:i/>
        </w:rPr>
        <w:t>…</w:t>
      </w:r>
      <w:r>
        <w:rPr>
          <w:rFonts w:ascii="Arial" w:eastAsia="Arial" w:hAnsi="Arial" w:cs="Arial"/>
          <w:i/>
          <w:spacing w:val="3"/>
        </w:rPr>
        <w:t>…</w:t>
      </w:r>
      <w:r>
        <w:rPr>
          <w:rFonts w:ascii="Arial" w:eastAsia="Arial" w:hAnsi="Arial" w:cs="Arial"/>
          <w:i/>
          <w:spacing w:val="2"/>
        </w:rPr>
        <w:t>15</w:t>
      </w:r>
    </w:p>
    <w:p w:rsidR="00EE6A06" w:rsidRDefault="00EE6A06">
      <w:pPr>
        <w:spacing w:line="200" w:lineRule="exact"/>
      </w:pPr>
    </w:p>
    <w:p w:rsidR="00EE6A06" w:rsidRDefault="00EE6A06">
      <w:pPr>
        <w:spacing w:before="6" w:line="280" w:lineRule="exact"/>
        <w:rPr>
          <w:sz w:val="28"/>
          <w:szCs w:val="28"/>
        </w:rPr>
      </w:pPr>
    </w:p>
    <w:p w:rsidR="00EE6A06" w:rsidRDefault="00971223">
      <w:pPr>
        <w:spacing w:before="9"/>
        <w:ind w:left="10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1.</w:t>
      </w:r>
      <w:r>
        <w:rPr>
          <w:rFonts w:ascii="Arial" w:eastAsia="Arial" w:hAnsi="Arial" w:cs="Arial"/>
          <w:b/>
          <w:spacing w:val="59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Introdu</w:t>
      </w:r>
      <w:r>
        <w:rPr>
          <w:rFonts w:ascii="Arial" w:eastAsia="Arial" w:hAnsi="Arial" w:cs="Arial"/>
          <w:b/>
          <w:spacing w:val="-2"/>
          <w:sz w:val="40"/>
          <w:szCs w:val="40"/>
        </w:rPr>
        <w:t>c</w:t>
      </w:r>
      <w:r>
        <w:rPr>
          <w:rFonts w:ascii="Arial" w:eastAsia="Arial" w:hAnsi="Arial" w:cs="Arial"/>
          <w:b/>
          <w:sz w:val="40"/>
          <w:szCs w:val="40"/>
        </w:rPr>
        <w:t>tion</w:t>
      </w: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before="13" w:line="220" w:lineRule="exact"/>
        <w:rPr>
          <w:sz w:val="22"/>
          <w:szCs w:val="22"/>
        </w:rPr>
      </w:pPr>
    </w:p>
    <w:p w:rsidR="00EE6A06" w:rsidRDefault="00971223">
      <w:pPr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1.1 </w:t>
      </w:r>
      <w:r>
        <w:rPr>
          <w:rFonts w:ascii="Arial" w:eastAsia="Arial" w:hAnsi="Arial" w:cs="Arial"/>
          <w:b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Purp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se of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-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 LCP</w:t>
      </w:r>
    </w:p>
    <w:p w:rsidR="00EE6A06" w:rsidRDefault="00EE6A06">
      <w:pPr>
        <w:spacing w:line="280" w:lineRule="exact"/>
        <w:rPr>
          <w:sz w:val="28"/>
          <w:szCs w:val="28"/>
        </w:rPr>
      </w:pPr>
    </w:p>
    <w:p w:rsidR="00EE6A06" w:rsidRDefault="00971223">
      <w:pPr>
        <w:ind w:left="10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pur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proje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t’s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CP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o: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toring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ontrolling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t’s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</w:p>
    <w:p w:rsidR="00EE6A06" w:rsidRDefault="00971223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lp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ople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hout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stem’s li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</w:t>
      </w:r>
    </w:p>
    <w:p w:rsidR="00EE6A06" w:rsidRDefault="00971223">
      <w:pPr>
        <w:tabs>
          <w:tab w:val="left" w:pos="820"/>
        </w:tabs>
        <w:ind w:left="820" w:right="259" w:hanging="3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rovide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viden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hold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tho</w:t>
      </w:r>
      <w:r>
        <w:rPr>
          <w:spacing w:val="3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 the major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fe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 iss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adv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</w:p>
    <w:p w:rsidR="00EE6A06" w:rsidRDefault="00EE6A06">
      <w:pPr>
        <w:spacing w:before="19" w:line="260" w:lineRule="exact"/>
        <w:rPr>
          <w:sz w:val="26"/>
          <w:szCs w:val="26"/>
        </w:rPr>
      </w:pPr>
    </w:p>
    <w:p w:rsidR="00EE6A06" w:rsidRDefault="00971223">
      <w:pPr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1.2 </w:t>
      </w:r>
      <w:r>
        <w:rPr>
          <w:rFonts w:ascii="Arial" w:eastAsia="Arial" w:hAnsi="Arial" w:cs="Arial"/>
          <w:b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Status of</w:t>
      </w:r>
      <w:r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the</w:t>
      </w:r>
      <w:r>
        <w:rPr>
          <w:rFonts w:ascii="Arial" w:eastAsia="Arial" w:hAnsi="Arial" w:cs="Arial"/>
          <w:b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LCP</w:t>
      </w:r>
    </w:p>
    <w:p w:rsidR="00EE6A06" w:rsidRDefault="00EE6A06">
      <w:pPr>
        <w:spacing w:line="280" w:lineRule="exact"/>
        <w:rPr>
          <w:sz w:val="28"/>
          <w:szCs w:val="28"/>
        </w:rPr>
      </w:pPr>
    </w:p>
    <w:p w:rsidR="00EE6A06" w:rsidRDefault="00971223">
      <w:pPr>
        <w:ind w:left="100" w:right="78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CP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ound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ment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1.1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g</w:t>
      </w:r>
      <w:r>
        <w:rPr>
          <w:sz w:val="24"/>
          <w:szCs w:val="24"/>
        </w:rPr>
        <w:t>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ordi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rsion.</w:t>
      </w:r>
    </w:p>
    <w:p w:rsidR="00EE6A06" w:rsidRDefault="00EE6A06">
      <w:pPr>
        <w:spacing w:before="6" w:line="140" w:lineRule="exact"/>
        <w:rPr>
          <w:sz w:val="15"/>
          <w:szCs w:val="15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1.3 </w:t>
      </w:r>
      <w:r>
        <w:rPr>
          <w:rFonts w:ascii="Arial" w:eastAsia="Arial" w:hAnsi="Arial" w:cs="Arial"/>
          <w:b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spacing w:val="1"/>
          <w:sz w:val="36"/>
          <w:szCs w:val="36"/>
        </w:rPr>
        <w:t>ss</w:t>
      </w:r>
      <w:r>
        <w:rPr>
          <w:rFonts w:ascii="Arial" w:eastAsia="Arial" w:hAnsi="Arial" w:cs="Arial"/>
          <w:b/>
          <w:sz w:val="36"/>
          <w:szCs w:val="36"/>
        </w:rPr>
        <w:t>umpt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sz w:val="36"/>
          <w:szCs w:val="36"/>
        </w:rPr>
        <w:t>s</w:t>
      </w:r>
    </w:p>
    <w:p w:rsidR="00EE6A06" w:rsidRDefault="00EE6A06">
      <w:pPr>
        <w:spacing w:before="18" w:line="260" w:lineRule="exact"/>
        <w:rPr>
          <w:sz w:val="26"/>
          <w:szCs w:val="26"/>
        </w:rPr>
      </w:pPr>
    </w:p>
    <w:p w:rsidR="00EE6A06" w:rsidRDefault="00971223">
      <w:pPr>
        <w:ind w:left="460"/>
        <w:rPr>
          <w:sz w:val="24"/>
          <w:szCs w:val="24"/>
        </w:rPr>
        <w:sectPr w:rsidR="00EE6A06">
          <w:pgSz w:w="12240" w:h="15840"/>
          <w:pgMar w:top="920" w:right="1320" w:bottom="280" w:left="1340" w:header="739" w:footer="959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tion of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13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ks.</w:t>
      </w:r>
    </w:p>
    <w:p w:rsidR="00EE6A06" w:rsidRDefault="00EE6A06">
      <w:pPr>
        <w:spacing w:line="200" w:lineRule="exact"/>
      </w:pPr>
    </w:p>
    <w:p w:rsidR="00EE6A06" w:rsidRDefault="00EE6A06">
      <w:pPr>
        <w:spacing w:before="9" w:line="280" w:lineRule="exact"/>
        <w:rPr>
          <w:sz w:val="28"/>
          <w:szCs w:val="28"/>
        </w:rPr>
      </w:pPr>
    </w:p>
    <w:p w:rsidR="00EE6A06" w:rsidRDefault="00971223">
      <w:pPr>
        <w:spacing w:before="9"/>
        <w:ind w:left="10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2.</w:t>
      </w:r>
      <w:r>
        <w:rPr>
          <w:rFonts w:ascii="Arial" w:eastAsia="Arial" w:hAnsi="Arial" w:cs="Arial"/>
          <w:b/>
          <w:spacing w:val="59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M</w:t>
      </w:r>
      <w:r>
        <w:rPr>
          <w:rFonts w:ascii="Arial" w:eastAsia="Arial" w:hAnsi="Arial" w:cs="Arial"/>
          <w:b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sz w:val="40"/>
          <w:szCs w:val="40"/>
        </w:rPr>
        <w:t>leston</w:t>
      </w:r>
      <w:r>
        <w:rPr>
          <w:rFonts w:ascii="Arial" w:eastAsia="Arial" w:hAnsi="Arial" w:cs="Arial"/>
          <w:b/>
          <w:spacing w:val="-2"/>
          <w:sz w:val="40"/>
          <w:szCs w:val="40"/>
        </w:rPr>
        <w:t>e</w:t>
      </w:r>
      <w:r>
        <w:rPr>
          <w:rFonts w:ascii="Arial" w:eastAsia="Arial" w:hAnsi="Arial" w:cs="Arial"/>
          <w:b/>
          <w:sz w:val="40"/>
          <w:szCs w:val="40"/>
        </w:rPr>
        <w:t xml:space="preserve">s </w:t>
      </w:r>
      <w:r>
        <w:rPr>
          <w:rFonts w:ascii="Arial" w:eastAsia="Arial" w:hAnsi="Arial" w:cs="Arial"/>
          <w:b/>
          <w:spacing w:val="-3"/>
          <w:sz w:val="40"/>
          <w:szCs w:val="40"/>
        </w:rPr>
        <w:t>a</w:t>
      </w:r>
      <w:r>
        <w:rPr>
          <w:rFonts w:ascii="Arial" w:eastAsia="Arial" w:hAnsi="Arial" w:cs="Arial"/>
          <w:b/>
          <w:sz w:val="40"/>
          <w:szCs w:val="40"/>
        </w:rPr>
        <w:t xml:space="preserve">nd </w:t>
      </w:r>
      <w:r>
        <w:rPr>
          <w:rFonts w:ascii="Arial" w:eastAsia="Arial" w:hAnsi="Arial" w:cs="Arial"/>
          <w:b/>
          <w:spacing w:val="-2"/>
          <w:sz w:val="40"/>
          <w:szCs w:val="40"/>
        </w:rPr>
        <w:t>P</w:t>
      </w:r>
      <w:r>
        <w:rPr>
          <w:rFonts w:ascii="Arial" w:eastAsia="Arial" w:hAnsi="Arial" w:cs="Arial"/>
          <w:b/>
          <w:sz w:val="40"/>
          <w:szCs w:val="40"/>
        </w:rPr>
        <w:t>roduc</w:t>
      </w:r>
      <w:r>
        <w:rPr>
          <w:rFonts w:ascii="Arial" w:eastAsia="Arial" w:hAnsi="Arial" w:cs="Arial"/>
          <w:b/>
          <w:spacing w:val="-1"/>
          <w:sz w:val="40"/>
          <w:szCs w:val="40"/>
        </w:rPr>
        <w:t>t</w:t>
      </w:r>
      <w:r>
        <w:rPr>
          <w:rFonts w:ascii="Arial" w:eastAsia="Arial" w:hAnsi="Arial" w:cs="Arial"/>
          <w:b/>
          <w:sz w:val="40"/>
          <w:szCs w:val="40"/>
        </w:rPr>
        <w:t>s</w:t>
      </w: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before="10" w:line="220" w:lineRule="exact"/>
        <w:rPr>
          <w:sz w:val="22"/>
          <w:szCs w:val="22"/>
        </w:rPr>
      </w:pPr>
    </w:p>
    <w:p w:rsidR="00EE6A06" w:rsidRDefault="00971223">
      <w:pPr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2.1 </w:t>
      </w:r>
      <w:r>
        <w:rPr>
          <w:rFonts w:ascii="Arial" w:eastAsia="Arial" w:hAnsi="Arial" w:cs="Arial"/>
          <w:b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3"/>
          <w:sz w:val="36"/>
          <w:szCs w:val="36"/>
        </w:rPr>
        <w:t>O</w:t>
      </w:r>
      <w:r>
        <w:rPr>
          <w:rFonts w:ascii="Arial" w:eastAsia="Arial" w:hAnsi="Arial" w:cs="Arial"/>
          <w:b/>
          <w:spacing w:val="-6"/>
          <w:sz w:val="36"/>
          <w:szCs w:val="36"/>
        </w:rPr>
        <w:t>v</w:t>
      </w:r>
      <w:r>
        <w:rPr>
          <w:rFonts w:ascii="Arial" w:eastAsia="Arial" w:hAnsi="Arial" w:cs="Arial"/>
          <w:b/>
          <w:spacing w:val="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ll</w:t>
      </w:r>
      <w:r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Str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pacing w:val="2"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gy</w:t>
      </w:r>
    </w:p>
    <w:p w:rsidR="00EE6A06" w:rsidRDefault="00EE6A06">
      <w:pPr>
        <w:spacing w:line="280" w:lineRule="exact"/>
        <w:rPr>
          <w:sz w:val="28"/>
          <w:szCs w:val="28"/>
        </w:rPr>
      </w:pPr>
    </w:p>
    <w:p w:rsidR="00EE6A06" w:rsidRDefault="00971223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hyperlink r:id="rId12" w:anchor="gid=0">
        <w:r>
          <w:rPr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rum</w:t>
        </w:r>
        <w:r>
          <w:rPr>
            <w:color w:val="0000FF"/>
            <w:spacing w:val="2"/>
            <w:sz w:val="24"/>
            <w:szCs w:val="24"/>
            <w:u w:val="single" w:color="0000FF"/>
          </w:rPr>
          <w:t xml:space="preserve"> </w:t>
        </w:r>
        <w:r>
          <w:rPr>
            <w:color w:val="0000FF"/>
            <w:spacing w:val="-2"/>
            <w:sz w:val="24"/>
            <w:szCs w:val="24"/>
            <w:u w:val="single" w:color="0000FF"/>
          </w:rPr>
          <w:t>B</w:t>
        </w:r>
        <w:r>
          <w:rPr>
            <w:color w:val="0000FF"/>
            <w:sz w:val="24"/>
            <w:szCs w:val="24"/>
            <w:u w:val="single" w:color="0000FF"/>
          </w:rPr>
          <w:t>o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rd</w:t>
        </w:r>
        <w:r>
          <w:rPr>
            <w:color w:val="0000FF"/>
            <w:sz w:val="24"/>
            <w:szCs w:val="24"/>
          </w:rPr>
          <w:t xml:space="preserve"> </w:t>
        </w:r>
        <w:r>
          <w:rPr>
            <w:color w:val="000000"/>
            <w:sz w:val="24"/>
            <w:szCs w:val="24"/>
          </w:rPr>
          <w:t>to</w:t>
        </w:r>
      </w:hyperlink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k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p the t</w:t>
      </w:r>
      <w:r>
        <w:rPr>
          <w:color w:val="000000"/>
          <w:spacing w:val="-1"/>
          <w:sz w:val="24"/>
          <w:szCs w:val="24"/>
        </w:rPr>
        <w:t>rac</w:t>
      </w:r>
      <w:r>
        <w:rPr>
          <w:color w:val="000000"/>
          <w:sz w:val="24"/>
          <w:szCs w:val="24"/>
        </w:rPr>
        <w:t xml:space="preserve">k 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f 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futu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k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nd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re</w:t>
      </w:r>
      <w:r>
        <w:rPr>
          <w:color w:val="000000"/>
          <w:sz w:val="24"/>
          <w:szCs w:val="24"/>
        </w:rPr>
        <w:t>nt w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rk </w:t>
      </w:r>
      <w:r>
        <w:rPr>
          <w:color w:val="000000"/>
          <w:spacing w:val="1"/>
          <w:sz w:val="24"/>
          <w:szCs w:val="24"/>
        </w:rPr>
        <w:t>d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</w:p>
    <w:p w:rsidR="00EE6A06" w:rsidRDefault="00971223">
      <w:pPr>
        <w:ind w:left="100" w:right="94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z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 is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ted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theo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dev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lop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thods 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sons behind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ds 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pro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pts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model,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pts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the Con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nt 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model, 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pts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 models, ris</w:t>
      </w:r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driv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pts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the spir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model, the ph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hor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UP and </w:t>
      </w:r>
      <w:r>
        <w:rPr>
          <w:spacing w:val="-1"/>
          <w:sz w:val="24"/>
          <w:szCs w:val="24"/>
        </w:rPr>
        <w:t>rece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tensions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add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ss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oS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quis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 xml:space="preserve">n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nsive RU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, the AA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add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human </w:t>
      </w:r>
      <w:r>
        <w:rPr>
          <w:spacing w:val="-1"/>
          <w:sz w:val="24"/>
          <w:szCs w:val="24"/>
        </w:rPr>
        <w:t>fac</w:t>
      </w:r>
      <w:r>
        <w:rPr>
          <w:sz w:val="24"/>
          <w:szCs w:val="24"/>
        </w:rPr>
        <w:t>tors 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n.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Ex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lora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ase</w:t>
      </w:r>
    </w:p>
    <w:p w:rsidR="00EE6A06" w:rsidRDefault="00971223">
      <w:pPr>
        <w:spacing w:line="260" w:lineRule="exact"/>
        <w:ind w:left="820"/>
        <w:rPr>
          <w:sz w:val="24"/>
          <w:szCs w:val="24"/>
        </w:rPr>
      </w:pPr>
      <w:r>
        <w:rPr>
          <w:b/>
          <w:sz w:val="24"/>
          <w:szCs w:val="24"/>
        </w:rPr>
        <w:t>Dura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08/22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6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09/11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16</w:t>
      </w:r>
    </w:p>
    <w:p w:rsidR="00EE6A06" w:rsidRDefault="00971223">
      <w:pPr>
        <w:ind w:left="820" w:right="1045"/>
        <w:rPr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t:</w:t>
      </w:r>
      <w:r>
        <w:rPr>
          <w:b/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if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con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pt,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and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l</w:t>
      </w:r>
      <w:r>
        <w:rPr>
          <w:spacing w:val="1"/>
          <w:sz w:val="24"/>
          <w:szCs w:val="24"/>
        </w:rPr>
        <w:t>ife</w:t>
      </w:r>
      <w:r>
        <w:rPr>
          <w:spacing w:val="-1"/>
          <w:sz w:val="24"/>
          <w:szCs w:val="24"/>
        </w:rPr>
        <w:t>-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 xml:space="preserve">le 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EE6A06" w:rsidRDefault="00971223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les: </w:t>
      </w:r>
      <w:r>
        <w:rPr>
          <w:sz w:val="24"/>
          <w:szCs w:val="24"/>
        </w:rPr>
        <w:t>Cl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</w:t>
      </w:r>
    </w:p>
    <w:p w:rsidR="00EE6A06" w:rsidRDefault="00971223">
      <w:pPr>
        <w:ind w:left="82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stone: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N/A</w:t>
      </w:r>
    </w:p>
    <w:p w:rsidR="00EE6A06" w:rsidRDefault="00971223">
      <w:pPr>
        <w:ind w:left="8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gy: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ntal Co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3"/>
          <w:sz w:val="24"/>
          <w:szCs w:val="24"/>
        </w:rPr>
        <w:t>C</w:t>
      </w:r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le,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isk 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an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in</w:t>
      </w:r>
    </w:p>
    <w:p w:rsidR="00EE6A06" w:rsidRDefault="00971223">
      <w:pPr>
        <w:ind w:left="82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Val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ation</w:t>
      </w:r>
      <w:r>
        <w:rPr>
          <w:b/>
          <w:spacing w:val="1"/>
          <w:sz w:val="24"/>
          <w:szCs w:val="24"/>
        </w:rPr>
        <w:t xml:space="preserve"> ph</w:t>
      </w:r>
      <w:r>
        <w:rPr>
          <w:b/>
          <w:sz w:val="24"/>
          <w:szCs w:val="24"/>
        </w:rPr>
        <w:t>ase</w:t>
      </w:r>
    </w:p>
    <w:p w:rsidR="00EE6A06" w:rsidRDefault="00971223">
      <w:pPr>
        <w:spacing w:line="260" w:lineRule="exact"/>
        <w:ind w:left="820"/>
        <w:rPr>
          <w:sz w:val="24"/>
          <w:szCs w:val="24"/>
        </w:rPr>
      </w:pPr>
      <w:r>
        <w:rPr>
          <w:b/>
          <w:sz w:val="24"/>
          <w:szCs w:val="24"/>
        </w:rPr>
        <w:t>Dura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9/16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6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10/10/16</w:t>
      </w:r>
    </w:p>
    <w:p w:rsidR="00EE6A06" w:rsidRDefault="00971223">
      <w:pPr>
        <w:ind w:left="820" w:right="110"/>
        <w:rPr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t:</w:t>
      </w:r>
      <w:r>
        <w:rPr>
          <w:b/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if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Obj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ives, Cons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 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pt,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plore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ide 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roto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ss and 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ns to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isk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lan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man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win 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pol</w:t>
      </w:r>
      <w:r>
        <w:rPr>
          <w:spacing w:val="1"/>
          <w:sz w:val="24"/>
          <w:szCs w:val="24"/>
        </w:rPr>
        <w:t>ic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EE6A06" w:rsidRDefault="00971223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les: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ment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</w:p>
    <w:p w:rsidR="00EE6A06" w:rsidRDefault="00971223">
      <w:pPr>
        <w:ind w:left="82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stone:</w:t>
      </w:r>
      <w:r>
        <w:rPr>
          <w:b/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ment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view</w:t>
      </w:r>
    </w:p>
    <w:p w:rsidR="00EE6A06" w:rsidRDefault="00971223">
      <w:pPr>
        <w:ind w:left="8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gy: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ntal Co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ment </w:t>
      </w:r>
      <w:r>
        <w:rPr>
          <w:spacing w:val="3"/>
          <w:sz w:val="24"/>
          <w:szCs w:val="24"/>
        </w:rPr>
        <w:t>C</w:t>
      </w:r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le,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isk 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an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in</w:t>
      </w:r>
    </w:p>
    <w:p w:rsidR="00EE6A06" w:rsidRDefault="00971223">
      <w:pPr>
        <w:ind w:left="82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lanning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EE6A06" w:rsidRDefault="00EE6A06">
      <w:pPr>
        <w:spacing w:before="7" w:line="140" w:lineRule="exact"/>
        <w:rPr>
          <w:sz w:val="15"/>
          <w:szCs w:val="15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lo</w:t>
      </w:r>
      <w:r>
        <w:rPr>
          <w:b/>
          <w:spacing w:val="4"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t 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ase</w:t>
      </w:r>
    </w:p>
    <w:p w:rsidR="00EE6A06" w:rsidRDefault="00971223">
      <w:pPr>
        <w:spacing w:line="260" w:lineRule="exact"/>
        <w:ind w:left="820"/>
        <w:rPr>
          <w:sz w:val="24"/>
          <w:szCs w:val="24"/>
        </w:rPr>
      </w:pPr>
      <w:r>
        <w:rPr>
          <w:b/>
          <w:sz w:val="24"/>
          <w:szCs w:val="24"/>
        </w:rPr>
        <w:t>Dura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10/10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6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12/02/16</w:t>
      </w:r>
    </w:p>
    <w:p w:rsidR="00EE6A06" w:rsidRDefault="00971223">
      <w:pPr>
        <w:ind w:left="820" w:right="883"/>
        <w:rPr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</w:t>
      </w:r>
      <w:r>
        <w:rPr>
          <w:spacing w:val="2"/>
          <w:sz w:val="24"/>
          <w:szCs w:val="24"/>
        </w:rPr>
        <w:t>p-</w:t>
      </w:r>
      <w:r>
        <w:rPr>
          <w:sz w:val="24"/>
          <w:szCs w:val="24"/>
        </w:rPr>
        <w:t>widg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the Sho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lar 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mpro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EE6A06" w:rsidRDefault="00971223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live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les: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ow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ms,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gni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Fr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 inte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with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>z</w:t>
      </w:r>
      <w:r>
        <w:rPr>
          <w:sz w:val="24"/>
          <w:szCs w:val="24"/>
        </w:rPr>
        <w:t>y</w:t>
      </w:r>
    </w:p>
    <w:p w:rsidR="00EE6A06" w:rsidRDefault="00971223">
      <w:pPr>
        <w:ind w:left="8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.</w:t>
      </w:r>
    </w:p>
    <w:p w:rsidR="00EE6A06" w:rsidRDefault="00971223">
      <w:pPr>
        <w:ind w:left="82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stone: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and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</w:t>
      </w:r>
    </w:p>
    <w:p w:rsidR="00EE6A06" w:rsidRDefault="00971223">
      <w:pPr>
        <w:ind w:left="820"/>
        <w:rPr>
          <w:sz w:val="24"/>
          <w:szCs w:val="24"/>
        </w:rPr>
        <w:sectPr w:rsidR="00EE6A06">
          <w:pgSz w:w="12240" w:h="15840"/>
          <w:pgMar w:top="920" w:right="1500" w:bottom="280" w:left="1340" w:header="739" w:footer="959" w:gutter="0"/>
          <w:cols w:space="720"/>
        </w:sect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gy: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e-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rum.</w:t>
      </w:r>
    </w:p>
    <w:p w:rsidR="00EE6A06" w:rsidRDefault="00EE6A06">
      <w:pPr>
        <w:spacing w:before="4" w:line="100" w:lineRule="exact"/>
        <w:rPr>
          <w:sz w:val="11"/>
          <w:szCs w:val="11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spacing w:before="14"/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2.2 </w:t>
      </w:r>
      <w:r>
        <w:rPr>
          <w:rFonts w:ascii="Arial" w:eastAsia="Arial" w:hAnsi="Arial" w:cs="Arial"/>
          <w:b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Proje</w:t>
      </w:r>
      <w:r>
        <w:rPr>
          <w:rFonts w:ascii="Arial" w:eastAsia="Arial" w:hAnsi="Arial" w:cs="Arial"/>
          <w:b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t Del</w:t>
      </w:r>
      <w:r>
        <w:rPr>
          <w:rFonts w:ascii="Arial" w:eastAsia="Arial" w:hAnsi="Arial" w:cs="Arial"/>
          <w:b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spacing w:val="-6"/>
          <w:sz w:val="36"/>
          <w:szCs w:val="36"/>
        </w:rPr>
        <w:t>v</w:t>
      </w:r>
      <w:r>
        <w:rPr>
          <w:rFonts w:ascii="Arial" w:eastAsia="Arial" w:hAnsi="Arial" w:cs="Arial"/>
          <w:b/>
          <w:spacing w:val="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b</w:t>
      </w:r>
      <w:r>
        <w:rPr>
          <w:rFonts w:ascii="Arial" w:eastAsia="Arial" w:hAnsi="Arial" w:cs="Arial"/>
          <w:b/>
          <w:spacing w:val="1"/>
          <w:sz w:val="36"/>
          <w:szCs w:val="36"/>
        </w:rPr>
        <w:t>l</w:t>
      </w:r>
      <w:r>
        <w:rPr>
          <w:rFonts w:ascii="Arial" w:eastAsia="Arial" w:hAnsi="Arial" w:cs="Arial"/>
          <w:b/>
          <w:sz w:val="36"/>
          <w:szCs w:val="36"/>
        </w:rPr>
        <w:t>es</w:t>
      </w:r>
    </w:p>
    <w:p w:rsidR="00EE6A06" w:rsidRDefault="00971223">
      <w:pPr>
        <w:spacing w:line="360" w:lineRule="exact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position w:val="-1"/>
          <w:sz w:val="32"/>
          <w:szCs w:val="32"/>
        </w:rPr>
        <w:t xml:space="preserve">2.2.1   </w:t>
      </w:r>
      <w:r>
        <w:rPr>
          <w:rFonts w:ascii="Arial" w:eastAsia="Arial" w:hAnsi="Arial" w:cs="Arial"/>
          <w:b/>
          <w:spacing w:val="8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position w:val="-1"/>
          <w:sz w:val="32"/>
          <w:szCs w:val="32"/>
        </w:rPr>
        <w:t>Explor</w:t>
      </w:r>
      <w:r>
        <w:rPr>
          <w:rFonts w:ascii="Arial" w:eastAsia="Arial" w:hAnsi="Arial" w:cs="Arial"/>
          <w:b/>
          <w:spacing w:val="3"/>
          <w:position w:val="-1"/>
          <w:sz w:val="32"/>
          <w:szCs w:val="32"/>
        </w:rPr>
        <w:t>a</w:t>
      </w:r>
      <w:r>
        <w:rPr>
          <w:rFonts w:ascii="Arial" w:eastAsia="Arial" w:hAnsi="Arial" w:cs="Arial"/>
          <w:b/>
          <w:position w:val="-1"/>
          <w:sz w:val="32"/>
          <w:szCs w:val="32"/>
        </w:rPr>
        <w:t>ti</w:t>
      </w:r>
      <w:r>
        <w:rPr>
          <w:rFonts w:ascii="Arial" w:eastAsia="Arial" w:hAnsi="Arial" w:cs="Arial"/>
          <w:b/>
          <w:spacing w:val="-1"/>
          <w:position w:val="-1"/>
          <w:sz w:val="32"/>
          <w:szCs w:val="32"/>
        </w:rPr>
        <w:t>o</w:t>
      </w:r>
      <w:r>
        <w:rPr>
          <w:rFonts w:ascii="Arial" w:eastAsia="Arial" w:hAnsi="Arial" w:cs="Arial"/>
          <w:b/>
          <w:position w:val="-1"/>
          <w:sz w:val="32"/>
          <w:szCs w:val="32"/>
        </w:rPr>
        <w:t>n</w:t>
      </w:r>
      <w:r>
        <w:rPr>
          <w:rFonts w:ascii="Arial" w:eastAsia="Arial" w:hAnsi="Arial" w:cs="Arial"/>
          <w:b/>
          <w:spacing w:val="-16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position w:val="-1"/>
          <w:sz w:val="32"/>
          <w:szCs w:val="32"/>
        </w:rPr>
        <w:t>Ph</w:t>
      </w:r>
      <w:r>
        <w:rPr>
          <w:rFonts w:ascii="Arial" w:eastAsia="Arial" w:hAnsi="Arial" w:cs="Arial"/>
          <w:b/>
          <w:spacing w:val="2"/>
          <w:position w:val="-1"/>
          <w:sz w:val="32"/>
          <w:szCs w:val="32"/>
        </w:rPr>
        <w:t>a</w:t>
      </w:r>
      <w:r>
        <w:rPr>
          <w:rFonts w:ascii="Arial" w:eastAsia="Arial" w:hAnsi="Arial" w:cs="Arial"/>
          <w:b/>
          <w:position w:val="-1"/>
          <w:sz w:val="32"/>
          <w:szCs w:val="32"/>
        </w:rPr>
        <w:t>se</w:t>
      </w:r>
    </w:p>
    <w:p w:rsidR="00EE6A06" w:rsidRDefault="00EE6A06">
      <w:pPr>
        <w:spacing w:before="2" w:line="280" w:lineRule="exact"/>
        <w:rPr>
          <w:sz w:val="28"/>
          <w:szCs w:val="28"/>
        </w:rPr>
      </w:pPr>
    </w:p>
    <w:p w:rsidR="00EE6A06" w:rsidRDefault="00971223">
      <w:pPr>
        <w:spacing w:line="220" w:lineRule="exact"/>
        <w:ind w:left="233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able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1:</w:t>
      </w:r>
      <w:r>
        <w:rPr>
          <w:rFonts w:ascii="Arial" w:eastAsia="Arial" w:hAnsi="Arial" w:cs="Arial"/>
          <w:b/>
          <w:spacing w:val="1"/>
          <w:position w:val="-1"/>
        </w:rPr>
        <w:t xml:space="preserve"> </w:t>
      </w:r>
      <w:r>
        <w:rPr>
          <w:rFonts w:ascii="Arial" w:eastAsia="Arial" w:hAnsi="Arial" w:cs="Arial"/>
          <w:b/>
          <w:spacing w:val="-5"/>
          <w:position w:val="-1"/>
        </w:rPr>
        <w:t>A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spacing w:val="3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ifa</w:t>
      </w:r>
      <w:r>
        <w:rPr>
          <w:rFonts w:ascii="Arial" w:eastAsia="Arial" w:hAnsi="Arial" w:cs="Arial"/>
          <w:b/>
          <w:spacing w:val="-1"/>
          <w:position w:val="-1"/>
        </w:rPr>
        <w:t>c</w:t>
      </w:r>
      <w:r>
        <w:rPr>
          <w:rFonts w:ascii="Arial" w:eastAsia="Arial" w:hAnsi="Arial" w:cs="Arial"/>
          <w:b/>
          <w:spacing w:val="1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el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2"/>
          <w:position w:val="-1"/>
        </w:rPr>
        <w:t>v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ables</w:t>
      </w:r>
      <w:r>
        <w:rPr>
          <w:rFonts w:ascii="Arial" w:eastAsia="Arial" w:hAnsi="Arial" w:cs="Arial"/>
          <w:b/>
          <w:spacing w:val="-13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in</w:t>
      </w:r>
      <w:r>
        <w:rPr>
          <w:rFonts w:ascii="Arial" w:eastAsia="Arial" w:hAnsi="Arial" w:cs="Arial"/>
          <w:b/>
          <w:spacing w:val="1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xpl</w:t>
      </w:r>
      <w:r>
        <w:rPr>
          <w:rFonts w:ascii="Arial" w:eastAsia="Arial" w:hAnsi="Arial" w:cs="Arial"/>
          <w:b/>
          <w:spacing w:val="3"/>
          <w:position w:val="-1"/>
        </w:rPr>
        <w:t>o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ati</w:t>
      </w:r>
      <w:r>
        <w:rPr>
          <w:rFonts w:ascii="Arial" w:eastAsia="Arial" w:hAnsi="Arial" w:cs="Arial"/>
          <w:b/>
          <w:spacing w:val="1"/>
          <w:position w:val="-1"/>
        </w:rPr>
        <w:t>o</w:t>
      </w:r>
      <w:r>
        <w:rPr>
          <w:rFonts w:ascii="Arial" w:eastAsia="Arial" w:hAnsi="Arial" w:cs="Arial"/>
          <w:b/>
          <w:position w:val="-1"/>
        </w:rPr>
        <w:t>n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</w:rPr>
        <w:t>P</w:t>
      </w:r>
      <w:r>
        <w:rPr>
          <w:rFonts w:ascii="Arial" w:eastAsia="Arial" w:hAnsi="Arial" w:cs="Arial"/>
          <w:b/>
          <w:position w:val="-1"/>
        </w:rPr>
        <w:t>ha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e</w:t>
      </w:r>
    </w:p>
    <w:p w:rsidR="00EE6A06" w:rsidRDefault="00EE6A06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2"/>
        <w:gridCol w:w="1889"/>
        <w:gridCol w:w="1261"/>
        <w:gridCol w:w="1440"/>
      </w:tblGrid>
      <w:tr w:rsidR="00EE6A06">
        <w:trPr>
          <w:trHeight w:hRule="exact" w:val="298"/>
        </w:trPr>
        <w:tc>
          <w:tcPr>
            <w:tcW w:w="4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1899" w:right="1905"/>
              <w:jc w:val="center"/>
              <w:rPr>
                <w:sz w:val="26"/>
                <w:szCs w:val="26"/>
              </w:rPr>
            </w:pPr>
            <w:r>
              <w:rPr>
                <w:b/>
                <w:w w:val="99"/>
                <w:position w:val="-1"/>
                <w:sz w:val="26"/>
                <w:szCs w:val="26"/>
              </w:rPr>
              <w:t>Artifact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443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Due</w:t>
            </w:r>
            <w:r>
              <w:rPr>
                <w:b/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b/>
                <w:position w:val="-1"/>
                <w:sz w:val="26"/>
                <w:szCs w:val="26"/>
              </w:rPr>
              <w:t>date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205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Fo</w:t>
            </w:r>
            <w:r>
              <w:rPr>
                <w:b/>
                <w:spacing w:val="2"/>
                <w:position w:val="-1"/>
                <w:sz w:val="26"/>
                <w:szCs w:val="26"/>
              </w:rPr>
              <w:t>r</w:t>
            </w:r>
            <w:r>
              <w:rPr>
                <w:b/>
                <w:spacing w:val="-2"/>
                <w:position w:val="-1"/>
                <w:sz w:val="26"/>
                <w:szCs w:val="26"/>
              </w:rPr>
              <w:t>m</w:t>
            </w:r>
            <w:r>
              <w:rPr>
                <w:b/>
                <w:position w:val="-1"/>
                <w:sz w:val="26"/>
                <w:szCs w:val="26"/>
              </w:rPr>
              <w:t>at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244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Medi</w:t>
            </w:r>
            <w:r>
              <w:rPr>
                <w:b/>
                <w:spacing w:val="2"/>
                <w:position w:val="-1"/>
                <w:sz w:val="26"/>
                <w:szCs w:val="26"/>
              </w:rPr>
              <w:t>u</w:t>
            </w:r>
            <w:r>
              <w:rPr>
                <w:b/>
                <w:position w:val="-1"/>
                <w:sz w:val="26"/>
                <w:szCs w:val="26"/>
              </w:rPr>
              <w:t>m</w:t>
            </w:r>
          </w:p>
        </w:tc>
      </w:tr>
      <w:tr w:rsidR="00EE6A06">
        <w:trPr>
          <w:trHeight w:hRule="exact" w:val="314"/>
        </w:trPr>
        <w:tc>
          <w:tcPr>
            <w:tcW w:w="4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Jira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6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</w:t>
            </w:r>
            <w:r>
              <w:rPr>
                <w:spacing w:val="5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y</w:t>
            </w:r>
            <w:r>
              <w:rPr>
                <w:spacing w:val="-1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Mo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d</w:t>
            </w:r>
            <w:r>
              <w:rPr>
                <w:spacing w:val="5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y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website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488" w:right="488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Jira</w:t>
            </w:r>
          </w:p>
        </w:tc>
      </w:tr>
      <w:tr w:rsidR="00EE6A06">
        <w:trPr>
          <w:trHeight w:hRule="exact" w:val="310"/>
        </w:trPr>
        <w:tc>
          <w:tcPr>
            <w:tcW w:w="4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Progress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Report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4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Biweek</w:t>
            </w:r>
            <w:r>
              <w:rPr>
                <w:spacing w:val="5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y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99" w:right="40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.xls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  <w:tr w:rsidR="00EE6A06">
        <w:trPr>
          <w:trHeight w:hRule="exact" w:val="310"/>
        </w:trPr>
        <w:tc>
          <w:tcPr>
            <w:tcW w:w="4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Pl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n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4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Biweek</w:t>
            </w:r>
            <w:r>
              <w:rPr>
                <w:spacing w:val="5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y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5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.mpp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  <w:tr w:rsidR="00EE6A06">
        <w:trPr>
          <w:trHeight w:hRule="exact" w:val="307"/>
        </w:trPr>
        <w:tc>
          <w:tcPr>
            <w:tcW w:w="4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Client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Inte</w:t>
            </w:r>
            <w:r>
              <w:rPr>
                <w:spacing w:val="2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action</w:t>
            </w:r>
            <w:r>
              <w:rPr>
                <w:spacing w:val="-11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ep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rt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4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09/16/20</w:t>
            </w:r>
            <w:r>
              <w:rPr>
                <w:spacing w:val="3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3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.doc,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.pdf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  <w:tr w:rsidR="00EE6A06">
        <w:trPr>
          <w:trHeight w:hRule="exact" w:val="310"/>
        </w:trPr>
        <w:tc>
          <w:tcPr>
            <w:tcW w:w="4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W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n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Cond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tions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Report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(AA)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4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09/26/20</w:t>
            </w:r>
            <w:r>
              <w:rPr>
                <w:spacing w:val="3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3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.doc,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.pdf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</w:tbl>
    <w:p w:rsidR="00EE6A06" w:rsidRDefault="00EE6A06">
      <w:pPr>
        <w:spacing w:before="5" w:line="120" w:lineRule="exact"/>
        <w:rPr>
          <w:sz w:val="12"/>
          <w:szCs w:val="12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2.2.2   </w:t>
      </w:r>
      <w:r>
        <w:rPr>
          <w:rFonts w:ascii="Arial" w:eastAsia="Arial" w:hAnsi="Arial" w:cs="Arial"/>
          <w:b/>
          <w:spacing w:val="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Valuat</w:t>
      </w:r>
      <w:r>
        <w:rPr>
          <w:rFonts w:ascii="Arial" w:eastAsia="Arial" w:hAnsi="Arial" w:cs="Arial"/>
          <w:b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on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3"/>
          <w:sz w:val="32"/>
          <w:szCs w:val="32"/>
        </w:rPr>
        <w:t>P</w:t>
      </w:r>
      <w:r>
        <w:rPr>
          <w:rFonts w:ascii="Arial" w:eastAsia="Arial" w:hAnsi="Arial" w:cs="Arial"/>
          <w:b/>
          <w:sz w:val="32"/>
          <w:szCs w:val="32"/>
        </w:rPr>
        <w:t>ha</w:t>
      </w:r>
      <w:r>
        <w:rPr>
          <w:rFonts w:ascii="Arial" w:eastAsia="Arial" w:hAnsi="Arial" w:cs="Arial"/>
          <w:b/>
          <w:spacing w:val="2"/>
          <w:sz w:val="32"/>
          <w:szCs w:val="32"/>
        </w:rPr>
        <w:t>s</w:t>
      </w:r>
      <w:r>
        <w:rPr>
          <w:rFonts w:ascii="Arial" w:eastAsia="Arial" w:hAnsi="Arial" w:cs="Arial"/>
          <w:b/>
          <w:sz w:val="32"/>
          <w:szCs w:val="32"/>
        </w:rPr>
        <w:t>e</w:t>
      </w:r>
    </w:p>
    <w:p w:rsidR="00EE6A06" w:rsidRDefault="00EE6A06">
      <w:pPr>
        <w:spacing w:before="2" w:line="280" w:lineRule="exact"/>
        <w:rPr>
          <w:sz w:val="28"/>
          <w:szCs w:val="28"/>
        </w:rPr>
      </w:pPr>
    </w:p>
    <w:p w:rsidR="00EE6A06" w:rsidRDefault="00971223">
      <w:pPr>
        <w:spacing w:line="220" w:lineRule="exact"/>
        <w:ind w:left="255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able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2:</w:t>
      </w:r>
      <w:r>
        <w:rPr>
          <w:rFonts w:ascii="Arial" w:eastAsia="Arial" w:hAnsi="Arial" w:cs="Arial"/>
          <w:b/>
          <w:spacing w:val="1"/>
          <w:position w:val="-1"/>
        </w:rPr>
        <w:t xml:space="preserve"> </w:t>
      </w:r>
      <w:r>
        <w:rPr>
          <w:rFonts w:ascii="Arial" w:eastAsia="Arial" w:hAnsi="Arial" w:cs="Arial"/>
          <w:b/>
          <w:spacing w:val="-5"/>
          <w:position w:val="-1"/>
        </w:rPr>
        <w:t>A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spacing w:val="3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ifa</w:t>
      </w:r>
      <w:r>
        <w:rPr>
          <w:rFonts w:ascii="Arial" w:eastAsia="Arial" w:hAnsi="Arial" w:cs="Arial"/>
          <w:b/>
          <w:spacing w:val="-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de</w:t>
      </w:r>
      <w:r>
        <w:rPr>
          <w:rFonts w:ascii="Arial" w:eastAsia="Arial" w:hAnsi="Arial" w:cs="Arial"/>
          <w:b/>
          <w:spacing w:val="2"/>
          <w:position w:val="-1"/>
        </w:rPr>
        <w:t>l</w:t>
      </w:r>
      <w:r>
        <w:rPr>
          <w:rFonts w:ascii="Arial" w:eastAsia="Arial" w:hAnsi="Arial" w:cs="Arial"/>
          <w:b/>
          <w:position w:val="-1"/>
        </w:rPr>
        <w:t>i</w:t>
      </w:r>
      <w:r>
        <w:rPr>
          <w:rFonts w:ascii="Arial" w:eastAsia="Arial" w:hAnsi="Arial" w:cs="Arial"/>
          <w:b/>
          <w:spacing w:val="2"/>
          <w:position w:val="-1"/>
        </w:rPr>
        <w:t>v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3"/>
          <w:position w:val="-1"/>
        </w:rPr>
        <w:t>b</w:t>
      </w:r>
      <w:r>
        <w:rPr>
          <w:rFonts w:ascii="Arial" w:eastAsia="Arial" w:hAnsi="Arial" w:cs="Arial"/>
          <w:b/>
          <w:position w:val="-1"/>
        </w:rPr>
        <w:t>le</w:t>
      </w:r>
      <w:r>
        <w:rPr>
          <w:rFonts w:ascii="Arial" w:eastAsia="Arial" w:hAnsi="Arial" w:cs="Arial"/>
          <w:b/>
          <w:spacing w:val="-11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in</w:t>
      </w:r>
      <w:r>
        <w:rPr>
          <w:rFonts w:ascii="Arial" w:eastAsia="Arial" w:hAnsi="Arial" w:cs="Arial"/>
          <w:b/>
          <w:spacing w:val="1"/>
          <w:position w:val="-1"/>
        </w:rPr>
        <w:t xml:space="preserve"> V</w:t>
      </w:r>
      <w:r>
        <w:rPr>
          <w:rFonts w:ascii="Arial" w:eastAsia="Arial" w:hAnsi="Arial" w:cs="Arial"/>
          <w:b/>
          <w:position w:val="-1"/>
        </w:rPr>
        <w:t>aluation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</w:rPr>
        <w:t>P</w:t>
      </w:r>
      <w:r>
        <w:rPr>
          <w:rFonts w:ascii="Arial" w:eastAsia="Arial" w:hAnsi="Arial" w:cs="Arial"/>
          <w:b/>
          <w:position w:val="-1"/>
        </w:rPr>
        <w:t>ha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e</w:t>
      </w:r>
    </w:p>
    <w:p w:rsidR="00EE6A06" w:rsidRDefault="00EE6A06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0"/>
        <w:gridCol w:w="1889"/>
        <w:gridCol w:w="1261"/>
        <w:gridCol w:w="1440"/>
      </w:tblGrid>
      <w:tr w:rsidR="00EE6A06">
        <w:trPr>
          <w:trHeight w:hRule="exact" w:val="298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1954" w:right="1957"/>
              <w:jc w:val="center"/>
              <w:rPr>
                <w:sz w:val="26"/>
                <w:szCs w:val="26"/>
              </w:rPr>
            </w:pPr>
            <w:r>
              <w:rPr>
                <w:b/>
                <w:w w:val="99"/>
                <w:position w:val="-1"/>
                <w:sz w:val="26"/>
                <w:szCs w:val="26"/>
              </w:rPr>
              <w:t>Artifact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443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Due</w:t>
            </w:r>
            <w:r>
              <w:rPr>
                <w:b/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b/>
                <w:position w:val="-1"/>
                <w:sz w:val="26"/>
                <w:szCs w:val="26"/>
              </w:rPr>
              <w:t>date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205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Fo</w:t>
            </w:r>
            <w:r>
              <w:rPr>
                <w:b/>
                <w:spacing w:val="2"/>
                <w:position w:val="-1"/>
                <w:sz w:val="26"/>
                <w:szCs w:val="26"/>
              </w:rPr>
              <w:t>r</w:t>
            </w:r>
            <w:r>
              <w:rPr>
                <w:b/>
                <w:spacing w:val="-2"/>
                <w:position w:val="-1"/>
                <w:sz w:val="26"/>
                <w:szCs w:val="26"/>
              </w:rPr>
              <w:t>m</w:t>
            </w:r>
            <w:r>
              <w:rPr>
                <w:b/>
                <w:position w:val="-1"/>
                <w:sz w:val="26"/>
                <w:szCs w:val="26"/>
              </w:rPr>
              <w:t>at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244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Medi</w:t>
            </w:r>
            <w:r>
              <w:rPr>
                <w:b/>
                <w:spacing w:val="2"/>
                <w:position w:val="-1"/>
                <w:sz w:val="26"/>
                <w:szCs w:val="26"/>
              </w:rPr>
              <w:t>u</w:t>
            </w:r>
            <w:r>
              <w:rPr>
                <w:b/>
                <w:position w:val="-1"/>
                <w:sz w:val="26"/>
                <w:szCs w:val="26"/>
              </w:rPr>
              <w:t>m</w:t>
            </w:r>
          </w:p>
        </w:tc>
      </w:tr>
      <w:tr w:rsidR="00EE6A06">
        <w:trPr>
          <w:trHeight w:hRule="exact" w:val="314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Jira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6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</w:t>
            </w:r>
            <w:r>
              <w:rPr>
                <w:spacing w:val="5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y</w:t>
            </w:r>
            <w:r>
              <w:rPr>
                <w:spacing w:val="-1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Mo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d</w:t>
            </w:r>
            <w:r>
              <w:rPr>
                <w:spacing w:val="5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y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website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488" w:right="488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Jira</w:t>
            </w:r>
          </w:p>
        </w:tc>
      </w:tr>
      <w:tr w:rsidR="00EE6A06">
        <w:trPr>
          <w:trHeight w:hRule="exact" w:val="310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Progress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Report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4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Biweek</w:t>
            </w:r>
            <w:r>
              <w:rPr>
                <w:spacing w:val="5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y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99" w:right="404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.xls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  <w:tr w:rsidR="00EE6A06">
        <w:trPr>
          <w:trHeight w:hRule="exact" w:val="307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Pl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n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4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Biweek</w:t>
            </w:r>
            <w:r>
              <w:rPr>
                <w:spacing w:val="5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y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5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.mpp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  <w:tr w:rsidR="00EE6A06">
        <w:trPr>
          <w:trHeight w:hRule="exact" w:val="310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m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Prot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pacing w:val="4"/>
                <w:sz w:val="26"/>
                <w:szCs w:val="26"/>
              </w:rPr>
              <w:t>t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>pe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</w:t>
            </w:r>
            <w:r>
              <w:rPr>
                <w:spacing w:val="2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ese</w:t>
            </w:r>
            <w:r>
              <w:rPr>
                <w:spacing w:val="2"/>
                <w:sz w:val="26"/>
                <w:szCs w:val="26"/>
              </w:rPr>
              <w:t>nt</w:t>
            </w:r>
            <w:r>
              <w:rPr>
                <w:sz w:val="26"/>
                <w:szCs w:val="26"/>
              </w:rPr>
              <w:t>ation</w:t>
            </w:r>
            <w:r>
              <w:rPr>
                <w:spacing w:val="-1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Sli</w:t>
            </w:r>
            <w:r>
              <w:rPr>
                <w:spacing w:val="2"/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es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4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09/30/20</w:t>
            </w:r>
            <w:r>
              <w:rPr>
                <w:spacing w:val="3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77" w:right="383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.pdf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  <w:tr w:rsidR="00EE6A06">
        <w:trPr>
          <w:trHeight w:hRule="exact" w:val="310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Foundati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ns</w:t>
            </w:r>
            <w:r>
              <w:rPr>
                <w:spacing w:val="-1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mmi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ment</w:t>
            </w:r>
            <w:r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Present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tion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4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10/10/20</w:t>
            </w:r>
            <w:r>
              <w:rPr>
                <w:spacing w:val="2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77" w:right="383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.pdf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  <w:tr w:rsidR="00EE6A06">
        <w:trPr>
          <w:trHeight w:hRule="exact" w:val="310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Foundati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ns</w:t>
            </w:r>
            <w:r>
              <w:rPr>
                <w:spacing w:val="-1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mmi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ment</w:t>
            </w:r>
            <w:r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Package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34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10/17/20</w:t>
            </w:r>
            <w:r>
              <w:rPr>
                <w:spacing w:val="3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3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.doc,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.pdf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</w:tbl>
    <w:p w:rsidR="00EE6A06" w:rsidRDefault="00EE6A06">
      <w:pPr>
        <w:spacing w:before="5" w:line="120" w:lineRule="exact"/>
        <w:rPr>
          <w:sz w:val="12"/>
          <w:szCs w:val="12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2.2.3   </w:t>
      </w:r>
      <w:r>
        <w:rPr>
          <w:rFonts w:ascii="Arial" w:eastAsia="Arial" w:hAnsi="Arial" w:cs="Arial"/>
          <w:b/>
          <w:spacing w:val="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D</w:t>
      </w:r>
      <w:r>
        <w:rPr>
          <w:rFonts w:ascii="Arial" w:eastAsia="Arial" w:hAnsi="Arial" w:cs="Arial"/>
          <w:b/>
          <w:spacing w:val="4"/>
          <w:sz w:val="32"/>
          <w:szCs w:val="32"/>
        </w:rPr>
        <w:t>e</w:t>
      </w:r>
      <w:r>
        <w:rPr>
          <w:rFonts w:ascii="Arial" w:eastAsia="Arial" w:hAnsi="Arial" w:cs="Arial"/>
          <w:b/>
          <w:spacing w:val="-5"/>
          <w:sz w:val="32"/>
          <w:szCs w:val="32"/>
        </w:rPr>
        <w:t>v</w:t>
      </w:r>
      <w:r>
        <w:rPr>
          <w:rFonts w:ascii="Arial" w:eastAsia="Arial" w:hAnsi="Arial" w:cs="Arial"/>
          <w:b/>
          <w:sz w:val="32"/>
          <w:szCs w:val="32"/>
        </w:rPr>
        <w:t>el</w:t>
      </w:r>
      <w:r>
        <w:rPr>
          <w:rFonts w:ascii="Arial" w:eastAsia="Arial" w:hAnsi="Arial" w:cs="Arial"/>
          <w:b/>
          <w:spacing w:val="2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p</w:t>
      </w:r>
      <w:r>
        <w:rPr>
          <w:rFonts w:ascii="Arial" w:eastAsia="Arial" w:hAnsi="Arial" w:cs="Arial"/>
          <w:b/>
          <w:spacing w:val="-1"/>
          <w:sz w:val="32"/>
          <w:szCs w:val="32"/>
        </w:rPr>
        <w:t>m</w:t>
      </w:r>
      <w:r>
        <w:rPr>
          <w:rFonts w:ascii="Arial" w:eastAsia="Arial" w:hAnsi="Arial" w:cs="Arial"/>
          <w:b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sz w:val="32"/>
          <w:szCs w:val="32"/>
        </w:rPr>
        <w:t>nt</w:t>
      </w:r>
      <w:r>
        <w:rPr>
          <w:rFonts w:ascii="Arial" w:eastAsia="Arial" w:hAnsi="Arial" w:cs="Arial"/>
          <w:b/>
          <w:spacing w:val="-2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3"/>
          <w:sz w:val="32"/>
          <w:szCs w:val="32"/>
        </w:rPr>
        <w:t>P</w:t>
      </w:r>
      <w:r>
        <w:rPr>
          <w:rFonts w:ascii="Arial" w:eastAsia="Arial" w:hAnsi="Arial" w:cs="Arial"/>
          <w:b/>
          <w:sz w:val="32"/>
          <w:szCs w:val="32"/>
        </w:rPr>
        <w:t>hase</w:t>
      </w:r>
    </w:p>
    <w:p w:rsidR="00EE6A06" w:rsidRDefault="00EE6A06">
      <w:pPr>
        <w:spacing w:before="20" w:line="260" w:lineRule="exact"/>
        <w:rPr>
          <w:sz w:val="26"/>
          <w:szCs w:val="26"/>
        </w:rPr>
      </w:pPr>
    </w:p>
    <w:p w:rsidR="00EE6A06" w:rsidRDefault="00971223">
      <w:pPr>
        <w:ind w:left="237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able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3: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ifa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de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3"/>
        </w:rPr>
        <w:t>b</w:t>
      </w:r>
      <w:r>
        <w:rPr>
          <w:rFonts w:ascii="Arial" w:eastAsia="Arial" w:hAnsi="Arial" w:cs="Arial"/>
          <w:b/>
        </w:rPr>
        <w:t>le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</w:rPr>
        <w:t>De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elo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>ent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se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0"/>
        <w:gridCol w:w="1608"/>
        <w:gridCol w:w="1541"/>
        <w:gridCol w:w="1440"/>
      </w:tblGrid>
      <w:tr w:rsidR="00EE6A06">
        <w:trPr>
          <w:trHeight w:hRule="exact" w:val="300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1954" w:right="1957"/>
              <w:jc w:val="center"/>
              <w:rPr>
                <w:sz w:val="26"/>
                <w:szCs w:val="26"/>
              </w:rPr>
            </w:pPr>
            <w:r>
              <w:rPr>
                <w:b/>
                <w:w w:val="99"/>
                <w:position w:val="-1"/>
                <w:sz w:val="26"/>
                <w:szCs w:val="26"/>
              </w:rPr>
              <w:t>Artifact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304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Due</w:t>
            </w:r>
            <w:r>
              <w:rPr>
                <w:b/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b/>
                <w:position w:val="-1"/>
                <w:sz w:val="26"/>
                <w:szCs w:val="26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345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Fo</w:t>
            </w:r>
            <w:r>
              <w:rPr>
                <w:b/>
                <w:spacing w:val="2"/>
                <w:position w:val="-1"/>
                <w:sz w:val="26"/>
                <w:szCs w:val="26"/>
              </w:rPr>
              <w:t>r</w:t>
            </w:r>
            <w:r>
              <w:rPr>
                <w:b/>
                <w:spacing w:val="-2"/>
                <w:position w:val="-1"/>
                <w:sz w:val="26"/>
                <w:szCs w:val="26"/>
              </w:rPr>
              <w:t>m</w:t>
            </w:r>
            <w:r>
              <w:rPr>
                <w:b/>
                <w:position w:val="-1"/>
                <w:sz w:val="26"/>
                <w:szCs w:val="26"/>
              </w:rPr>
              <w:t>at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244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Medi</w:t>
            </w:r>
            <w:r>
              <w:rPr>
                <w:b/>
                <w:spacing w:val="2"/>
                <w:position w:val="-1"/>
                <w:sz w:val="26"/>
                <w:szCs w:val="26"/>
              </w:rPr>
              <w:t>u</w:t>
            </w:r>
            <w:r>
              <w:rPr>
                <w:b/>
                <w:position w:val="-1"/>
                <w:sz w:val="26"/>
                <w:szCs w:val="26"/>
              </w:rPr>
              <w:t>m</w:t>
            </w:r>
          </w:p>
        </w:tc>
      </w:tr>
      <w:tr w:rsidR="00EE6A06">
        <w:trPr>
          <w:trHeight w:hRule="exact" w:val="313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</w:t>
            </w:r>
            <w:r>
              <w:rPr>
                <w:spacing w:val="2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m</w:t>
            </w:r>
            <w:r>
              <w:rPr>
                <w:spacing w:val="-1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Bo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rd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te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9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Biweek</w:t>
            </w:r>
            <w:r>
              <w:rPr>
                <w:spacing w:val="5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y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540" w:right="543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.xls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8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y</w:t>
            </w:r>
          </w:p>
        </w:tc>
      </w:tr>
      <w:tr w:rsidR="00EE6A06">
        <w:trPr>
          <w:trHeight w:hRule="exact" w:val="310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Local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Envi</w:t>
            </w:r>
            <w:r>
              <w:rPr>
                <w:spacing w:val="2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pacing w:val="-3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ent</w:t>
            </w:r>
            <w:r>
              <w:rPr>
                <w:spacing w:val="-1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up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2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10/20/20</w:t>
            </w:r>
            <w:r>
              <w:rPr>
                <w:spacing w:val="2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497" w:right="500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.php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43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</w:tr>
      <w:tr w:rsidR="00EE6A06">
        <w:trPr>
          <w:trHeight w:hRule="exact" w:val="607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hop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milar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pacing w:val="-3"/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dule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th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Sort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ng</w:t>
            </w:r>
          </w:p>
          <w:p w:rsidR="00EE6A06" w:rsidRDefault="00971223">
            <w:pPr>
              <w:spacing w:before="1"/>
              <w:ind w:left="102"/>
              <w:rPr>
                <w:sz w:val="26"/>
                <w:szCs w:val="26"/>
              </w:rPr>
            </w:pP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eatures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and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integrat</w:t>
            </w:r>
            <w:r>
              <w:rPr>
                <w:spacing w:val="3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d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it into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sh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p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widg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140" w:lineRule="exact"/>
              <w:rPr>
                <w:sz w:val="14"/>
                <w:szCs w:val="14"/>
              </w:rPr>
            </w:pPr>
          </w:p>
          <w:p w:rsidR="00EE6A06" w:rsidRDefault="00971223">
            <w:pPr>
              <w:ind w:left="2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11/15/20</w:t>
            </w:r>
            <w:r>
              <w:rPr>
                <w:spacing w:val="2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140" w:lineRule="exact"/>
              <w:rPr>
                <w:sz w:val="14"/>
                <w:szCs w:val="14"/>
              </w:rPr>
            </w:pPr>
          </w:p>
          <w:p w:rsidR="00EE6A06" w:rsidRDefault="00971223">
            <w:pPr>
              <w:ind w:left="28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.sql,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.php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140" w:lineRule="exact"/>
              <w:rPr>
                <w:sz w:val="14"/>
                <w:szCs w:val="14"/>
              </w:rPr>
            </w:pPr>
          </w:p>
          <w:p w:rsidR="00EE6A06" w:rsidRDefault="00971223">
            <w:pPr>
              <w:ind w:left="43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</w:tr>
      <w:tr w:rsidR="00EE6A06">
        <w:trPr>
          <w:trHeight w:hRule="exact" w:val="610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plete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of the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Deve</w:t>
            </w:r>
            <w:r>
              <w:rPr>
                <w:spacing w:val="2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ent</w:t>
            </w:r>
            <w:r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of the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Sh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p</w:t>
            </w:r>
          </w:p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W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dget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3" w:line="140" w:lineRule="exact"/>
              <w:rPr>
                <w:sz w:val="14"/>
                <w:szCs w:val="14"/>
              </w:rPr>
            </w:pPr>
          </w:p>
          <w:p w:rsidR="00EE6A06" w:rsidRDefault="00971223">
            <w:pPr>
              <w:ind w:left="2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11/20/20</w:t>
            </w:r>
            <w:r>
              <w:rPr>
                <w:spacing w:val="3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3" w:line="140" w:lineRule="exact"/>
              <w:rPr>
                <w:sz w:val="14"/>
                <w:szCs w:val="14"/>
              </w:rPr>
            </w:pPr>
          </w:p>
          <w:p w:rsidR="00EE6A06" w:rsidRDefault="00971223">
            <w:pPr>
              <w:ind w:left="2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.h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l,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.css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3" w:line="140" w:lineRule="exact"/>
              <w:rPr>
                <w:sz w:val="14"/>
                <w:szCs w:val="14"/>
              </w:rPr>
            </w:pPr>
          </w:p>
          <w:p w:rsidR="00EE6A06" w:rsidRDefault="00971223">
            <w:pPr>
              <w:ind w:left="43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</w:tr>
      <w:tr w:rsidR="00EE6A06">
        <w:trPr>
          <w:trHeight w:hRule="exact" w:val="607"/>
        </w:trPr>
        <w:tc>
          <w:tcPr>
            <w:tcW w:w="4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Build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the</w:t>
            </w:r>
            <w:r>
              <w:rPr>
                <w:spacing w:val="-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Clothi</w:t>
            </w:r>
            <w:r>
              <w:rPr>
                <w:spacing w:val="3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g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Ta</w:t>
            </w:r>
            <w:r>
              <w:rPr>
                <w:spacing w:val="3"/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s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into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the</w:t>
            </w:r>
            <w:r>
              <w:rPr>
                <w:spacing w:val="-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Shop</w:t>
            </w:r>
          </w:p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popup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140" w:lineRule="exact"/>
              <w:rPr>
                <w:sz w:val="14"/>
                <w:szCs w:val="14"/>
              </w:rPr>
            </w:pPr>
          </w:p>
          <w:p w:rsidR="00EE6A06" w:rsidRDefault="00971223">
            <w:pPr>
              <w:ind w:left="2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11/30/20</w:t>
            </w:r>
            <w:r>
              <w:rPr>
                <w:spacing w:val="2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140" w:lineRule="exact"/>
              <w:rPr>
                <w:sz w:val="14"/>
                <w:szCs w:val="14"/>
              </w:rPr>
            </w:pPr>
          </w:p>
          <w:p w:rsidR="00EE6A06" w:rsidRDefault="00971223">
            <w:pPr>
              <w:ind w:left="2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.h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l,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.css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140" w:lineRule="exact"/>
              <w:rPr>
                <w:sz w:val="14"/>
                <w:szCs w:val="14"/>
              </w:rPr>
            </w:pPr>
          </w:p>
          <w:p w:rsidR="00EE6A06" w:rsidRDefault="00971223">
            <w:pPr>
              <w:ind w:left="43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</w:tr>
    </w:tbl>
    <w:p w:rsidR="00EE6A06" w:rsidRDefault="00EE6A06">
      <w:pPr>
        <w:sectPr w:rsidR="00EE6A06">
          <w:pgSz w:w="12240" w:h="15840"/>
          <w:pgMar w:top="920" w:right="1220" w:bottom="280" w:left="1340" w:header="739" w:footer="959" w:gutter="0"/>
          <w:cols w:space="720"/>
        </w:sectPr>
      </w:pPr>
    </w:p>
    <w:p w:rsidR="00EE6A06" w:rsidRDefault="00EE6A06">
      <w:pPr>
        <w:spacing w:line="200" w:lineRule="exact"/>
      </w:pPr>
    </w:p>
    <w:p w:rsidR="00EE6A06" w:rsidRDefault="00EE6A06">
      <w:pPr>
        <w:spacing w:before="6" w:line="280" w:lineRule="exact"/>
        <w:rPr>
          <w:sz w:val="28"/>
          <w:szCs w:val="28"/>
        </w:rPr>
      </w:pPr>
    </w:p>
    <w:p w:rsidR="00EE6A06" w:rsidRDefault="00971223">
      <w:pPr>
        <w:spacing w:before="9"/>
        <w:ind w:left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3.</w:t>
      </w:r>
      <w:r>
        <w:rPr>
          <w:rFonts w:ascii="Arial" w:eastAsia="Arial" w:hAnsi="Arial" w:cs="Arial"/>
          <w:b/>
          <w:spacing w:val="59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R</w:t>
      </w:r>
      <w:r>
        <w:rPr>
          <w:rFonts w:ascii="Arial" w:eastAsia="Arial" w:hAnsi="Arial" w:cs="Arial"/>
          <w:b/>
          <w:spacing w:val="1"/>
          <w:sz w:val="40"/>
          <w:szCs w:val="40"/>
        </w:rPr>
        <w:t>e</w:t>
      </w:r>
      <w:r>
        <w:rPr>
          <w:rFonts w:ascii="Arial" w:eastAsia="Arial" w:hAnsi="Arial" w:cs="Arial"/>
          <w:b/>
          <w:sz w:val="40"/>
          <w:szCs w:val="40"/>
        </w:rPr>
        <w:t>s</w:t>
      </w:r>
      <w:r>
        <w:rPr>
          <w:rFonts w:ascii="Arial" w:eastAsia="Arial" w:hAnsi="Arial" w:cs="Arial"/>
          <w:b/>
          <w:spacing w:val="-2"/>
          <w:sz w:val="40"/>
          <w:szCs w:val="40"/>
        </w:rPr>
        <w:t>p</w:t>
      </w:r>
      <w:r>
        <w:rPr>
          <w:rFonts w:ascii="Arial" w:eastAsia="Arial" w:hAnsi="Arial" w:cs="Arial"/>
          <w:b/>
          <w:sz w:val="40"/>
          <w:szCs w:val="40"/>
        </w:rPr>
        <w:t>onsib</w:t>
      </w:r>
      <w:r>
        <w:rPr>
          <w:rFonts w:ascii="Arial" w:eastAsia="Arial" w:hAnsi="Arial" w:cs="Arial"/>
          <w:b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sz w:val="40"/>
          <w:szCs w:val="40"/>
        </w:rPr>
        <w:t>l</w:t>
      </w:r>
      <w:r>
        <w:rPr>
          <w:rFonts w:ascii="Arial" w:eastAsia="Arial" w:hAnsi="Arial" w:cs="Arial"/>
          <w:b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sz w:val="40"/>
          <w:szCs w:val="40"/>
        </w:rPr>
        <w:t>ties</w:t>
      </w: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before="13" w:line="220" w:lineRule="exact"/>
        <w:rPr>
          <w:sz w:val="22"/>
          <w:szCs w:val="22"/>
        </w:rPr>
      </w:pPr>
    </w:p>
    <w:p w:rsidR="00EE6A06" w:rsidRDefault="00971223">
      <w:pPr>
        <w:ind w:left="7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3.1 </w:t>
      </w:r>
      <w:r>
        <w:rPr>
          <w:rFonts w:ascii="Arial" w:eastAsia="Arial" w:hAnsi="Arial" w:cs="Arial"/>
          <w:b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Proje</w:t>
      </w:r>
      <w:r>
        <w:rPr>
          <w:rFonts w:ascii="Arial" w:eastAsia="Arial" w:hAnsi="Arial" w:cs="Arial"/>
          <w:b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t-sp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ci</w:t>
      </w:r>
      <w:r>
        <w:rPr>
          <w:rFonts w:ascii="Arial" w:eastAsia="Arial" w:hAnsi="Arial" w:cs="Arial"/>
          <w:b/>
          <w:spacing w:val="2"/>
          <w:sz w:val="36"/>
          <w:szCs w:val="36"/>
        </w:rPr>
        <w:t>f</w:t>
      </w:r>
      <w:r>
        <w:rPr>
          <w:rFonts w:ascii="Arial" w:eastAsia="Arial" w:hAnsi="Arial" w:cs="Arial"/>
          <w:b/>
          <w:sz w:val="36"/>
          <w:szCs w:val="36"/>
        </w:rPr>
        <w:t>ic st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k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h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>er</w:t>
      </w:r>
      <w:r>
        <w:rPr>
          <w:rFonts w:ascii="Arial" w:eastAsia="Arial" w:hAnsi="Arial" w:cs="Arial"/>
          <w:b/>
          <w:spacing w:val="1"/>
          <w:sz w:val="36"/>
          <w:szCs w:val="36"/>
        </w:rPr>
        <w:t>’</w:t>
      </w:r>
      <w:r>
        <w:rPr>
          <w:rFonts w:ascii="Arial" w:eastAsia="Arial" w:hAnsi="Arial" w:cs="Arial"/>
          <w:b/>
          <w:sz w:val="36"/>
          <w:szCs w:val="36"/>
        </w:rPr>
        <w:t xml:space="preserve">s </w:t>
      </w:r>
      <w:r>
        <w:rPr>
          <w:rFonts w:ascii="Arial" w:eastAsia="Arial" w:hAnsi="Arial" w:cs="Arial"/>
          <w:b/>
          <w:spacing w:val="-1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nsi</w:t>
      </w:r>
      <w:r>
        <w:rPr>
          <w:rFonts w:ascii="Arial" w:eastAsia="Arial" w:hAnsi="Arial" w:cs="Arial"/>
          <w:b/>
          <w:spacing w:val="1"/>
          <w:sz w:val="36"/>
          <w:szCs w:val="36"/>
        </w:rPr>
        <w:t>b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l</w:t>
      </w:r>
      <w:r>
        <w:rPr>
          <w:rFonts w:ascii="Arial" w:eastAsia="Arial" w:hAnsi="Arial" w:cs="Arial"/>
          <w:b/>
          <w:spacing w:val="-2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ties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720"/>
        <w:rPr>
          <w:sz w:val="26"/>
          <w:szCs w:val="26"/>
        </w:rPr>
      </w:pPr>
      <w:r>
        <w:rPr>
          <w:sz w:val="26"/>
          <w:szCs w:val="26"/>
        </w:rPr>
        <w:t>The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owner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proj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ct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Rigo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Garcia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eight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project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m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ber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.</w:t>
      </w:r>
    </w:p>
    <w:p w:rsidR="00EE6A06" w:rsidRDefault="00EE6A06">
      <w:pPr>
        <w:spacing w:before="4" w:line="280" w:lineRule="exact"/>
        <w:rPr>
          <w:sz w:val="28"/>
          <w:szCs w:val="28"/>
        </w:rPr>
      </w:pPr>
    </w:p>
    <w:p w:rsidR="00EE6A06" w:rsidRDefault="00971223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able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4:</w:t>
      </w:r>
      <w:r>
        <w:rPr>
          <w:rFonts w:ascii="Arial" w:eastAsia="Arial" w:hAnsi="Arial" w:cs="Arial"/>
          <w:b/>
          <w:spacing w:val="-1"/>
        </w:rPr>
        <w:t xml:space="preserve"> 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eh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3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's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sp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nsibiliti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5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se</w:t>
      </w:r>
    </w:p>
    <w:p w:rsidR="00EE6A06" w:rsidRDefault="00EE6A06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2600"/>
        <w:gridCol w:w="840"/>
        <w:gridCol w:w="2026"/>
        <w:gridCol w:w="840"/>
        <w:gridCol w:w="2029"/>
      </w:tblGrid>
      <w:tr w:rsidR="00EE6A06">
        <w:trPr>
          <w:trHeight w:hRule="exact" w:val="290"/>
        </w:trPr>
        <w:tc>
          <w:tcPr>
            <w:tcW w:w="245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000000"/>
          </w:tcPr>
          <w:p w:rsidR="00EE6A06" w:rsidRDefault="00EE6A06"/>
        </w:tc>
        <w:tc>
          <w:tcPr>
            <w:tcW w:w="3440" w:type="dxa"/>
            <w:gridSpan w:val="2"/>
            <w:tcBorders>
              <w:top w:val="single" w:sz="8" w:space="0" w:color="000000"/>
              <w:left w:val="single" w:sz="7" w:space="0" w:color="000000"/>
              <w:bottom w:val="single" w:sz="8" w:space="0" w:color="D9D9D9"/>
              <w:right w:val="single" w:sz="7" w:space="0" w:color="000000"/>
            </w:tcBorders>
            <w:shd w:val="clear" w:color="auto" w:fill="000000"/>
          </w:tcPr>
          <w:p w:rsidR="00EE6A06" w:rsidRDefault="00EE6A06"/>
        </w:tc>
        <w:tc>
          <w:tcPr>
            <w:tcW w:w="2866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EE6A06" w:rsidRDefault="00EE6A06"/>
        </w:tc>
        <w:tc>
          <w:tcPr>
            <w:tcW w:w="2028" w:type="dxa"/>
            <w:tcBorders>
              <w:top w:val="nil"/>
              <w:left w:val="single" w:sz="7" w:space="0" w:color="000000"/>
              <w:bottom w:val="single" w:sz="8" w:space="0" w:color="D9D9D9"/>
              <w:right w:val="nil"/>
            </w:tcBorders>
          </w:tcPr>
          <w:p w:rsidR="00EE6A06" w:rsidRDefault="00EE6A06"/>
        </w:tc>
      </w:tr>
      <w:tr w:rsidR="00EE6A06">
        <w:trPr>
          <w:trHeight w:hRule="exact" w:val="326"/>
        </w:trPr>
        <w:tc>
          <w:tcPr>
            <w:tcW w:w="245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EE6A06" w:rsidRDefault="00971223">
            <w:pPr>
              <w:spacing w:before="26"/>
              <w:ind w:left="97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</w:t>
            </w:r>
            <w:r>
              <w:rPr>
                <w:b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FFFFFF"/>
                <w:sz w:val="24"/>
                <w:szCs w:val="24"/>
              </w:rPr>
              <w:t>am</w:t>
            </w:r>
            <w:r>
              <w:rPr>
                <w:b/>
                <w:color w:val="FFFFFF"/>
                <w:spacing w:val="-1"/>
                <w:sz w:val="24"/>
                <w:szCs w:val="24"/>
              </w:rPr>
              <w:t xml:space="preserve"> M</w:t>
            </w:r>
            <w:r>
              <w:rPr>
                <w:b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b/>
                <w:color w:val="FFFFFF"/>
                <w:spacing w:val="-3"/>
                <w:sz w:val="24"/>
                <w:szCs w:val="24"/>
              </w:rPr>
              <w:t>m</w:t>
            </w:r>
            <w:r>
              <w:rPr>
                <w:b/>
                <w:color w:val="FFFFFF"/>
                <w:spacing w:val="3"/>
                <w:sz w:val="24"/>
                <w:szCs w:val="24"/>
              </w:rPr>
              <w:t>b</w:t>
            </w:r>
            <w:r>
              <w:rPr>
                <w:b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FFFFFF"/>
                <w:sz w:val="24"/>
                <w:szCs w:val="24"/>
              </w:rPr>
              <w:t>r</w:t>
            </w:r>
            <w:r>
              <w:rPr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z w:val="24"/>
                <w:szCs w:val="24"/>
              </w:rPr>
              <w:t>/ Role</w:t>
            </w:r>
          </w:p>
        </w:tc>
        <w:tc>
          <w:tcPr>
            <w:tcW w:w="2600" w:type="dxa"/>
            <w:tcBorders>
              <w:top w:val="single" w:sz="8" w:space="0" w:color="D9D9D9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EE6A06" w:rsidRDefault="00971223">
            <w:pPr>
              <w:spacing w:before="26"/>
              <w:ind w:left="67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lora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</w:p>
        </w:tc>
        <w:tc>
          <w:tcPr>
            <w:tcW w:w="286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EE6A06" w:rsidRDefault="00971223">
            <w:pPr>
              <w:spacing w:before="35"/>
              <w:ind w:left="91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ation</w:t>
            </w:r>
          </w:p>
        </w:tc>
        <w:tc>
          <w:tcPr>
            <w:tcW w:w="2869" w:type="dxa"/>
            <w:gridSpan w:val="2"/>
            <w:tcBorders>
              <w:top w:val="single" w:sz="6" w:space="0" w:color="D9D9D9"/>
              <w:left w:val="single" w:sz="7" w:space="0" w:color="000000"/>
              <w:bottom w:val="single" w:sz="9" w:space="0" w:color="D9D9D9"/>
              <w:right w:val="single" w:sz="7" w:space="0" w:color="000000"/>
            </w:tcBorders>
            <w:shd w:val="clear" w:color="auto" w:fill="D9D9D9"/>
          </w:tcPr>
          <w:p w:rsidR="00EE6A06" w:rsidRDefault="00971223">
            <w:pPr>
              <w:spacing w:before="28"/>
              <w:ind w:left="75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lo</w:t>
            </w:r>
            <w:r>
              <w:rPr>
                <w:b/>
                <w:spacing w:val="4"/>
                <w:sz w:val="24"/>
                <w:szCs w:val="24"/>
              </w:rPr>
              <w:t>p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</w:p>
        </w:tc>
      </w:tr>
      <w:tr w:rsidR="00EE6A06">
        <w:trPr>
          <w:trHeight w:hRule="exact" w:val="2180"/>
        </w:trPr>
        <w:tc>
          <w:tcPr>
            <w:tcW w:w="2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EE6A06">
            <w:pPr>
              <w:spacing w:before="8" w:line="100" w:lineRule="exact"/>
              <w:rPr>
                <w:sz w:val="10"/>
                <w:szCs w:val="10"/>
              </w:rPr>
            </w:pPr>
          </w:p>
          <w:p w:rsidR="00EE6A06" w:rsidRDefault="00EE6A06">
            <w:pPr>
              <w:spacing w:line="200" w:lineRule="exact"/>
            </w:pPr>
          </w:p>
          <w:p w:rsidR="00EE6A06" w:rsidRDefault="00971223">
            <w:pPr>
              <w:ind w:left="97"/>
            </w:pPr>
            <w:r>
              <w:rPr>
                <w:b/>
                <w:spacing w:val="1"/>
              </w:rPr>
              <w:t>J</w:t>
            </w:r>
            <w:r>
              <w:rPr>
                <w:b/>
              </w:rPr>
              <w:t>heel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</w:t>
            </w:r>
            <w:r>
              <w:rPr>
                <w:b/>
                <w:spacing w:val="3"/>
              </w:rPr>
              <w:t>o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y</w:t>
            </w:r>
            <w:r>
              <w:rPr>
                <w:b/>
              </w:rPr>
              <w:t>a</w:t>
            </w:r>
          </w:p>
          <w:p w:rsidR="00EE6A06" w:rsidRDefault="00EE6A06">
            <w:pPr>
              <w:spacing w:before="16" w:line="260" w:lineRule="exact"/>
              <w:rPr>
                <w:sz w:val="26"/>
                <w:szCs w:val="26"/>
              </w:rPr>
            </w:pPr>
          </w:p>
          <w:p w:rsidR="00EE6A06" w:rsidRDefault="00971223">
            <w:pPr>
              <w:spacing w:line="220" w:lineRule="exact"/>
              <w:ind w:left="97" w:right="842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o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1"/>
              </w:rPr>
              <w:t>g</w:t>
            </w:r>
            <w:r>
              <w:t>e</w:t>
            </w:r>
            <w:r>
              <w:rPr>
                <w:spacing w:val="1"/>
              </w:rPr>
              <w:t>r</w:t>
            </w:r>
            <w:r>
              <w:t xml:space="preserve">, </w:t>
            </w:r>
            <w:r>
              <w:rPr>
                <w:spacing w:val="-2"/>
              </w:rPr>
              <w:t>L</w:t>
            </w:r>
            <w:r>
              <w:rPr>
                <w:spacing w:val="2"/>
              </w:rPr>
              <w:t>i</w:t>
            </w:r>
            <w:r>
              <w:rPr>
                <w:spacing w:val="-2"/>
              </w:rPr>
              <w:t>f</w:t>
            </w:r>
            <w:r>
              <w:rPr>
                <w:spacing w:val="4"/>
              </w:rPr>
              <w:t>e</w:t>
            </w:r>
            <w:r>
              <w:rPr>
                <w:spacing w:val="-2"/>
              </w:rPr>
              <w:t>-</w:t>
            </w:r>
            <w:r>
              <w:rPr>
                <w:spacing w:val="3"/>
              </w:rPr>
              <w:t>c</w:t>
            </w:r>
            <w:r>
              <w:rPr>
                <w:spacing w:val="-4"/>
              </w:rPr>
              <w:t>y</w:t>
            </w:r>
            <w:r>
              <w:t>cle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nn</w:t>
            </w:r>
            <w:r>
              <w:t>er</w:t>
            </w:r>
          </w:p>
        </w:tc>
        <w:tc>
          <w:tcPr>
            <w:tcW w:w="2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34" w:line="236" w:lineRule="auto"/>
              <w:ind w:left="97" w:right="233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a</w:t>
            </w:r>
            <w:r>
              <w:t>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f</w:t>
            </w:r>
            <w:r>
              <w:rPr>
                <w:spacing w:val="1"/>
              </w:rPr>
              <w:t>o</w:t>
            </w:r>
            <w:r>
              <w:t>ll</w:t>
            </w:r>
            <w:r>
              <w:rPr>
                <w:spacing w:val="3"/>
              </w:rPr>
              <w:t>o</w:t>
            </w:r>
            <w:r>
              <w:t>w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>c</w:t>
            </w:r>
            <w:r>
              <w:t>ti</w:t>
            </w:r>
            <w:r>
              <w:rPr>
                <w:spacing w:val="1"/>
              </w:rPr>
              <w:t>o</w:t>
            </w:r>
            <w:r>
              <w:t>n it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ms</w:t>
            </w:r>
            <w:r>
              <w:t>.</w:t>
            </w:r>
          </w:p>
          <w:p w:rsidR="00EE6A06" w:rsidRDefault="00971223">
            <w:pPr>
              <w:spacing w:before="1"/>
              <w:ind w:left="97"/>
            </w:pP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1"/>
              </w:rPr>
              <w:t>cor</w:t>
            </w:r>
            <w:r>
              <w:t>d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pr</w:t>
            </w:r>
            <w:r>
              <w:rPr>
                <w:spacing w:val="-1"/>
              </w:rPr>
              <w:t>o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pro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es</w:t>
            </w:r>
            <w:r>
              <w:rPr>
                <w:spacing w:val="-1"/>
              </w:rPr>
              <w:t>s</w:t>
            </w:r>
            <w:r>
              <w:t>.</w:t>
            </w:r>
          </w:p>
          <w:p w:rsidR="00EE6A06" w:rsidRDefault="00EE6A06">
            <w:pPr>
              <w:spacing w:before="1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/>
            </w:pPr>
            <w:r>
              <w:rPr>
                <w:b/>
              </w:rPr>
              <w:t>Sec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nd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971223">
            <w:pPr>
              <w:spacing w:line="220" w:lineRule="exact"/>
              <w:ind w:left="97"/>
            </w:pPr>
            <w:r>
              <w:t>Det</w:t>
            </w:r>
            <w:r>
              <w:rPr>
                <w:spacing w:val="1"/>
              </w:rPr>
              <w:t>a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o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P</w:t>
            </w:r>
            <w:r>
              <w:t>la</w:t>
            </w:r>
            <w:r>
              <w:rPr>
                <w:spacing w:val="-1"/>
              </w:rPr>
              <w:t>n</w:t>
            </w:r>
            <w:r>
              <w:t>.</w:t>
            </w:r>
          </w:p>
          <w:p w:rsidR="00EE6A06" w:rsidRDefault="00971223">
            <w:pPr>
              <w:ind w:left="97" w:right="223"/>
            </w:pPr>
            <w:r>
              <w:rPr>
                <w:spacing w:val="1"/>
              </w:rPr>
              <w:t>Id</w:t>
            </w:r>
            <w:r>
              <w:t>e</w:t>
            </w:r>
            <w:r>
              <w:rPr>
                <w:spacing w:val="-1"/>
              </w:rPr>
              <w:t>n</w:t>
            </w:r>
            <w:r>
              <w:t>tify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es</w:t>
            </w:r>
            <w:r>
              <w:rPr>
                <w:spacing w:val="1"/>
              </w:rPr>
              <w:t>po</w:t>
            </w:r>
            <w:r>
              <w:rPr>
                <w:spacing w:val="-1"/>
              </w:rPr>
              <w:t>ns</w:t>
            </w:r>
            <w:r>
              <w:t>i</w:t>
            </w:r>
            <w:r>
              <w:rPr>
                <w:spacing w:val="1"/>
              </w:rPr>
              <w:t>b</w:t>
            </w:r>
            <w:r>
              <w:t>i</w:t>
            </w:r>
            <w:r>
              <w:rPr>
                <w:spacing w:val="2"/>
              </w:rPr>
              <w:t>l</w:t>
            </w:r>
            <w:r>
              <w:t>ities</w:t>
            </w:r>
            <w:r>
              <w:rPr>
                <w:spacing w:val="-13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-1"/>
              </w:rPr>
              <w:t>sk</w:t>
            </w:r>
            <w:r>
              <w:t>i</w:t>
            </w:r>
            <w:r>
              <w:rPr>
                <w:spacing w:val="2"/>
              </w:rPr>
              <w:t>l</w:t>
            </w:r>
            <w:r>
              <w:t>l</w:t>
            </w:r>
            <w:r>
              <w:rPr>
                <w:spacing w:val="-1"/>
              </w:rPr>
              <w:t>s</w:t>
            </w:r>
            <w:r>
              <w:t>.</w:t>
            </w:r>
          </w:p>
        </w:tc>
        <w:tc>
          <w:tcPr>
            <w:tcW w:w="286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34" w:line="236" w:lineRule="auto"/>
              <w:ind w:left="97" w:right="499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a</w:t>
            </w:r>
            <w:r>
              <w:t>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f</w:t>
            </w:r>
            <w:r>
              <w:rPr>
                <w:spacing w:val="1"/>
              </w:rPr>
              <w:t>o</w:t>
            </w:r>
            <w:r>
              <w:t>ll</w:t>
            </w:r>
            <w:r>
              <w:rPr>
                <w:spacing w:val="3"/>
              </w:rPr>
              <w:t>o</w:t>
            </w:r>
            <w:r>
              <w:t>w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>c</w:t>
            </w:r>
            <w:r>
              <w:t>ti</w:t>
            </w:r>
            <w:r>
              <w:rPr>
                <w:spacing w:val="1"/>
              </w:rPr>
              <w:t>o</w:t>
            </w:r>
            <w:r>
              <w:t>n it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ms</w:t>
            </w:r>
            <w:r>
              <w:t>.</w:t>
            </w:r>
          </w:p>
          <w:p w:rsidR="00EE6A06" w:rsidRDefault="00971223">
            <w:pPr>
              <w:spacing w:before="1"/>
              <w:ind w:left="97"/>
            </w:pP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1"/>
              </w:rPr>
              <w:t>cor</w:t>
            </w:r>
            <w:r>
              <w:t>d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pr</w:t>
            </w:r>
            <w:r>
              <w:rPr>
                <w:spacing w:val="-1"/>
              </w:rPr>
              <w:t>o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pro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es</w:t>
            </w:r>
            <w:r>
              <w:rPr>
                <w:spacing w:val="-1"/>
              </w:rPr>
              <w:t>s</w:t>
            </w:r>
            <w:r>
              <w:t>.</w:t>
            </w:r>
          </w:p>
          <w:p w:rsidR="00EE6A06" w:rsidRDefault="00EE6A06">
            <w:pPr>
              <w:spacing w:before="2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 w:right="154"/>
            </w:pPr>
            <w:r>
              <w:rPr>
                <w:b/>
              </w:rPr>
              <w:t>Sec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rPr>
                <w:spacing w:val="1"/>
              </w:rPr>
              <w:t>Id</w:t>
            </w:r>
            <w:r>
              <w:t>e</w:t>
            </w:r>
            <w:r>
              <w:rPr>
                <w:spacing w:val="-1"/>
              </w:rPr>
              <w:t>n</w:t>
            </w:r>
            <w:r>
              <w:t>tify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ile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r>
              <w:rPr>
                <w:spacing w:val="-9"/>
              </w:rPr>
              <w:t xml:space="preserve"> </w:t>
            </w:r>
            <w:r>
              <w:t>ad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prod</w:t>
            </w:r>
            <w:r>
              <w:rPr>
                <w:spacing w:val="-1"/>
              </w:rPr>
              <w:t>u</w:t>
            </w:r>
            <w:r>
              <w:t>cts. E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a</w:t>
            </w:r>
            <w:r>
              <w:t>te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pro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ff</w:t>
            </w:r>
            <w:r>
              <w:rPr>
                <w:spacing w:val="1"/>
              </w:rPr>
              <w:t>or</w:t>
            </w:r>
            <w:r>
              <w:t>t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>du</w:t>
            </w:r>
            <w:r>
              <w:t>l</w:t>
            </w:r>
            <w:r>
              <w:rPr>
                <w:spacing w:val="1"/>
              </w:rPr>
              <w:t>e</w:t>
            </w:r>
            <w:r>
              <w:t>.</w:t>
            </w:r>
          </w:p>
        </w:tc>
        <w:tc>
          <w:tcPr>
            <w:tcW w:w="2869" w:type="dxa"/>
            <w:gridSpan w:val="2"/>
            <w:tcBorders>
              <w:top w:val="single" w:sz="9" w:space="0" w:color="D9D9D9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29"/>
              <w:ind w:left="9"/>
            </w:pPr>
            <w:r>
              <w:rPr>
                <w:b/>
              </w:rPr>
              <w:t>Pr</w:t>
            </w:r>
            <w:r>
              <w:rPr>
                <w:b/>
                <w:spacing w:val="1"/>
              </w:rPr>
              <w:t>oj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c</w:t>
            </w:r>
            <w:r>
              <w:rPr>
                <w:b/>
              </w:rPr>
              <w:t>t</w:t>
            </w:r>
            <w:r>
              <w:rPr>
                <w:b/>
                <w:spacing w:val="-5"/>
              </w:rPr>
              <w:t xml:space="preserve"> 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ag</w:t>
            </w:r>
            <w:r>
              <w:rPr>
                <w:b/>
                <w:spacing w:val="3"/>
              </w:rPr>
              <w:t>e</w:t>
            </w:r>
            <w:r>
              <w:rPr>
                <w:b/>
                <w:spacing w:val="-3"/>
              </w:rPr>
              <w:t>m</w:t>
            </w:r>
            <w:r>
              <w:rPr>
                <w:b/>
              </w:rPr>
              <w:t>ent</w:t>
            </w:r>
          </w:p>
        </w:tc>
      </w:tr>
      <w:tr w:rsidR="00EE6A06">
        <w:trPr>
          <w:trHeight w:hRule="exact" w:val="1517"/>
        </w:trPr>
        <w:tc>
          <w:tcPr>
            <w:tcW w:w="2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EE6A06">
            <w:pPr>
              <w:spacing w:before="6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Rane</w:t>
            </w:r>
          </w:p>
          <w:p w:rsidR="00EE6A06" w:rsidRDefault="00EE6A06">
            <w:pPr>
              <w:spacing w:before="13" w:line="260" w:lineRule="exact"/>
              <w:rPr>
                <w:sz w:val="26"/>
                <w:szCs w:val="26"/>
              </w:rPr>
            </w:pPr>
          </w:p>
          <w:p w:rsidR="00EE6A06" w:rsidRDefault="00971223">
            <w:pPr>
              <w:ind w:left="97"/>
            </w:pPr>
            <w:r>
              <w:t>Feasibili</w:t>
            </w:r>
            <w:r>
              <w:rPr>
                <w:spacing w:val="1"/>
              </w:rPr>
              <w:t>t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ys</w:t>
            </w:r>
            <w:r>
              <w:t>t,</w:t>
            </w:r>
          </w:p>
        </w:tc>
        <w:tc>
          <w:tcPr>
            <w:tcW w:w="2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1"/>
              <w:ind w:left="97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971223">
            <w:pPr>
              <w:spacing w:line="220" w:lineRule="exact"/>
              <w:ind w:left="97"/>
            </w:pPr>
            <w:r>
              <w:t>Gat</w:t>
            </w:r>
            <w:r>
              <w:rPr>
                <w:spacing w:val="-1"/>
              </w:rPr>
              <w:t>h</w:t>
            </w:r>
            <w:r>
              <w:t>er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s</w:t>
            </w:r>
            <w:r>
              <w:rPr>
                <w:spacing w:val="-1"/>
              </w:rPr>
              <w:t>ks</w:t>
            </w:r>
            <w:r>
              <w:t>.</w:t>
            </w:r>
          </w:p>
          <w:p w:rsidR="00EE6A06" w:rsidRDefault="00971223">
            <w:pPr>
              <w:ind w:left="97" w:right="267"/>
            </w:pPr>
            <w:r>
              <w:t>As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p</w:t>
            </w:r>
            <w:r>
              <w:t>lan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it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g</w:t>
            </w:r>
            <w:r>
              <w:t xml:space="preserve">ate 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1"/>
              </w:rPr>
              <w:t>sks</w:t>
            </w:r>
            <w:r>
              <w:t>.</w:t>
            </w:r>
          </w:p>
        </w:tc>
        <w:tc>
          <w:tcPr>
            <w:tcW w:w="286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3"/>
              <w:ind w:left="97" w:right="271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n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e</w:t>
            </w:r>
            <w:r>
              <w:rPr>
                <w:spacing w:val="1"/>
              </w:rPr>
              <w:t>a</w:t>
            </w:r>
            <w:r>
              <w:rPr>
                <w:spacing w:val="2"/>
              </w:rPr>
              <w:t>s</w:t>
            </w:r>
            <w:r>
              <w:t>i</w:t>
            </w:r>
            <w:r>
              <w:rPr>
                <w:spacing w:val="1"/>
              </w:rPr>
              <w:t>b</w:t>
            </w:r>
            <w:r>
              <w:t>ili</w:t>
            </w:r>
            <w:r>
              <w:rPr>
                <w:spacing w:val="1"/>
              </w:rPr>
              <w:t>t</w:t>
            </w:r>
            <w:r>
              <w:t xml:space="preserve">y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itec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e.</w:t>
            </w:r>
          </w:p>
          <w:p w:rsidR="00EE6A06" w:rsidRDefault="00971223">
            <w:pPr>
              <w:spacing w:before="1"/>
              <w:ind w:left="97"/>
            </w:pP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y</w:t>
            </w:r>
            <w:r>
              <w:t>ze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2"/>
              </w:rPr>
              <w:t>s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e.</w:t>
            </w:r>
          </w:p>
        </w:tc>
        <w:tc>
          <w:tcPr>
            <w:tcW w:w="286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1"/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p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e</w:t>
            </w:r>
            <w:r>
              <w:rPr>
                <w:b/>
              </w:rPr>
              <w:t>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Fr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nd</w:t>
            </w:r>
          </w:p>
          <w:p w:rsidR="00EE6A06" w:rsidRDefault="00971223">
            <w:pPr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lo</w:t>
            </w:r>
            <w:r>
              <w:rPr>
                <w:b/>
                <w:spacing w:val="2"/>
              </w:rPr>
              <w:t>p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e</w:t>
            </w:r>
            <w:r>
              <w:rPr>
                <w:b/>
              </w:rPr>
              <w:t>nt</w:t>
            </w:r>
          </w:p>
        </w:tc>
      </w:tr>
      <w:tr w:rsidR="00EE6A06">
        <w:trPr>
          <w:trHeight w:hRule="exact" w:val="1332"/>
        </w:trPr>
        <w:tc>
          <w:tcPr>
            <w:tcW w:w="2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EE6A06">
            <w:pPr>
              <w:spacing w:before="7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/>
            </w:pP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>h</w:t>
            </w:r>
            <w:r>
              <w:rPr>
                <w:b/>
                <w:spacing w:val="2"/>
              </w:rPr>
              <w:t>w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1"/>
              </w:rPr>
              <w:t>Ha</w:t>
            </w:r>
            <w:r>
              <w:rPr>
                <w:b/>
              </w:rPr>
              <w:t>rih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</w:p>
          <w:p w:rsidR="00EE6A06" w:rsidRDefault="00EE6A06">
            <w:pPr>
              <w:spacing w:before="12" w:line="260" w:lineRule="exact"/>
              <w:rPr>
                <w:sz w:val="26"/>
                <w:szCs w:val="26"/>
              </w:rPr>
            </w:pPr>
          </w:p>
          <w:p w:rsidR="00EE6A06" w:rsidRDefault="00971223">
            <w:pPr>
              <w:ind w:left="97"/>
            </w:pP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h</w:t>
            </w:r>
            <w:r>
              <w:t>itect,</w:t>
            </w:r>
          </w:p>
        </w:tc>
        <w:tc>
          <w:tcPr>
            <w:tcW w:w="2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1"/>
              <w:ind w:left="97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971223">
            <w:pPr>
              <w:spacing w:line="220" w:lineRule="exact"/>
              <w:ind w:left="97"/>
            </w:pPr>
            <w: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t>te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</w:p>
        </w:tc>
        <w:tc>
          <w:tcPr>
            <w:tcW w:w="286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2"/>
              <w:ind w:left="97" w:right="271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t>De</w:t>
            </w:r>
            <w:r>
              <w:rPr>
                <w:spacing w:val="-1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g</w:t>
            </w:r>
            <w:r>
              <w:t>h</w:t>
            </w:r>
            <w:r>
              <w:rPr>
                <w:spacing w:val="1"/>
              </w:rPr>
              <w:t>-</w:t>
            </w:r>
            <w:r>
              <w:t>le</w:t>
            </w:r>
            <w:r>
              <w:rPr>
                <w:spacing w:val="-1"/>
              </w:rPr>
              <w:t>v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h</w:t>
            </w:r>
            <w:r>
              <w:t>itec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e. D</w:t>
            </w:r>
            <w:r>
              <w:rPr>
                <w:spacing w:val="1"/>
              </w:rPr>
              <w:t>o</w:t>
            </w:r>
            <w:r>
              <w:t>c</w:t>
            </w:r>
            <w:r>
              <w:rPr>
                <w:spacing w:val="1"/>
              </w:rPr>
              <w:t>u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ar</w:t>
            </w:r>
            <w:r>
              <w:t>c</w:t>
            </w:r>
            <w:r>
              <w:rPr>
                <w:spacing w:val="1"/>
              </w:rPr>
              <w:t>h</w:t>
            </w:r>
            <w:r>
              <w:t>itec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 xml:space="preserve">e </w:t>
            </w:r>
            <w:r>
              <w:rPr>
                <w:spacing w:val="-2"/>
              </w:rPr>
              <w:t>f</w:t>
            </w:r>
            <w:r>
              <w:t>e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b</w:t>
            </w:r>
            <w:r>
              <w:t>il</w:t>
            </w:r>
            <w:r>
              <w:rPr>
                <w:spacing w:val="2"/>
              </w:rPr>
              <w:t>it</w:t>
            </w:r>
            <w:r>
              <w:rPr>
                <w:spacing w:val="-4"/>
              </w:rPr>
              <w:t>y</w:t>
            </w:r>
            <w:r>
              <w:t>.</w:t>
            </w:r>
          </w:p>
        </w:tc>
        <w:tc>
          <w:tcPr>
            <w:tcW w:w="286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1"/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p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e</w:t>
            </w:r>
            <w:r>
              <w:rPr>
                <w:b/>
              </w:rPr>
              <w:t>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Ba</w:t>
            </w:r>
            <w:r>
              <w:rPr>
                <w:b/>
              </w:rPr>
              <w:t>ck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2"/>
              </w:rPr>
              <w:t>n</w:t>
            </w:r>
            <w:r>
              <w:rPr>
                <w:b/>
              </w:rPr>
              <w:t>d</w:t>
            </w:r>
          </w:p>
          <w:p w:rsidR="00EE6A06" w:rsidRDefault="00971223">
            <w:pPr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p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e</w:t>
            </w:r>
            <w:r>
              <w:rPr>
                <w:b/>
              </w:rPr>
              <w:t>nt</w:t>
            </w:r>
          </w:p>
        </w:tc>
      </w:tr>
      <w:tr w:rsidR="00EE6A06">
        <w:trPr>
          <w:trHeight w:hRule="exact" w:val="1885"/>
        </w:trPr>
        <w:tc>
          <w:tcPr>
            <w:tcW w:w="2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EE6A06">
            <w:pPr>
              <w:spacing w:before="7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/>
            </w:pPr>
            <w:r>
              <w:rPr>
                <w:b/>
              </w:rPr>
              <w:t>Arp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2"/>
              </w:rPr>
              <w:t>B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>k</w:t>
            </w:r>
            <w:r>
              <w:rPr>
                <w:b/>
              </w:rPr>
              <w:t>a</w:t>
            </w:r>
          </w:p>
          <w:p w:rsidR="00EE6A06" w:rsidRDefault="00EE6A06">
            <w:pPr>
              <w:spacing w:before="12" w:line="260" w:lineRule="exact"/>
              <w:rPr>
                <w:sz w:val="26"/>
                <w:szCs w:val="26"/>
              </w:rPr>
            </w:pPr>
          </w:p>
          <w:p w:rsidR="00EE6A06" w:rsidRDefault="00971223">
            <w:pPr>
              <w:ind w:left="97" w:right="380"/>
            </w:pP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ir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t</w:t>
            </w:r>
            <w:r>
              <w:t>s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1"/>
              </w:rPr>
              <w:t>er</w:t>
            </w:r>
            <w:r>
              <w:t>, UML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spacing w:val="2"/>
              </w:rPr>
              <w:t>o</w:t>
            </w:r>
            <w:r>
              <w:rPr>
                <w:spacing w:val="1"/>
              </w:rPr>
              <w:t>d</w:t>
            </w:r>
            <w:r>
              <w:t>eler</w:t>
            </w:r>
          </w:p>
        </w:tc>
        <w:tc>
          <w:tcPr>
            <w:tcW w:w="2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6" w:line="236" w:lineRule="auto"/>
              <w:ind w:left="97" w:right="219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t>Gat</w:t>
            </w:r>
            <w:r>
              <w:rPr>
                <w:spacing w:val="-1"/>
              </w:rPr>
              <w:t>h</w:t>
            </w:r>
            <w:r>
              <w:t>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2"/>
              </w:rPr>
              <w:t>-</w:t>
            </w:r>
            <w:r>
              <w:t>c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itio</w:t>
            </w:r>
            <w:r>
              <w:rPr>
                <w:spacing w:val="1"/>
              </w:rPr>
              <w:t>n</w:t>
            </w:r>
            <w:r>
              <w:t>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o</w:t>
            </w:r>
            <w:r>
              <w:t xml:space="preserve">m </w:t>
            </w:r>
            <w:r>
              <w:rPr>
                <w:spacing w:val="-1"/>
              </w:rPr>
              <w:t>s</w:t>
            </w:r>
            <w:r>
              <w:t>ta</w:t>
            </w:r>
            <w:r>
              <w:rPr>
                <w:spacing w:val="-1"/>
              </w:rPr>
              <w:t>k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t>.</w:t>
            </w:r>
          </w:p>
          <w:p w:rsidR="00EE6A06" w:rsidRDefault="00971223">
            <w:pPr>
              <w:spacing w:before="1" w:line="242" w:lineRule="auto"/>
              <w:ind w:left="97" w:right="294"/>
            </w:pPr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1"/>
              </w:rPr>
              <w:t>p</w:t>
            </w:r>
            <w:r>
              <w:t>t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2"/>
              </w:rPr>
              <w:t>-</w:t>
            </w:r>
            <w:r>
              <w:t>c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itio</w:t>
            </w:r>
            <w:r>
              <w:rPr>
                <w:spacing w:val="1"/>
              </w:rPr>
              <w:t>n</w:t>
            </w:r>
            <w:r>
              <w:t>s</w:t>
            </w:r>
            <w:r>
              <w:rPr>
                <w:spacing w:val="-12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w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n-</w:t>
            </w:r>
            <w:r>
              <w:rPr>
                <w:spacing w:val="-2"/>
              </w:rPr>
              <w:t>w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 xml:space="preserve">. </w:t>
            </w:r>
            <w:r>
              <w:rPr>
                <w:b/>
              </w:rPr>
              <w:t>Sec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971223">
            <w:pPr>
              <w:spacing w:line="220" w:lineRule="exact"/>
              <w:ind w:left="97"/>
            </w:pP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or</w:t>
            </w:r>
            <w:r>
              <w:t>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e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b</w:t>
            </w:r>
            <w:r>
              <w:t>il</w:t>
            </w:r>
            <w:r>
              <w:rPr>
                <w:spacing w:val="2"/>
              </w:rPr>
              <w:t>it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n</w:t>
            </w:r>
            <w:r>
              <w:t>ce</w:t>
            </w:r>
          </w:p>
          <w:p w:rsidR="00EE6A06" w:rsidRDefault="00971223">
            <w:pPr>
              <w:ind w:left="97"/>
            </w:pP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ir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t</w:t>
            </w:r>
            <w:r>
              <w:t>s</w:t>
            </w:r>
          </w:p>
        </w:tc>
        <w:tc>
          <w:tcPr>
            <w:tcW w:w="286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6" w:line="236" w:lineRule="auto"/>
              <w:ind w:left="97" w:right="554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t>D</w:t>
            </w:r>
            <w:r>
              <w:rPr>
                <w:spacing w:val="1"/>
              </w:rPr>
              <w:t>o</w:t>
            </w:r>
            <w:r>
              <w:t>c</w:t>
            </w:r>
            <w:r>
              <w:rPr>
                <w:spacing w:val="1"/>
              </w:rPr>
              <w:t>u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i</w:t>
            </w:r>
            <w:r>
              <w:rPr>
                <w:spacing w:val="-2"/>
              </w:rPr>
              <w:t>f</w:t>
            </w:r>
            <w:r>
              <w:t>ic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t 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ir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  <w:r>
              <w:rPr>
                <w:spacing w:val="-1"/>
              </w:rPr>
              <w:t>s</w:t>
            </w:r>
            <w:r>
              <w:t>.</w:t>
            </w:r>
          </w:p>
          <w:p w:rsidR="00EE6A06" w:rsidRDefault="00971223">
            <w:pPr>
              <w:spacing w:before="1"/>
              <w:ind w:left="97" w:right="383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or</w:t>
            </w:r>
            <w:r>
              <w:t>itize</w:t>
            </w:r>
            <w:r>
              <w:rPr>
                <w:spacing w:val="-7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ire</w:t>
            </w:r>
            <w:r>
              <w:rPr>
                <w:spacing w:val="-3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s</w:t>
            </w:r>
            <w:r>
              <w:t xml:space="preserve">. </w:t>
            </w:r>
            <w:r>
              <w:rPr>
                <w:b/>
              </w:rPr>
              <w:t>Sec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t>De</w:t>
            </w:r>
            <w:r>
              <w:rPr>
                <w:spacing w:val="-1"/>
              </w:rPr>
              <w:t>v</w:t>
            </w:r>
            <w:r>
              <w:t>el</w:t>
            </w:r>
            <w:r>
              <w:rPr>
                <w:spacing w:val="1"/>
              </w:rPr>
              <w:t>o</w:t>
            </w:r>
            <w:r>
              <w:t>p</w:t>
            </w:r>
            <w:r>
              <w:rPr>
                <w:spacing w:val="-6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U</w:t>
            </w:r>
            <w:r>
              <w:rPr>
                <w:spacing w:val="3"/>
              </w:rPr>
              <w:t>M</w:t>
            </w:r>
            <w:r>
              <w:t xml:space="preserve">L </w:t>
            </w:r>
            <w:r>
              <w:rPr>
                <w:spacing w:val="1"/>
              </w:rPr>
              <w:t>d</w:t>
            </w:r>
            <w:r>
              <w:t>ia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s</w:t>
            </w:r>
          </w:p>
        </w:tc>
        <w:tc>
          <w:tcPr>
            <w:tcW w:w="286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4"/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p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e</w:t>
            </w:r>
            <w:r>
              <w:rPr>
                <w:b/>
              </w:rPr>
              <w:t>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Full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</w:t>
            </w:r>
            <w:r>
              <w:rPr>
                <w:b/>
                <w:spacing w:val="2"/>
              </w:rPr>
              <w:t>a</w:t>
            </w:r>
            <w:r>
              <w:rPr>
                <w:b/>
              </w:rPr>
              <w:t>ck</w:t>
            </w:r>
          </w:p>
          <w:p w:rsidR="00EE6A06" w:rsidRDefault="00971223">
            <w:pPr>
              <w:spacing w:line="220" w:lineRule="exact"/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l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per,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est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r</w:t>
            </w:r>
          </w:p>
        </w:tc>
      </w:tr>
      <w:tr w:rsidR="00EE6A06">
        <w:trPr>
          <w:trHeight w:hRule="exact" w:val="1390"/>
        </w:trPr>
        <w:tc>
          <w:tcPr>
            <w:tcW w:w="2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EE6A06">
            <w:pPr>
              <w:spacing w:before="10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/>
            </w:pPr>
            <w:r>
              <w:rPr>
                <w:b/>
              </w:rPr>
              <w:t>A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-3"/>
              </w:rPr>
              <w:t>k</w:t>
            </w:r>
            <w:r>
              <w:rPr>
                <w:b/>
              </w:rPr>
              <w:t>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v</w:t>
            </w:r>
          </w:p>
          <w:p w:rsidR="00EE6A06" w:rsidRDefault="00EE6A06">
            <w:pPr>
              <w:spacing w:before="12" w:line="260" w:lineRule="exact"/>
              <w:rPr>
                <w:sz w:val="26"/>
                <w:szCs w:val="26"/>
              </w:rPr>
            </w:pPr>
          </w:p>
          <w:p w:rsidR="00EE6A06" w:rsidRDefault="00971223">
            <w:pPr>
              <w:ind w:left="97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t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,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>v</w:t>
            </w:r>
            <w:r>
              <w:t>el</w:t>
            </w:r>
            <w:r>
              <w:rPr>
                <w:spacing w:val="1"/>
              </w:rPr>
              <w:t>op</w:t>
            </w:r>
            <w:r>
              <w:t>er</w:t>
            </w:r>
          </w:p>
        </w:tc>
        <w:tc>
          <w:tcPr>
            <w:tcW w:w="2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5"/>
              <w:ind w:left="97" w:right="472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t>As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t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-1"/>
              </w:rPr>
              <w:t>C</w:t>
            </w:r>
            <w:r>
              <w:rPr>
                <w:spacing w:val="3"/>
              </w:rPr>
              <w:t>o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1"/>
              </w:rPr>
              <w:t>s</w:t>
            </w:r>
            <w:r>
              <w:t>,</w:t>
            </w:r>
            <w:r>
              <w:rPr>
                <w:spacing w:val="-10"/>
              </w:rPr>
              <w:t xml:space="preserve"> </w:t>
            </w:r>
            <w:r>
              <w:t>D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v</w:t>
            </w:r>
            <w:r>
              <w:t>el</w:t>
            </w:r>
            <w:r>
              <w:rPr>
                <w:spacing w:val="1"/>
              </w:rPr>
              <w:t>o</w:t>
            </w:r>
            <w:r>
              <w:t xml:space="preserve">p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t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p</w:t>
            </w:r>
            <w:r>
              <w:t>e</w:t>
            </w:r>
          </w:p>
        </w:tc>
        <w:tc>
          <w:tcPr>
            <w:tcW w:w="286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4"/>
              <w:ind w:left="97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971223">
            <w:pPr>
              <w:spacing w:line="220" w:lineRule="exact"/>
              <w:ind w:left="97"/>
            </w:pPr>
            <w:r>
              <w:t>De</w:t>
            </w:r>
            <w:r>
              <w:rPr>
                <w:spacing w:val="-1"/>
              </w:rPr>
              <w:t>v</w:t>
            </w:r>
            <w:r>
              <w:t>el</w:t>
            </w:r>
            <w:r>
              <w:rPr>
                <w:spacing w:val="1"/>
              </w:rPr>
              <w:t>o</w:t>
            </w:r>
            <w:r>
              <w:t>p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pro</w:t>
            </w:r>
            <w:r>
              <w:t>t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p</w:t>
            </w:r>
            <w:r>
              <w:t>e.</w:t>
            </w:r>
          </w:p>
          <w:p w:rsidR="00EE6A06" w:rsidRDefault="00971223">
            <w:pPr>
              <w:ind w:left="97"/>
            </w:pPr>
            <w:r>
              <w:t>Get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pro</w:t>
            </w:r>
            <w:r>
              <w:t>t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e</w:t>
            </w:r>
            <w:r>
              <w:rPr>
                <w:spacing w:val="1"/>
              </w:rPr>
              <w:t>edb</w:t>
            </w:r>
            <w:r>
              <w:t>a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k</w:t>
            </w:r>
            <w:r>
              <w:t>.</w:t>
            </w:r>
          </w:p>
        </w:tc>
        <w:tc>
          <w:tcPr>
            <w:tcW w:w="286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4"/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p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e</w:t>
            </w:r>
            <w:r>
              <w:rPr>
                <w:b/>
              </w:rPr>
              <w:t>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Fr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nd</w:t>
            </w:r>
          </w:p>
          <w:p w:rsidR="00EE6A06" w:rsidRDefault="00971223">
            <w:pPr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p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e</w:t>
            </w:r>
            <w:r>
              <w:rPr>
                <w:b/>
              </w:rPr>
              <w:t>nt</w:t>
            </w:r>
          </w:p>
        </w:tc>
      </w:tr>
    </w:tbl>
    <w:p w:rsidR="00EE6A06" w:rsidRDefault="00EE6A06">
      <w:pPr>
        <w:sectPr w:rsidR="00EE6A06">
          <w:pgSz w:w="12240" w:h="15840"/>
          <w:pgMar w:top="920" w:right="500" w:bottom="280" w:left="720" w:header="739" w:footer="959" w:gutter="0"/>
          <w:cols w:space="720"/>
        </w:sectPr>
      </w:pPr>
    </w:p>
    <w:p w:rsidR="00EE6A06" w:rsidRDefault="00EE6A06">
      <w:pPr>
        <w:spacing w:line="200" w:lineRule="exact"/>
      </w:pPr>
    </w:p>
    <w:p w:rsidR="00EE6A06" w:rsidRDefault="00EE6A06">
      <w:pPr>
        <w:spacing w:before="13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2600"/>
        <w:gridCol w:w="2866"/>
        <w:gridCol w:w="2869"/>
      </w:tblGrid>
      <w:tr w:rsidR="00EE6A06">
        <w:trPr>
          <w:trHeight w:hRule="exact" w:val="1287"/>
        </w:trPr>
        <w:tc>
          <w:tcPr>
            <w:tcW w:w="2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EE6A06">
            <w:pPr>
              <w:spacing w:before="8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/>
            </w:pPr>
            <w:r>
              <w:rPr>
                <w:b/>
              </w:rPr>
              <w:t>Ri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bh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</w:t>
            </w:r>
            <w:r>
              <w:rPr>
                <w:b/>
                <w:spacing w:val="-1"/>
              </w:rPr>
              <w:t>h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  <w:spacing w:val="-3"/>
              </w:rPr>
              <w:t>m</w:t>
            </w:r>
            <w:r>
              <w:rPr>
                <w:b/>
              </w:rPr>
              <w:t>a</w:t>
            </w:r>
          </w:p>
          <w:p w:rsidR="00EE6A06" w:rsidRDefault="00EE6A06">
            <w:pPr>
              <w:spacing w:before="12" w:line="260" w:lineRule="exact"/>
              <w:rPr>
                <w:sz w:val="26"/>
                <w:szCs w:val="26"/>
              </w:rPr>
            </w:pPr>
          </w:p>
          <w:p w:rsidR="00EE6A06" w:rsidRDefault="00971223">
            <w:pPr>
              <w:ind w:left="97"/>
            </w:pPr>
            <w:r>
              <w:t>O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ati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1"/>
              </w:rPr>
              <w:t>ep</w:t>
            </w:r>
            <w:r>
              <w:t>t</w:t>
            </w:r>
          </w:p>
          <w:p w:rsidR="00EE6A06" w:rsidRDefault="00971223">
            <w:pPr>
              <w:ind w:left="97"/>
            </w:pPr>
            <w:r>
              <w:t>E</w:t>
            </w:r>
            <w:r>
              <w:rPr>
                <w:spacing w:val="-1"/>
              </w:rPr>
              <w:t>ng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1"/>
              </w:rPr>
              <w:t>er</w:t>
            </w:r>
            <w:r>
              <w:t>,</w:t>
            </w:r>
          </w:p>
        </w:tc>
        <w:tc>
          <w:tcPr>
            <w:tcW w:w="2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4"/>
              <w:ind w:left="97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971223">
            <w:pPr>
              <w:spacing w:line="220" w:lineRule="exact"/>
              <w:ind w:left="97"/>
            </w:pPr>
            <w:r>
              <w:rPr>
                <w:spacing w:val="1"/>
              </w:rPr>
              <w:t>Id</w:t>
            </w:r>
            <w:r>
              <w:t>e</w:t>
            </w:r>
            <w:r>
              <w:rPr>
                <w:spacing w:val="-1"/>
              </w:rPr>
              <w:t>n</w:t>
            </w:r>
            <w:r>
              <w:t>tify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.</w:t>
            </w:r>
          </w:p>
        </w:tc>
        <w:tc>
          <w:tcPr>
            <w:tcW w:w="28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7" w:line="236" w:lineRule="auto"/>
              <w:ind w:left="97" w:right="711"/>
              <w:jc w:val="both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t>De</w:t>
            </w:r>
            <w:r>
              <w:rPr>
                <w:spacing w:val="-1"/>
              </w:rPr>
              <w:t>v</w:t>
            </w:r>
            <w:r>
              <w:t>el</w:t>
            </w:r>
            <w:r>
              <w:rPr>
                <w:spacing w:val="1"/>
              </w:rPr>
              <w:t>o</w:t>
            </w:r>
            <w:r>
              <w:t>p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e</w:t>
            </w:r>
            <w:r>
              <w:t>w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e</w:t>
            </w:r>
            <w:r>
              <w:rPr>
                <w:spacing w:val="1"/>
              </w:rPr>
              <w:t>r</w:t>
            </w:r>
            <w:r>
              <w:t>ati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al 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1"/>
              </w:rPr>
              <w:t>ep</w:t>
            </w:r>
            <w:r>
              <w:t>t.</w:t>
            </w:r>
          </w:p>
        </w:tc>
        <w:tc>
          <w:tcPr>
            <w:tcW w:w="2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4"/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p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e</w:t>
            </w:r>
            <w:r>
              <w:rPr>
                <w:b/>
              </w:rPr>
              <w:t>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Ba</w:t>
            </w:r>
            <w:r>
              <w:rPr>
                <w:b/>
              </w:rPr>
              <w:t>ck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2"/>
              </w:rPr>
              <w:t>n</w:t>
            </w:r>
            <w:r>
              <w:rPr>
                <w:b/>
              </w:rPr>
              <w:t>d</w:t>
            </w:r>
          </w:p>
          <w:p w:rsidR="00EE6A06" w:rsidRDefault="00971223">
            <w:pPr>
              <w:spacing w:line="220" w:lineRule="exact"/>
              <w:ind w:left="9"/>
            </w:pPr>
            <w:r>
              <w:rPr>
                <w:b/>
              </w:rPr>
              <w:t>De</w:t>
            </w:r>
            <w:r>
              <w:rPr>
                <w:b/>
                <w:spacing w:val="2"/>
              </w:rPr>
              <w:t>v</w:t>
            </w:r>
            <w:r>
              <w:rPr>
                <w:b/>
              </w:rPr>
              <w:t>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p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e</w:t>
            </w:r>
            <w:r>
              <w:rPr>
                <w:b/>
              </w:rPr>
              <w:t>nt</w:t>
            </w:r>
          </w:p>
        </w:tc>
      </w:tr>
      <w:tr w:rsidR="00EE6A06">
        <w:trPr>
          <w:trHeight w:hRule="exact" w:val="1702"/>
        </w:trPr>
        <w:tc>
          <w:tcPr>
            <w:tcW w:w="2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EE6A06">
            <w:pPr>
              <w:spacing w:before="10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/>
            </w:pPr>
            <w:r>
              <w:rPr>
                <w:b/>
              </w:rPr>
              <w:t>Al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1"/>
              </w:rPr>
              <w:t>K</w:t>
            </w:r>
            <w:r>
              <w:rPr>
                <w:b/>
                <w:spacing w:val="2"/>
              </w:rPr>
              <w:t>w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</w:p>
          <w:p w:rsidR="00EE6A06" w:rsidRDefault="00EE6A06">
            <w:pPr>
              <w:spacing w:before="12" w:line="260" w:lineRule="exact"/>
              <w:rPr>
                <w:sz w:val="26"/>
                <w:szCs w:val="26"/>
              </w:rPr>
            </w:pPr>
          </w:p>
          <w:p w:rsidR="00EE6A06" w:rsidRDefault="00971223">
            <w:pPr>
              <w:ind w:left="97"/>
            </w:pPr>
            <w:r>
              <w:rPr>
                <w:spacing w:val="1"/>
              </w:rPr>
              <w:t>II</w:t>
            </w:r>
            <w:r>
              <w:t>V</w:t>
            </w:r>
            <w:r>
              <w:rPr>
                <w:spacing w:val="-1"/>
              </w:rPr>
              <w:t>&amp;</w:t>
            </w:r>
            <w:r>
              <w:t>V,</w:t>
            </w:r>
          </w:p>
          <w:p w:rsidR="00EE6A06" w:rsidRDefault="00971223">
            <w:pPr>
              <w:spacing w:line="220" w:lineRule="exact"/>
              <w:ind w:left="97"/>
            </w:pPr>
            <w:r>
              <w:t>Q</w:t>
            </w:r>
            <w:r>
              <w:rPr>
                <w:spacing w:val="-1"/>
              </w:rPr>
              <w:t>u</w:t>
            </w:r>
            <w:r>
              <w:t>ali</w:t>
            </w:r>
            <w:r>
              <w:rPr>
                <w:spacing w:val="2"/>
              </w:rPr>
              <w:t>t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F</w:t>
            </w:r>
            <w:r>
              <w:rPr>
                <w:spacing w:val="1"/>
              </w:rPr>
              <w:t>o</w:t>
            </w:r>
            <w:r>
              <w:t>c</w:t>
            </w:r>
            <w:r>
              <w:rPr>
                <w:spacing w:val="1"/>
              </w:rPr>
              <w:t>a</w:t>
            </w:r>
            <w:r>
              <w:t>l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o</w:t>
            </w:r>
            <w:r>
              <w:t>i</w:t>
            </w:r>
            <w:r>
              <w:rPr>
                <w:spacing w:val="-1"/>
              </w:rPr>
              <w:t>n</w:t>
            </w:r>
            <w:r>
              <w:t>t</w:t>
            </w:r>
          </w:p>
        </w:tc>
        <w:tc>
          <w:tcPr>
            <w:tcW w:w="2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6" w:line="236" w:lineRule="auto"/>
              <w:ind w:left="97" w:right="451"/>
              <w:jc w:val="both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t>Ve</w:t>
            </w:r>
            <w:r>
              <w:rPr>
                <w:spacing w:val="1"/>
              </w:rPr>
              <w:t>r</w:t>
            </w:r>
            <w:r>
              <w:t>ify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v</w:t>
            </w:r>
            <w:r>
              <w:t>ali</w:t>
            </w:r>
            <w:r>
              <w:rPr>
                <w:spacing w:val="1"/>
              </w:rPr>
              <w:t>d</w:t>
            </w:r>
            <w:r>
              <w:t>ate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</w:t>
            </w:r>
            <w:r>
              <w:rPr>
                <w:spacing w:val="1"/>
              </w:rPr>
              <w:t>or</w:t>
            </w:r>
            <w:r>
              <w:t xml:space="preserve">k </w:t>
            </w:r>
            <w:r>
              <w:rPr>
                <w:spacing w:val="1"/>
              </w:rPr>
              <w:t>prod</w:t>
            </w:r>
            <w:r>
              <w:rPr>
                <w:spacing w:val="-1"/>
              </w:rPr>
              <w:t>u</w:t>
            </w:r>
            <w:r>
              <w:t>cts.</w:t>
            </w:r>
          </w:p>
          <w:p w:rsidR="00EE6A06" w:rsidRDefault="00EE6A06">
            <w:pPr>
              <w:spacing w:before="2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 w:right="293"/>
              <w:jc w:val="both"/>
            </w:pPr>
            <w:r>
              <w:rPr>
                <w:b/>
              </w:rPr>
              <w:t>Sec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971223">
            <w:pPr>
              <w:spacing w:line="220" w:lineRule="exact"/>
              <w:ind w:left="97" w:right="594"/>
              <w:jc w:val="both"/>
            </w:pPr>
            <w:r>
              <w:rPr>
                <w:spacing w:val="1"/>
              </w:rPr>
              <w:t>r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t>i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5"/>
              </w:rPr>
              <w:t xml:space="preserve"> </w:t>
            </w:r>
            <w:r>
              <w:t>te</w:t>
            </w:r>
            <w:r>
              <w:rPr>
                <w:spacing w:val="3"/>
              </w:rPr>
              <w:t>a</w:t>
            </w:r>
            <w:r>
              <w:t>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us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J</w:t>
            </w:r>
            <w:r>
              <w:t>ira</w:t>
            </w:r>
          </w:p>
        </w:tc>
        <w:tc>
          <w:tcPr>
            <w:tcW w:w="28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6" w:line="236" w:lineRule="auto"/>
              <w:ind w:left="97" w:right="717"/>
              <w:jc w:val="both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 xml:space="preserve">ity </w:t>
            </w:r>
            <w:r>
              <w:t>Ve</w:t>
            </w:r>
            <w:r>
              <w:rPr>
                <w:spacing w:val="1"/>
              </w:rPr>
              <w:t>r</w:t>
            </w:r>
            <w:r>
              <w:t>ify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v</w:t>
            </w:r>
            <w:r>
              <w:t>ali</w:t>
            </w:r>
            <w:r>
              <w:rPr>
                <w:spacing w:val="1"/>
              </w:rPr>
              <w:t>d</w:t>
            </w:r>
            <w:r>
              <w:t>ate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</w:t>
            </w:r>
            <w:r>
              <w:rPr>
                <w:spacing w:val="1"/>
              </w:rPr>
              <w:t>or</w:t>
            </w:r>
            <w:r>
              <w:t xml:space="preserve">k </w:t>
            </w:r>
            <w:r>
              <w:rPr>
                <w:spacing w:val="1"/>
              </w:rPr>
              <w:t>prod</w:t>
            </w:r>
            <w:r>
              <w:rPr>
                <w:spacing w:val="-1"/>
              </w:rPr>
              <w:t>u</w:t>
            </w:r>
            <w:r>
              <w:t>cts.</w:t>
            </w:r>
          </w:p>
          <w:p w:rsidR="00EE6A06" w:rsidRDefault="00971223">
            <w:pPr>
              <w:spacing w:before="1"/>
              <w:ind w:left="97" w:right="364"/>
              <w:jc w:val="both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s</w:t>
            </w:r>
            <w:r>
              <w:t>tr</w:t>
            </w:r>
            <w:r>
              <w:rPr>
                <w:spacing w:val="-1"/>
              </w:rPr>
              <w:t>u</w:t>
            </w:r>
            <w:r>
              <w:t>ct</w:t>
            </w:r>
            <w:r>
              <w:rPr>
                <w:spacing w:val="-8"/>
              </w:rPr>
              <w:t xml:space="preserve"> </w:t>
            </w:r>
            <w:r>
              <w:t>tra</w:t>
            </w:r>
            <w:r>
              <w:rPr>
                <w:spacing w:val="1"/>
              </w:rPr>
              <w:t>c</w:t>
            </w:r>
            <w:r>
              <w:t>e</w:t>
            </w:r>
            <w:r>
              <w:rPr>
                <w:spacing w:val="1"/>
              </w:rPr>
              <w:t>ab</w:t>
            </w:r>
            <w:r>
              <w:t>ili</w:t>
            </w:r>
            <w:r>
              <w:rPr>
                <w:spacing w:val="1"/>
              </w:rPr>
              <w:t>t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a</w:t>
            </w:r>
            <w:r>
              <w:t>tri</w:t>
            </w:r>
            <w:r>
              <w:rPr>
                <w:spacing w:val="-1"/>
              </w:rPr>
              <w:t>x</w:t>
            </w:r>
            <w:r>
              <w:t>.</w:t>
            </w:r>
          </w:p>
          <w:p w:rsidR="00EE6A06" w:rsidRDefault="00EE6A06">
            <w:pPr>
              <w:spacing w:before="1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97" w:right="561"/>
              <w:jc w:val="both"/>
            </w:pPr>
            <w:r>
              <w:rPr>
                <w:b/>
              </w:rPr>
              <w:t>Sec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971223">
            <w:pPr>
              <w:spacing w:line="220" w:lineRule="exact"/>
              <w:ind w:left="97" w:right="860"/>
              <w:jc w:val="both"/>
            </w:pPr>
            <w:r>
              <w:rPr>
                <w:spacing w:val="1"/>
              </w:rPr>
              <w:t>r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t>i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5"/>
              </w:rPr>
              <w:t xml:space="preserve"> </w:t>
            </w:r>
            <w:r>
              <w:t>te</w:t>
            </w:r>
            <w:r>
              <w:rPr>
                <w:spacing w:val="3"/>
              </w:rPr>
              <w:t>a</w:t>
            </w:r>
            <w:r>
              <w:t>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us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J</w:t>
            </w:r>
            <w:r>
              <w:t>ira</w:t>
            </w:r>
          </w:p>
        </w:tc>
        <w:tc>
          <w:tcPr>
            <w:tcW w:w="2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4"/>
              <w:ind w:left="9" w:right="-37"/>
            </w:pP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est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r,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Ve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ific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li</w:t>
            </w:r>
            <w:r>
              <w:rPr>
                <w:b/>
                <w:spacing w:val="1"/>
              </w:rPr>
              <w:t>dat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</w:p>
        </w:tc>
      </w:tr>
      <w:tr w:rsidR="00EE6A06">
        <w:trPr>
          <w:trHeight w:hRule="exact" w:val="1016"/>
        </w:trPr>
        <w:tc>
          <w:tcPr>
            <w:tcW w:w="2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EE6A06">
            <w:pPr>
              <w:spacing w:before="2" w:line="240" w:lineRule="exact"/>
              <w:rPr>
                <w:sz w:val="24"/>
                <w:szCs w:val="24"/>
              </w:rPr>
            </w:pPr>
          </w:p>
          <w:p w:rsidR="00EE6A06" w:rsidRDefault="00971223">
            <w:pPr>
              <w:ind w:left="97"/>
            </w:pPr>
            <w:r>
              <w:rPr>
                <w:b/>
                <w:spacing w:val="1"/>
              </w:rPr>
              <w:t>J</w:t>
            </w:r>
            <w:r>
              <w:rPr>
                <w:b/>
                <w:spacing w:val="3"/>
              </w:rPr>
              <w:t>a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es</w:t>
            </w:r>
          </w:p>
          <w:p w:rsidR="00EE6A06" w:rsidRDefault="00EE6A06">
            <w:pPr>
              <w:spacing w:before="7" w:line="220" w:lineRule="exact"/>
              <w:rPr>
                <w:sz w:val="22"/>
                <w:szCs w:val="22"/>
              </w:rPr>
            </w:pPr>
          </w:p>
          <w:p w:rsidR="00EE6A06" w:rsidRDefault="00971223">
            <w:pPr>
              <w:ind w:left="97"/>
            </w:pPr>
            <w:r>
              <w:rPr>
                <w:spacing w:val="2"/>
              </w:rPr>
              <w:t>O</w:t>
            </w:r>
            <w:r>
              <w:rPr>
                <w:spacing w:val="-2"/>
              </w:rPr>
              <w:t>w</w:t>
            </w:r>
            <w:r>
              <w:rPr>
                <w:spacing w:val="-1"/>
              </w:rPr>
              <w:t>n</w:t>
            </w:r>
            <w:r>
              <w:t>er</w:t>
            </w:r>
          </w:p>
        </w:tc>
        <w:tc>
          <w:tcPr>
            <w:tcW w:w="2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1"/>
              <w:ind w:left="97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EE6A06">
            <w:pPr>
              <w:spacing w:before="17" w:line="260" w:lineRule="exact"/>
              <w:rPr>
                <w:sz w:val="26"/>
                <w:szCs w:val="26"/>
              </w:rPr>
            </w:pPr>
          </w:p>
          <w:p w:rsidR="00EE6A06" w:rsidRDefault="00971223">
            <w:pPr>
              <w:ind w:left="9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nv</w:t>
            </w:r>
            <w:r>
              <w:rPr>
                <w:spacing w:val="3"/>
              </w:rPr>
              <w:t>e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pro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4"/>
              </w:rPr>
              <w:t>d</w:t>
            </w:r>
            <w:r>
              <w:t>e</w:t>
            </w:r>
            <w:r>
              <w:rPr>
                <w:spacing w:val="1"/>
              </w:rPr>
              <w:t>a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EE6A06" w:rsidRDefault="00971223">
            <w:pPr>
              <w:ind w:left="97"/>
            </w:pPr>
            <w:r>
              <w:t>USC</w:t>
            </w:r>
            <w:r>
              <w:rPr>
                <w:spacing w:val="-5"/>
              </w:rPr>
              <w:t xml:space="preserve"> </w:t>
            </w:r>
            <w:r>
              <w:t>te</w:t>
            </w:r>
            <w:r>
              <w:rPr>
                <w:spacing w:val="3"/>
              </w:rPr>
              <w:t>a</w:t>
            </w:r>
            <w:r>
              <w:t>m</w:t>
            </w:r>
          </w:p>
        </w:tc>
        <w:tc>
          <w:tcPr>
            <w:tcW w:w="28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971223">
            <w:pPr>
              <w:spacing w:before="11"/>
              <w:ind w:left="97"/>
            </w:pPr>
            <w:r>
              <w:rPr>
                <w:b/>
              </w:rPr>
              <w:t>Pr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ity</w:t>
            </w:r>
          </w:p>
          <w:p w:rsidR="00EE6A06" w:rsidRDefault="00EE6A06">
            <w:pPr>
              <w:spacing w:before="17" w:line="260" w:lineRule="exact"/>
              <w:rPr>
                <w:sz w:val="26"/>
                <w:szCs w:val="26"/>
              </w:rPr>
            </w:pPr>
          </w:p>
          <w:p w:rsidR="00EE6A06" w:rsidRDefault="00971223">
            <w:pPr>
              <w:ind w:left="9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W</w:t>
            </w:r>
            <w:r>
              <w:t>i</w:t>
            </w:r>
            <w:r>
              <w:rPr>
                <w:spacing w:val="2"/>
              </w:rPr>
              <w:t>n</w:t>
            </w:r>
            <w:r>
              <w:rPr>
                <w:spacing w:val="1"/>
              </w:rPr>
              <w:t>-</w:t>
            </w:r>
            <w:r>
              <w:rPr>
                <w:spacing w:val="-2"/>
              </w:rPr>
              <w:t>w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t>N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o</w:t>
            </w:r>
            <w:r>
              <w:t>tiati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2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E6A06" w:rsidRDefault="00EE6A06"/>
        </w:tc>
      </w:tr>
    </w:tbl>
    <w:p w:rsidR="00EE6A06" w:rsidRDefault="00EE6A06">
      <w:pPr>
        <w:spacing w:before="6" w:line="120" w:lineRule="exact"/>
        <w:rPr>
          <w:sz w:val="12"/>
          <w:szCs w:val="12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spacing w:before="14"/>
        <w:ind w:left="7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3.2 </w:t>
      </w:r>
      <w:r>
        <w:rPr>
          <w:rFonts w:ascii="Arial" w:eastAsia="Arial" w:hAnsi="Arial" w:cs="Arial"/>
          <w:b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pacing w:val="-1"/>
          <w:sz w:val="36"/>
          <w:szCs w:val="36"/>
        </w:rPr>
        <w:t>k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l</w:t>
      </w:r>
      <w:r>
        <w:rPr>
          <w:rFonts w:ascii="Arial" w:eastAsia="Arial" w:hAnsi="Arial" w:cs="Arial"/>
          <w:b/>
          <w:sz w:val="36"/>
          <w:szCs w:val="36"/>
        </w:rPr>
        <w:t>ls</w:t>
      </w:r>
    </w:p>
    <w:p w:rsidR="00EE6A06" w:rsidRDefault="00EE6A06">
      <w:pPr>
        <w:spacing w:before="3" w:line="280" w:lineRule="exact"/>
        <w:rPr>
          <w:sz w:val="28"/>
          <w:szCs w:val="28"/>
        </w:rPr>
      </w:pPr>
    </w:p>
    <w:p w:rsidR="00EE6A06" w:rsidRDefault="00971223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able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5: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em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ki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s</w:t>
      </w:r>
    </w:p>
    <w:p w:rsidR="00EE6A06" w:rsidRDefault="00EE6A0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3437"/>
        <w:gridCol w:w="3380"/>
      </w:tblGrid>
      <w:tr w:rsidR="00EE6A06">
        <w:trPr>
          <w:trHeight w:hRule="exact" w:val="298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397"/>
              <w:rPr>
                <w:sz w:val="26"/>
                <w:szCs w:val="26"/>
              </w:rPr>
            </w:pPr>
            <w:r>
              <w:rPr>
                <w:b/>
                <w:position w:val="-1"/>
                <w:sz w:val="26"/>
                <w:szCs w:val="26"/>
              </w:rPr>
              <w:t>Te</w:t>
            </w:r>
            <w:r>
              <w:rPr>
                <w:b/>
                <w:spacing w:val="2"/>
                <w:position w:val="-1"/>
                <w:sz w:val="26"/>
                <w:szCs w:val="26"/>
              </w:rPr>
              <w:t>a</w:t>
            </w:r>
            <w:r>
              <w:rPr>
                <w:b/>
                <w:position w:val="-1"/>
                <w:sz w:val="26"/>
                <w:szCs w:val="26"/>
              </w:rPr>
              <w:t>m</w:t>
            </w:r>
            <w:r>
              <w:rPr>
                <w:b/>
                <w:spacing w:val="-6"/>
                <w:position w:val="-1"/>
                <w:sz w:val="26"/>
                <w:szCs w:val="26"/>
              </w:rPr>
              <w:t xml:space="preserve"> </w:t>
            </w:r>
            <w:r>
              <w:rPr>
                <w:b/>
                <w:spacing w:val="-2"/>
                <w:position w:val="-1"/>
                <w:sz w:val="26"/>
                <w:szCs w:val="26"/>
              </w:rPr>
              <w:t>m</w:t>
            </w:r>
            <w:r>
              <w:rPr>
                <w:b/>
                <w:spacing w:val="2"/>
                <w:position w:val="-1"/>
                <w:sz w:val="26"/>
                <w:szCs w:val="26"/>
              </w:rPr>
              <w:t>e</w:t>
            </w:r>
            <w:r>
              <w:rPr>
                <w:b/>
                <w:position w:val="-1"/>
                <w:sz w:val="26"/>
                <w:szCs w:val="26"/>
              </w:rPr>
              <w:t>mbers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1416" w:right="1426"/>
              <w:jc w:val="center"/>
              <w:rPr>
                <w:sz w:val="26"/>
                <w:szCs w:val="26"/>
              </w:rPr>
            </w:pPr>
            <w:r>
              <w:rPr>
                <w:b/>
                <w:w w:val="99"/>
                <w:position w:val="-1"/>
                <w:sz w:val="26"/>
                <w:szCs w:val="26"/>
              </w:rPr>
              <w:t>Role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80" w:lineRule="exact"/>
              <w:ind w:left="1340" w:right="1345"/>
              <w:jc w:val="center"/>
              <w:rPr>
                <w:sz w:val="26"/>
                <w:szCs w:val="26"/>
              </w:rPr>
            </w:pPr>
            <w:r>
              <w:rPr>
                <w:b/>
                <w:w w:val="99"/>
                <w:position w:val="-1"/>
                <w:sz w:val="26"/>
                <w:szCs w:val="26"/>
              </w:rPr>
              <w:t>Skills</w:t>
            </w:r>
          </w:p>
        </w:tc>
      </w:tr>
      <w:tr w:rsidR="00EE6A06">
        <w:trPr>
          <w:trHeight w:hRule="exact" w:val="2705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4" w:line="180" w:lineRule="exact"/>
              <w:rPr>
                <w:sz w:val="19"/>
                <w:szCs w:val="19"/>
              </w:rPr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971223">
            <w:pPr>
              <w:ind w:left="5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Jheel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pacing w:val="4"/>
                <w:sz w:val="26"/>
                <w:szCs w:val="26"/>
              </w:rPr>
              <w:t>i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>a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before="14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216" w:right="22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nager/Li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e</w:t>
            </w:r>
            <w:r>
              <w:rPr>
                <w:spacing w:val="-12"/>
                <w:sz w:val="26"/>
                <w:szCs w:val="26"/>
              </w:rPr>
              <w:t xml:space="preserve"> </w:t>
            </w:r>
            <w:r>
              <w:rPr>
                <w:spacing w:val="2"/>
                <w:w w:val="99"/>
                <w:sz w:val="26"/>
                <w:szCs w:val="26"/>
              </w:rPr>
              <w:t>C</w:t>
            </w:r>
            <w:r>
              <w:rPr>
                <w:spacing w:val="-5"/>
                <w:w w:val="99"/>
                <w:sz w:val="26"/>
                <w:szCs w:val="26"/>
              </w:rPr>
              <w:t>y</w:t>
            </w:r>
            <w:r>
              <w:rPr>
                <w:spacing w:val="2"/>
                <w:w w:val="99"/>
                <w:sz w:val="26"/>
                <w:szCs w:val="26"/>
              </w:rPr>
              <w:t>c</w:t>
            </w:r>
            <w:r>
              <w:rPr>
                <w:w w:val="99"/>
                <w:sz w:val="26"/>
                <w:szCs w:val="26"/>
              </w:rPr>
              <w:t>le</w:t>
            </w:r>
          </w:p>
          <w:p w:rsidR="00EE6A06" w:rsidRDefault="00971223">
            <w:pPr>
              <w:spacing w:before="1"/>
              <w:ind w:left="1241" w:right="1249"/>
              <w:jc w:val="center"/>
              <w:rPr>
                <w:sz w:val="26"/>
                <w:szCs w:val="26"/>
              </w:rPr>
            </w:pPr>
            <w:r>
              <w:rPr>
                <w:w w:val="99"/>
                <w:sz w:val="26"/>
                <w:szCs w:val="26"/>
              </w:rPr>
              <w:t>Planner,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Current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kills: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HT</w:t>
            </w:r>
            <w:r>
              <w:rPr>
                <w:spacing w:val="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L,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CSS,</w:t>
            </w:r>
          </w:p>
          <w:p w:rsidR="00EE6A06" w:rsidRDefault="00971223">
            <w:pPr>
              <w:spacing w:before="1"/>
              <w:ind w:left="102" w:right="2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pacing w:val="5"/>
                <w:sz w:val="26"/>
                <w:szCs w:val="26"/>
              </w:rPr>
              <w:t>M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QL,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nag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 Presentati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n</w:t>
            </w:r>
            <w:r>
              <w:rPr>
                <w:spacing w:val="-1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Skill,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Cost Est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atio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,</w:t>
            </w:r>
            <w:r>
              <w:rPr>
                <w:spacing w:val="-1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Reso</w:t>
            </w:r>
            <w:r>
              <w:rPr>
                <w:spacing w:val="2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rces Manag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e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t,</w:t>
            </w:r>
            <w:r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MS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Pro</w:t>
            </w:r>
            <w:r>
              <w:rPr>
                <w:spacing w:val="2"/>
                <w:sz w:val="26"/>
                <w:szCs w:val="26"/>
              </w:rPr>
              <w:t>j</w:t>
            </w:r>
            <w:r>
              <w:rPr>
                <w:sz w:val="26"/>
                <w:szCs w:val="26"/>
              </w:rPr>
              <w:t>ec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, Quali</w:t>
            </w:r>
            <w:r>
              <w:rPr>
                <w:spacing w:val="5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y</w:t>
            </w:r>
            <w:r>
              <w:rPr>
                <w:spacing w:val="-1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surance</w:t>
            </w:r>
          </w:p>
          <w:p w:rsidR="00EE6A06" w:rsidRDefault="00EE6A06">
            <w:pPr>
              <w:spacing w:before="1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102" w:right="13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Required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skills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pacing w:val="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Ser</w:t>
            </w:r>
            <w:r>
              <w:rPr>
                <w:spacing w:val="2"/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er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Side scripting,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App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dev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lo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pacing w:val="-3"/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</w:t>
            </w:r>
          </w:p>
        </w:tc>
      </w:tr>
      <w:tr w:rsidR="00EE6A06">
        <w:trPr>
          <w:trHeight w:hRule="exact" w:val="1805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140" w:lineRule="exact"/>
              <w:rPr>
                <w:sz w:val="14"/>
                <w:szCs w:val="14"/>
              </w:rPr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971223">
            <w:pPr>
              <w:ind w:left="6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Sailee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Rane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1" w:line="180" w:lineRule="exact"/>
              <w:rPr>
                <w:sz w:val="19"/>
                <w:szCs w:val="19"/>
              </w:rPr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971223">
            <w:pPr>
              <w:ind w:left="69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Feasibili</w:t>
            </w:r>
            <w:r>
              <w:rPr>
                <w:spacing w:val="4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y</w:t>
            </w:r>
            <w:r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Ana</w:t>
            </w:r>
            <w:r>
              <w:rPr>
                <w:spacing w:val="5"/>
                <w:sz w:val="26"/>
                <w:szCs w:val="26"/>
              </w:rPr>
              <w:t>l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pacing w:val="2"/>
                <w:sz w:val="26"/>
                <w:szCs w:val="26"/>
              </w:rPr>
              <w:t>st</w:t>
            </w:r>
            <w:r>
              <w:rPr>
                <w:sz w:val="26"/>
                <w:szCs w:val="26"/>
              </w:rPr>
              <w:t>,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Current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kills: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HT</w:t>
            </w:r>
            <w:r>
              <w:rPr>
                <w:spacing w:val="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L,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CSS</w:t>
            </w:r>
          </w:p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pacing w:val="4"/>
                <w:sz w:val="26"/>
                <w:szCs w:val="26"/>
              </w:rPr>
              <w:t>M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>SQL,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Jav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Pr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sent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tion</w:t>
            </w:r>
          </w:p>
          <w:p w:rsidR="00EE6A06" w:rsidRDefault="00971223">
            <w:pPr>
              <w:spacing w:before="1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</w:t>
            </w:r>
          </w:p>
          <w:p w:rsidR="00EE6A06" w:rsidRDefault="00EE6A06">
            <w:pPr>
              <w:spacing w:before="1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Required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Skills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Ser</w:t>
            </w:r>
            <w:r>
              <w:rPr>
                <w:spacing w:val="2"/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er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Side</w:t>
            </w:r>
          </w:p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Scripting,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App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</w:t>
            </w:r>
            <w:r>
              <w:rPr>
                <w:spacing w:val="3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velo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</w:t>
            </w:r>
          </w:p>
        </w:tc>
      </w:tr>
      <w:tr w:rsidR="00EE6A06">
        <w:trPr>
          <w:trHeight w:hRule="exact" w:val="1505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9" w:line="180" w:lineRule="exact"/>
              <w:rPr>
                <w:sz w:val="18"/>
                <w:szCs w:val="18"/>
              </w:rPr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971223">
            <w:pPr>
              <w:ind w:left="30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Ashwin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ariharan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9" w:line="180" w:lineRule="exact"/>
              <w:rPr>
                <w:sz w:val="18"/>
                <w:szCs w:val="18"/>
              </w:rPr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971223">
            <w:pPr>
              <w:ind w:left="58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Proto</w:t>
            </w:r>
            <w:r>
              <w:rPr>
                <w:spacing w:val="4"/>
                <w:sz w:val="26"/>
                <w:szCs w:val="26"/>
              </w:rPr>
              <w:t>t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>per</w:t>
            </w:r>
            <w:r>
              <w:rPr>
                <w:spacing w:val="3"/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Devel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per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Current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kills: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HT</w:t>
            </w:r>
            <w:r>
              <w:rPr>
                <w:spacing w:val="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L,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CSS,</w:t>
            </w:r>
          </w:p>
          <w:p w:rsidR="00EE6A06" w:rsidRDefault="00971223">
            <w:pPr>
              <w:spacing w:before="1"/>
              <w:ind w:left="102" w:right="42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JavaScript,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Java,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nd</w:t>
            </w:r>
            <w:r>
              <w:rPr>
                <w:spacing w:val="2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oid Java,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App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Develo</w:t>
            </w:r>
            <w:r>
              <w:rPr>
                <w:spacing w:val="3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me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 xml:space="preserve">t, </w:t>
            </w:r>
            <w:r>
              <w:rPr>
                <w:spacing w:val="4"/>
                <w:sz w:val="26"/>
                <w:szCs w:val="26"/>
              </w:rPr>
              <w:t>M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>SQL,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Php,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</w:t>
            </w:r>
            <w:r>
              <w:rPr>
                <w:spacing w:val="2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esent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tion Skills</w:t>
            </w:r>
          </w:p>
        </w:tc>
      </w:tr>
    </w:tbl>
    <w:p w:rsidR="00EE6A06" w:rsidRDefault="00EE6A06">
      <w:pPr>
        <w:sectPr w:rsidR="00EE6A06">
          <w:pgSz w:w="12240" w:h="15840"/>
          <w:pgMar w:top="920" w:right="500" w:bottom="280" w:left="720" w:header="739" w:footer="959" w:gutter="0"/>
          <w:cols w:space="720"/>
        </w:sectPr>
      </w:pPr>
    </w:p>
    <w:p w:rsidR="00EE6A06" w:rsidRDefault="00EE6A06">
      <w:pPr>
        <w:spacing w:line="200" w:lineRule="exact"/>
      </w:pPr>
    </w:p>
    <w:p w:rsidR="00EE6A06" w:rsidRDefault="00EE6A06">
      <w:pPr>
        <w:spacing w:before="15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3437"/>
        <w:gridCol w:w="3380"/>
      </w:tblGrid>
      <w:tr w:rsidR="00EE6A06">
        <w:trPr>
          <w:trHeight w:hRule="exact" w:val="908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/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/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12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Required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skills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pacing w:val="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Ser</w:t>
            </w:r>
            <w:r>
              <w:rPr>
                <w:spacing w:val="2"/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er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Side</w:t>
            </w:r>
          </w:p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Scripting,</w:t>
            </w:r>
          </w:p>
        </w:tc>
      </w:tr>
      <w:tr w:rsidR="00EE6A06">
        <w:trPr>
          <w:trHeight w:hRule="exact" w:val="2102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before="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Rishabh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ha</w:t>
            </w:r>
            <w:r>
              <w:rPr>
                <w:spacing w:val="2"/>
                <w:sz w:val="26"/>
                <w:szCs w:val="26"/>
              </w:rPr>
              <w:t>r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before="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Operational</w:t>
            </w:r>
            <w:r>
              <w:rPr>
                <w:spacing w:val="-1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Conce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anage</w:t>
            </w:r>
            <w:r>
              <w:rPr>
                <w:spacing w:val="1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,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Current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kill</w:t>
            </w:r>
            <w:r>
              <w:rPr>
                <w:b/>
                <w:spacing w:val="1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J</w:t>
            </w:r>
            <w:r>
              <w:rPr>
                <w:sz w:val="26"/>
                <w:szCs w:val="26"/>
              </w:rPr>
              <w:t>ava,</w:t>
            </w:r>
          </w:p>
          <w:p w:rsidR="00EE6A06" w:rsidRDefault="00971223">
            <w:pPr>
              <w:spacing w:before="1"/>
              <w:ind w:left="102"/>
              <w:rPr>
                <w:sz w:val="26"/>
                <w:szCs w:val="26"/>
              </w:rPr>
            </w:pPr>
            <w:r>
              <w:rPr>
                <w:spacing w:val="4"/>
                <w:sz w:val="26"/>
                <w:szCs w:val="26"/>
              </w:rPr>
              <w:t>M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>SQL,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Databas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pacing w:val="1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,</w:t>
            </w:r>
            <w:r>
              <w:rPr>
                <w:spacing w:val="-11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QL,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,</w:t>
            </w:r>
          </w:p>
          <w:p w:rsidR="00EE6A06" w:rsidRDefault="00EE6A06">
            <w:pPr>
              <w:spacing w:before="8" w:line="100" w:lineRule="exact"/>
              <w:rPr>
                <w:sz w:val="10"/>
                <w:szCs w:val="10"/>
              </w:rPr>
            </w:pPr>
          </w:p>
          <w:p w:rsidR="00EE6A06" w:rsidRDefault="00EE6A06">
            <w:pPr>
              <w:spacing w:line="200" w:lineRule="exact"/>
            </w:pPr>
          </w:p>
          <w:p w:rsidR="00EE6A06" w:rsidRDefault="00971223">
            <w:pPr>
              <w:spacing w:line="237" w:lineRule="auto"/>
              <w:ind w:left="102" w:right="486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Required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Skills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HTML,</w:t>
            </w:r>
            <w:r>
              <w:rPr>
                <w:spacing w:val="2"/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SS,</w:t>
            </w:r>
            <w:r>
              <w:rPr>
                <w:spacing w:val="-1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p Develo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nt,</w:t>
            </w:r>
            <w:r>
              <w:rPr>
                <w:spacing w:val="-1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Ser</w:t>
            </w:r>
            <w:r>
              <w:rPr>
                <w:spacing w:val="2"/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er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ide Scripting</w:t>
            </w:r>
          </w:p>
        </w:tc>
      </w:tr>
      <w:tr w:rsidR="00EE6A06">
        <w:trPr>
          <w:trHeight w:hRule="exact" w:val="3001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8" w:line="120" w:lineRule="exact"/>
              <w:rPr>
                <w:sz w:val="13"/>
                <w:szCs w:val="13"/>
              </w:rPr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971223">
            <w:pPr>
              <w:ind w:left="66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Alan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Kwan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before="4" w:line="180" w:lineRule="exact"/>
              <w:rPr>
                <w:sz w:val="19"/>
                <w:szCs w:val="19"/>
              </w:rPr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971223">
            <w:pPr>
              <w:spacing w:line="280" w:lineRule="exact"/>
              <w:ind w:left="690" w:right="656" w:firstLine="57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IIV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&amp;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 Quali</w:t>
            </w:r>
            <w:r>
              <w:rPr>
                <w:spacing w:val="5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y</w:t>
            </w:r>
            <w:r>
              <w:rPr>
                <w:spacing w:val="-1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F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cal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Po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nt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Current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kills: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tware</w:t>
            </w:r>
          </w:p>
          <w:p w:rsidR="00EE6A06" w:rsidRDefault="00971223">
            <w:pPr>
              <w:spacing w:before="2"/>
              <w:ind w:left="102" w:right="64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iguration Manag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e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5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(Vers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on Control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5"/>
                <w:sz w:val="26"/>
                <w:szCs w:val="26"/>
              </w:rPr>
              <w:t>S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s,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Bug Tracking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pacing w:val="4"/>
                <w:sz w:val="26"/>
                <w:szCs w:val="26"/>
              </w:rPr>
              <w:t>S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t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pacing w:val="-3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s,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Bui</w:t>
            </w:r>
            <w:r>
              <w:rPr>
                <w:spacing w:val="2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d Aut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ati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n)</w:t>
            </w:r>
          </w:p>
          <w:p w:rsidR="00EE6A06" w:rsidRDefault="00EE6A06">
            <w:pPr>
              <w:spacing w:before="1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102" w:right="341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Required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Skill</w:t>
            </w:r>
            <w:r>
              <w:rPr>
                <w:b/>
                <w:spacing w:val="3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App develo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e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t,</w:t>
            </w:r>
            <w:r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pacing w:val="1"/>
                <w:sz w:val="26"/>
                <w:szCs w:val="26"/>
              </w:rPr>
              <w:t>P</w:t>
            </w:r>
            <w:r>
              <w:rPr>
                <w:spacing w:val="2"/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P,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ML, CSS,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</w:t>
            </w:r>
            <w:r>
              <w:rPr>
                <w:spacing w:val="2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ver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Side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Scri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ting</w:t>
            </w:r>
          </w:p>
        </w:tc>
      </w:tr>
      <w:tr w:rsidR="00EE6A06">
        <w:trPr>
          <w:trHeight w:hRule="exact" w:val="2103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before="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6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Sailee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Rane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before="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4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Requir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e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ts</w:t>
            </w:r>
            <w:r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Eng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nee</w:t>
            </w:r>
            <w:r>
              <w:rPr>
                <w:spacing w:val="4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,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Current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kills: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C++,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J</w:t>
            </w:r>
            <w:r>
              <w:rPr>
                <w:sz w:val="26"/>
                <w:szCs w:val="26"/>
              </w:rPr>
              <w:t>ava,</w:t>
            </w:r>
          </w:p>
          <w:p w:rsidR="00EE6A06" w:rsidRDefault="00971223">
            <w:pPr>
              <w:spacing w:before="5" w:line="280" w:lineRule="exact"/>
              <w:ind w:left="102" w:right="15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HTML,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SS,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J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VAS</w:t>
            </w:r>
            <w:r>
              <w:rPr>
                <w:spacing w:val="2"/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RIPT, </w:t>
            </w:r>
            <w:r>
              <w:rPr>
                <w:spacing w:val="4"/>
                <w:sz w:val="26"/>
                <w:szCs w:val="26"/>
              </w:rPr>
              <w:t>M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>SQL,</w:t>
            </w:r>
            <w:r>
              <w:rPr>
                <w:spacing w:val="2"/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NET</w:t>
            </w:r>
            <w:r>
              <w:rPr>
                <w:spacing w:val="-1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</w:t>
            </w:r>
            <w:r>
              <w:rPr>
                <w:spacing w:val="2"/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elo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</w:t>
            </w:r>
          </w:p>
          <w:p w:rsidR="00EE6A06" w:rsidRDefault="00EE6A06">
            <w:pPr>
              <w:spacing w:before="15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102" w:right="196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Required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skills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pacing w:val="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App Develo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nt,</w:t>
            </w:r>
            <w:r>
              <w:rPr>
                <w:spacing w:val="-1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Ser</w:t>
            </w:r>
            <w:r>
              <w:rPr>
                <w:spacing w:val="2"/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er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ide Scripting,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Present</w:t>
            </w:r>
            <w:r>
              <w:rPr>
                <w:spacing w:val="3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tion</w:t>
            </w:r>
            <w:r>
              <w:rPr>
                <w:spacing w:val="-1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Skills</w:t>
            </w:r>
          </w:p>
        </w:tc>
      </w:tr>
      <w:tr w:rsidR="00EE6A06">
        <w:trPr>
          <w:trHeight w:hRule="exact" w:val="2103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before="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60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Ankur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Pal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v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before="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5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tware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Architectu</w:t>
            </w:r>
            <w:r>
              <w:rPr>
                <w:spacing w:val="3"/>
                <w:sz w:val="26"/>
                <w:szCs w:val="26"/>
              </w:rPr>
              <w:t>r</w:t>
            </w:r>
            <w:r>
              <w:rPr>
                <w:spacing w:val="1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,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Current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kills:</w:t>
            </w:r>
            <w:r>
              <w:rPr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J</w:t>
            </w:r>
            <w:r>
              <w:rPr>
                <w:sz w:val="26"/>
                <w:szCs w:val="26"/>
              </w:rPr>
              <w:t>ava,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P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hon,</w:t>
            </w:r>
          </w:p>
          <w:p w:rsidR="00EE6A06" w:rsidRDefault="00971223">
            <w:pPr>
              <w:spacing w:before="1"/>
              <w:ind w:left="102" w:right="53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PHP,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Jav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script,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pacing w:val="4"/>
                <w:sz w:val="26"/>
                <w:szCs w:val="26"/>
              </w:rPr>
              <w:t>M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pacing w:val="2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QL, CSS,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</w:t>
            </w:r>
            <w:r>
              <w:rPr>
                <w:spacing w:val="2"/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P,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Ser</w:t>
            </w:r>
            <w:r>
              <w:rPr>
                <w:spacing w:val="2"/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er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Side Scripting</w:t>
            </w:r>
          </w:p>
          <w:p w:rsidR="00EE6A06" w:rsidRDefault="00EE6A06">
            <w:pPr>
              <w:spacing w:before="1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Required</w:t>
            </w:r>
            <w:r>
              <w:rPr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skills:</w:t>
            </w:r>
            <w:r>
              <w:rPr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Pres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ntation</w:t>
            </w:r>
          </w:p>
          <w:p w:rsidR="00EE6A06" w:rsidRDefault="00971223">
            <w:pPr>
              <w:spacing w:before="1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Skill,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App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Devel</w:t>
            </w:r>
            <w:r>
              <w:rPr>
                <w:spacing w:val="2"/>
                <w:sz w:val="26"/>
                <w:szCs w:val="26"/>
              </w:rPr>
              <w:t>op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nt.</w:t>
            </w:r>
          </w:p>
        </w:tc>
      </w:tr>
      <w:tr w:rsidR="00EE6A06">
        <w:trPr>
          <w:trHeight w:hRule="exact" w:val="2105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before="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5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Arpan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Bad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ka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line="200" w:lineRule="exact"/>
            </w:pPr>
          </w:p>
          <w:p w:rsidR="00EE6A06" w:rsidRDefault="00EE6A06">
            <w:pPr>
              <w:spacing w:before="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55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Proto</w:t>
            </w:r>
            <w:r>
              <w:rPr>
                <w:spacing w:val="4"/>
                <w:sz w:val="26"/>
                <w:szCs w:val="26"/>
              </w:rPr>
              <w:t>t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>per/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Devel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per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Current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kills:</w:t>
            </w:r>
            <w:r>
              <w:rPr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HT</w:t>
            </w:r>
            <w:r>
              <w:rPr>
                <w:spacing w:val="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L,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CSS,</w:t>
            </w:r>
          </w:p>
          <w:p w:rsidR="00EE6A06" w:rsidRDefault="00971223">
            <w:pPr>
              <w:spacing w:before="1"/>
              <w:ind w:left="102" w:right="5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JavaScript,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Java,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nd</w:t>
            </w:r>
            <w:r>
              <w:rPr>
                <w:spacing w:val="2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oid Java,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App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Develo</w:t>
            </w:r>
            <w:r>
              <w:rPr>
                <w:spacing w:val="3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me</w:t>
            </w:r>
            <w:r>
              <w:rPr>
                <w:spacing w:val="2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 xml:space="preserve">t, </w:t>
            </w:r>
            <w:r>
              <w:rPr>
                <w:spacing w:val="4"/>
                <w:sz w:val="26"/>
                <w:szCs w:val="26"/>
              </w:rPr>
              <w:t>M</w:t>
            </w:r>
            <w:r>
              <w:rPr>
                <w:spacing w:val="-5"/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>SQL,</w:t>
            </w:r>
            <w:r>
              <w:rPr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Php.</w:t>
            </w:r>
          </w:p>
          <w:p w:rsidR="00EE6A06" w:rsidRDefault="00EE6A06">
            <w:pPr>
              <w:spacing w:before="19" w:line="280" w:lineRule="exact"/>
              <w:rPr>
                <w:sz w:val="28"/>
                <w:szCs w:val="28"/>
              </w:rPr>
            </w:pPr>
          </w:p>
          <w:p w:rsidR="00EE6A06" w:rsidRDefault="00971223">
            <w:pPr>
              <w:ind w:left="10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Required</w:t>
            </w:r>
            <w:r>
              <w:rPr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Skill</w:t>
            </w:r>
            <w:r>
              <w:rPr>
                <w:b/>
                <w:spacing w:val="2"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Serv</w:t>
            </w:r>
            <w:r>
              <w:rPr>
                <w:spacing w:val="2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r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Side</w:t>
            </w:r>
          </w:p>
          <w:p w:rsidR="00EE6A06" w:rsidRDefault="00971223">
            <w:pPr>
              <w:spacing w:before="1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Scripting,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Present</w:t>
            </w:r>
            <w:r>
              <w:rPr>
                <w:spacing w:val="2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tion</w:t>
            </w:r>
            <w:r>
              <w:rPr>
                <w:spacing w:val="-1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Skills.</w:t>
            </w:r>
          </w:p>
        </w:tc>
      </w:tr>
    </w:tbl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before="4" w:line="240" w:lineRule="exact"/>
        <w:rPr>
          <w:sz w:val="24"/>
          <w:szCs w:val="24"/>
        </w:rPr>
      </w:pPr>
    </w:p>
    <w:p w:rsidR="00EE6A06" w:rsidRDefault="00971223">
      <w:pPr>
        <w:spacing w:before="33"/>
        <w:ind w:left="100"/>
        <w:sectPr w:rsidR="00EE6A06">
          <w:headerReference w:type="default" r:id="rId13"/>
          <w:footerReference w:type="default" r:id="rId14"/>
          <w:pgSz w:w="12240" w:h="15840"/>
          <w:pgMar w:top="920" w:right="1340" w:bottom="280" w:left="1340" w:header="739" w:footer="0" w:gutter="0"/>
          <w:cols w:space="720"/>
        </w:sectPr>
      </w:pPr>
      <w:r>
        <w:rPr>
          <w:spacing w:val="-2"/>
        </w:rPr>
        <w:t>L</w:t>
      </w:r>
      <w:r>
        <w:rPr>
          <w:spacing w:val="-1"/>
        </w:rPr>
        <w:t>C</w:t>
      </w:r>
      <w:r>
        <w:rPr>
          <w:spacing w:val="2"/>
        </w:rPr>
        <w:t>P</w:t>
      </w:r>
      <w:r>
        <w:rPr>
          <w:spacing w:val="1"/>
        </w:rPr>
        <w:t>_</w:t>
      </w:r>
      <w:r w:rsidR="00E92833">
        <w:t>TRR</w:t>
      </w:r>
      <w:r>
        <w:rPr>
          <w:spacing w:val="1"/>
        </w:rPr>
        <w:t>_</w:t>
      </w:r>
      <w:r>
        <w:t>F</w:t>
      </w:r>
      <w:r>
        <w:rPr>
          <w:spacing w:val="1"/>
        </w:rPr>
        <w:t>16</w:t>
      </w:r>
      <w:r>
        <w:t>a</w:t>
      </w:r>
      <w:r>
        <w:rPr>
          <w:spacing w:val="1"/>
        </w:rPr>
        <w:t>_</w:t>
      </w:r>
      <w:r>
        <w:t>T</w:t>
      </w:r>
      <w:r>
        <w:rPr>
          <w:spacing w:val="1"/>
        </w:rPr>
        <w:t>01_</w:t>
      </w:r>
      <w:r>
        <w:rPr>
          <w:spacing w:val="-2"/>
        </w:rPr>
        <w:t>V</w:t>
      </w:r>
      <w:r>
        <w:rPr>
          <w:spacing w:val="1"/>
        </w:rPr>
        <w:t>1</w:t>
      </w:r>
      <w:r>
        <w:t xml:space="preserve">.2                                      </w:t>
      </w:r>
      <w:r>
        <w:rPr>
          <w:spacing w:val="25"/>
        </w:rPr>
        <w:t xml:space="preserve"> </w:t>
      </w:r>
      <w:r>
        <w:t xml:space="preserve">7                                                            </w:t>
      </w:r>
      <w:r>
        <w:rPr>
          <w:spacing w:val="33"/>
        </w:rPr>
        <w:t xml:space="preserve"> </w:t>
      </w:r>
      <w:r>
        <w:t>Ve</w:t>
      </w:r>
      <w:r>
        <w:rPr>
          <w:spacing w:val="1"/>
        </w:rPr>
        <w:t>r</w:t>
      </w:r>
      <w:r>
        <w:rPr>
          <w:spacing w:val="-1"/>
        </w:rPr>
        <w:t>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7"/>
        </w:rPr>
        <w:t xml:space="preserve"> </w:t>
      </w:r>
      <w:r>
        <w:t>Dat</w:t>
      </w:r>
      <w:r>
        <w:rPr>
          <w:spacing w:val="1"/>
        </w:rPr>
        <w:t>e</w:t>
      </w:r>
      <w:r>
        <w:t>:</w:t>
      </w:r>
      <w:r>
        <w:rPr>
          <w:spacing w:val="1"/>
        </w:rPr>
        <w:t>12</w:t>
      </w:r>
      <w:r>
        <w:t>/</w:t>
      </w:r>
      <w:r>
        <w:rPr>
          <w:spacing w:val="1"/>
        </w:rPr>
        <w:t>5</w:t>
      </w:r>
      <w:r>
        <w:t>/</w:t>
      </w:r>
      <w:r>
        <w:rPr>
          <w:spacing w:val="1"/>
        </w:rPr>
        <w:t>1</w:t>
      </w:r>
      <w:r>
        <w:t>6</w:t>
      </w:r>
    </w:p>
    <w:p w:rsidR="00EE6A06" w:rsidRDefault="00EE6A06">
      <w:pPr>
        <w:spacing w:line="200" w:lineRule="exact"/>
      </w:pPr>
    </w:p>
    <w:p w:rsidR="00EE6A06" w:rsidRDefault="00EE6A06">
      <w:pPr>
        <w:spacing w:before="6" w:line="280" w:lineRule="exact"/>
        <w:rPr>
          <w:sz w:val="28"/>
          <w:szCs w:val="28"/>
        </w:rPr>
      </w:pPr>
    </w:p>
    <w:p w:rsidR="00EE6A06" w:rsidRDefault="00971223">
      <w:pPr>
        <w:spacing w:before="9"/>
        <w:ind w:left="100" w:right="7026"/>
        <w:jc w:val="both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4.</w:t>
      </w:r>
      <w:r>
        <w:rPr>
          <w:rFonts w:ascii="Arial" w:eastAsia="Arial" w:hAnsi="Arial" w:cs="Arial"/>
          <w:b/>
          <w:spacing w:val="59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Appr</w:t>
      </w:r>
      <w:r>
        <w:rPr>
          <w:rFonts w:ascii="Arial" w:eastAsia="Arial" w:hAnsi="Arial" w:cs="Arial"/>
          <w:b/>
          <w:spacing w:val="-2"/>
          <w:sz w:val="40"/>
          <w:szCs w:val="40"/>
        </w:rPr>
        <w:t>o</w:t>
      </w:r>
      <w:r>
        <w:rPr>
          <w:rFonts w:ascii="Arial" w:eastAsia="Arial" w:hAnsi="Arial" w:cs="Arial"/>
          <w:b/>
          <w:sz w:val="40"/>
          <w:szCs w:val="40"/>
        </w:rPr>
        <w:t>ach</w:t>
      </w: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E6A06">
      <w:pPr>
        <w:spacing w:before="13" w:line="220" w:lineRule="exact"/>
        <w:rPr>
          <w:sz w:val="22"/>
          <w:szCs w:val="22"/>
        </w:rPr>
      </w:pPr>
    </w:p>
    <w:p w:rsidR="00EE6A06" w:rsidRDefault="00971223">
      <w:pPr>
        <w:ind w:left="100" w:right="4704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4.1 </w:t>
      </w:r>
      <w:r>
        <w:rPr>
          <w:rFonts w:ascii="Arial" w:eastAsia="Arial" w:hAnsi="Arial" w:cs="Arial"/>
          <w:b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Mo</w:t>
      </w:r>
      <w:r>
        <w:rPr>
          <w:rFonts w:ascii="Arial" w:eastAsia="Arial" w:hAnsi="Arial" w:cs="Arial"/>
          <w:b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ori</w:t>
      </w:r>
      <w:r>
        <w:rPr>
          <w:rFonts w:ascii="Arial" w:eastAsia="Arial" w:hAnsi="Arial" w:cs="Arial"/>
          <w:b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sz w:val="36"/>
          <w:szCs w:val="36"/>
        </w:rPr>
        <w:t>g</w:t>
      </w:r>
      <w:r>
        <w:rPr>
          <w:rFonts w:ascii="Arial" w:eastAsia="Arial" w:hAnsi="Arial" w:cs="Arial"/>
          <w:b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and</w:t>
      </w:r>
      <w:r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Co</w:t>
      </w:r>
      <w:r>
        <w:rPr>
          <w:rFonts w:ascii="Arial" w:eastAsia="Arial" w:hAnsi="Arial" w:cs="Arial"/>
          <w:b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sz w:val="36"/>
          <w:szCs w:val="36"/>
        </w:rPr>
        <w:t>trol</w:t>
      </w:r>
    </w:p>
    <w:p w:rsidR="00EE6A06" w:rsidRDefault="00EE6A06">
      <w:pPr>
        <w:spacing w:line="280" w:lineRule="exact"/>
        <w:rPr>
          <w:sz w:val="28"/>
          <w:szCs w:val="28"/>
        </w:rPr>
      </w:pPr>
    </w:p>
    <w:p w:rsidR="00EE6A06" w:rsidRDefault="00971223">
      <w:pPr>
        <w:ind w:left="100" w:right="26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moni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 a 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port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 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 top 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sks, nu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OC,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s/con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rns.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Also the 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 ev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Mond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rid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lass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updat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EE6A06" w:rsidRDefault="00EE6A06">
      <w:pPr>
        <w:spacing w:before="2" w:line="280" w:lineRule="exact"/>
        <w:rPr>
          <w:sz w:val="28"/>
          <w:szCs w:val="28"/>
        </w:rPr>
      </w:pPr>
    </w:p>
    <w:p w:rsidR="00EE6A06" w:rsidRDefault="00971223">
      <w:pPr>
        <w:ind w:left="100" w:right="3786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4.1.1 </w:t>
      </w:r>
      <w:r>
        <w:rPr>
          <w:rFonts w:ascii="Arial" w:eastAsia="Arial" w:hAnsi="Arial" w:cs="Arial"/>
          <w:b/>
          <w:spacing w:val="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Clos</w:t>
      </w:r>
      <w:r>
        <w:rPr>
          <w:rFonts w:ascii="Arial" w:eastAsia="Arial" w:hAnsi="Arial" w:cs="Arial"/>
          <w:b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sz w:val="32"/>
          <w:szCs w:val="32"/>
        </w:rPr>
        <w:t>d</w:t>
      </w:r>
      <w:r>
        <w:rPr>
          <w:rFonts w:ascii="Arial" w:eastAsia="Arial" w:hAnsi="Arial" w:cs="Arial"/>
          <w:b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sz w:val="32"/>
          <w:szCs w:val="32"/>
        </w:rPr>
        <w:t>L</w:t>
      </w:r>
      <w:r>
        <w:rPr>
          <w:rFonts w:ascii="Arial" w:eastAsia="Arial" w:hAnsi="Arial" w:cs="Arial"/>
          <w:b/>
          <w:sz w:val="32"/>
          <w:szCs w:val="32"/>
        </w:rPr>
        <w:t>o</w:t>
      </w: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p</w:t>
      </w:r>
      <w:r>
        <w:rPr>
          <w:rFonts w:ascii="Arial" w:eastAsia="Arial" w:hAnsi="Arial" w:cs="Arial"/>
          <w:b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F</w:t>
      </w:r>
      <w:r>
        <w:rPr>
          <w:rFonts w:ascii="Arial" w:eastAsia="Arial" w:hAnsi="Arial" w:cs="Arial"/>
          <w:b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sz w:val="32"/>
          <w:szCs w:val="32"/>
        </w:rPr>
        <w:t>ed</w:t>
      </w:r>
      <w:r>
        <w:rPr>
          <w:rFonts w:ascii="Arial" w:eastAsia="Arial" w:hAnsi="Arial" w:cs="Arial"/>
          <w:b/>
          <w:spacing w:val="-1"/>
          <w:sz w:val="32"/>
          <w:szCs w:val="32"/>
        </w:rPr>
        <w:t>b</w:t>
      </w:r>
      <w:r>
        <w:rPr>
          <w:rFonts w:ascii="Arial" w:eastAsia="Arial" w:hAnsi="Arial" w:cs="Arial"/>
          <w:b/>
          <w:sz w:val="32"/>
          <w:szCs w:val="32"/>
        </w:rPr>
        <w:t>a</w:t>
      </w:r>
      <w:r>
        <w:rPr>
          <w:rFonts w:ascii="Arial" w:eastAsia="Arial" w:hAnsi="Arial" w:cs="Arial"/>
          <w:b/>
          <w:spacing w:val="2"/>
          <w:sz w:val="32"/>
          <w:szCs w:val="32"/>
        </w:rPr>
        <w:t>c</w:t>
      </w:r>
      <w:r>
        <w:rPr>
          <w:rFonts w:ascii="Arial" w:eastAsia="Arial" w:hAnsi="Arial" w:cs="Arial"/>
          <w:b/>
          <w:sz w:val="32"/>
          <w:szCs w:val="32"/>
        </w:rPr>
        <w:t>k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spacing w:val="2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n</w:t>
      </w:r>
      <w:r>
        <w:rPr>
          <w:rFonts w:ascii="Arial" w:eastAsia="Arial" w:hAnsi="Arial" w:cs="Arial"/>
          <w:b/>
          <w:spacing w:val="-1"/>
          <w:sz w:val="32"/>
          <w:szCs w:val="32"/>
        </w:rPr>
        <w:t>t</w:t>
      </w:r>
      <w:r>
        <w:rPr>
          <w:rFonts w:ascii="Arial" w:eastAsia="Arial" w:hAnsi="Arial" w:cs="Arial"/>
          <w:b/>
          <w:spacing w:val="3"/>
          <w:sz w:val="32"/>
          <w:szCs w:val="32"/>
        </w:rPr>
        <w:t>r</w:t>
      </w:r>
      <w:r>
        <w:rPr>
          <w:rFonts w:ascii="Arial" w:eastAsia="Arial" w:hAnsi="Arial" w:cs="Arial"/>
          <w:b/>
          <w:sz w:val="32"/>
          <w:szCs w:val="32"/>
        </w:rPr>
        <w:t>ol</w:t>
      </w:r>
    </w:p>
    <w:p w:rsidR="00EE6A06" w:rsidRDefault="00EE6A06">
      <w:pPr>
        <w:spacing w:before="20" w:line="260" w:lineRule="exact"/>
        <w:rPr>
          <w:sz w:val="26"/>
          <w:szCs w:val="26"/>
        </w:rPr>
      </w:pPr>
    </w:p>
    <w:p w:rsidR="00EE6A06" w:rsidRDefault="00971223">
      <w:pPr>
        <w:ind w:left="100" w:right="75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of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giv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Also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view 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ouple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ks to discuss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ssues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ive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to 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on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ork.</w:t>
      </w:r>
    </w:p>
    <w:p w:rsidR="00EE6A06" w:rsidRDefault="00EE6A06">
      <w:pPr>
        <w:spacing w:before="2" w:line="280" w:lineRule="exact"/>
        <w:rPr>
          <w:sz w:val="28"/>
          <w:szCs w:val="28"/>
        </w:rPr>
      </w:pPr>
    </w:p>
    <w:p w:rsidR="00EE6A06" w:rsidRDefault="00971223">
      <w:pPr>
        <w:ind w:left="100" w:right="7229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4.1.2 </w:t>
      </w:r>
      <w:r>
        <w:rPr>
          <w:rFonts w:ascii="Arial" w:eastAsia="Arial" w:hAnsi="Arial" w:cs="Arial"/>
          <w:b/>
          <w:spacing w:val="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R</w:t>
      </w:r>
      <w:r>
        <w:rPr>
          <w:rFonts w:ascii="Arial" w:eastAsia="Arial" w:hAnsi="Arial" w:cs="Arial"/>
          <w:b/>
          <w:spacing w:val="4"/>
          <w:sz w:val="32"/>
          <w:szCs w:val="32"/>
        </w:rPr>
        <w:t>e</w:t>
      </w:r>
      <w:r>
        <w:rPr>
          <w:rFonts w:ascii="Arial" w:eastAsia="Arial" w:hAnsi="Arial" w:cs="Arial"/>
          <w:b/>
          <w:spacing w:val="-5"/>
          <w:sz w:val="32"/>
          <w:szCs w:val="32"/>
        </w:rPr>
        <w:t>v</w:t>
      </w:r>
      <w:r>
        <w:rPr>
          <w:rFonts w:ascii="Arial" w:eastAsia="Arial" w:hAnsi="Arial" w:cs="Arial"/>
          <w:b/>
          <w:sz w:val="32"/>
          <w:szCs w:val="32"/>
        </w:rPr>
        <w:t>i</w:t>
      </w:r>
      <w:r>
        <w:rPr>
          <w:rFonts w:ascii="Arial" w:eastAsia="Arial" w:hAnsi="Arial" w:cs="Arial"/>
          <w:b/>
          <w:spacing w:val="-2"/>
          <w:sz w:val="32"/>
          <w:szCs w:val="32"/>
        </w:rPr>
        <w:t>e</w:t>
      </w:r>
      <w:r>
        <w:rPr>
          <w:rFonts w:ascii="Arial" w:eastAsia="Arial" w:hAnsi="Arial" w:cs="Arial"/>
          <w:b/>
          <w:spacing w:val="8"/>
          <w:sz w:val="32"/>
          <w:szCs w:val="32"/>
        </w:rPr>
        <w:t>w</w:t>
      </w:r>
      <w:r>
        <w:rPr>
          <w:rFonts w:ascii="Arial" w:eastAsia="Arial" w:hAnsi="Arial" w:cs="Arial"/>
          <w:b/>
          <w:sz w:val="32"/>
          <w:szCs w:val="32"/>
        </w:rPr>
        <w:t>s</w:t>
      </w:r>
    </w:p>
    <w:p w:rsidR="00EE6A06" w:rsidRDefault="00EE6A06">
      <w:pPr>
        <w:spacing w:before="17" w:line="260" w:lineRule="exact"/>
        <w:rPr>
          <w:sz w:val="26"/>
          <w:szCs w:val="26"/>
        </w:rPr>
      </w:pPr>
    </w:p>
    <w:p w:rsidR="00EE6A06" w:rsidRDefault="00971223">
      <w:pPr>
        <w:tabs>
          <w:tab w:val="left" w:pos="820"/>
        </w:tabs>
        <w:ind w:left="820" w:right="402" w:hanging="3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s; we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p 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ond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rid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 to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uss 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uld do and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 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 to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</w:p>
    <w:p w:rsidR="00EE6A06" w:rsidRDefault="00971223">
      <w:pPr>
        <w:tabs>
          <w:tab w:val="left" w:pos="820"/>
        </w:tabs>
        <w:ind w:left="820" w:right="301" w:hanging="3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win n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on;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lps us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the 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 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sh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EE6A06" w:rsidRDefault="00971223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1"/>
          <w:sz w:val="24"/>
          <w:szCs w:val="24"/>
        </w:rPr>
        <w:t>Fee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 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s: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tors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 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lp.</w:t>
      </w:r>
    </w:p>
    <w:p w:rsidR="00EE6A06" w:rsidRDefault="00EE6A06">
      <w:pPr>
        <w:spacing w:before="3" w:line="280" w:lineRule="exact"/>
        <w:rPr>
          <w:sz w:val="28"/>
          <w:szCs w:val="28"/>
        </w:rPr>
      </w:pPr>
    </w:p>
    <w:p w:rsidR="00EE6A06" w:rsidRDefault="00971223">
      <w:pPr>
        <w:ind w:left="100" w:right="3666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4.2 </w:t>
      </w:r>
      <w:r>
        <w:rPr>
          <w:rFonts w:ascii="Arial" w:eastAsia="Arial" w:hAnsi="Arial" w:cs="Arial"/>
          <w:b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Metho</w:t>
      </w:r>
      <w:r>
        <w:rPr>
          <w:rFonts w:ascii="Arial" w:eastAsia="Arial" w:hAnsi="Arial" w:cs="Arial"/>
          <w:b/>
          <w:spacing w:val="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s, </w:t>
      </w:r>
      <w:r>
        <w:rPr>
          <w:rFonts w:ascii="Arial" w:eastAsia="Arial" w:hAnsi="Arial" w:cs="Arial"/>
          <w:b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pacing w:val="-2"/>
          <w:sz w:val="36"/>
          <w:szCs w:val="36"/>
        </w:rPr>
        <w:t>l</w:t>
      </w:r>
      <w:r>
        <w:rPr>
          <w:rFonts w:ascii="Arial" w:eastAsia="Arial" w:hAnsi="Arial" w:cs="Arial"/>
          <w:b/>
          <w:sz w:val="36"/>
          <w:szCs w:val="36"/>
        </w:rPr>
        <w:t xml:space="preserve">s 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nd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1"/>
          <w:sz w:val="36"/>
          <w:szCs w:val="36"/>
        </w:rPr>
        <w:t>F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l</w:t>
      </w:r>
      <w:r>
        <w:rPr>
          <w:rFonts w:ascii="Arial" w:eastAsia="Arial" w:hAnsi="Arial" w:cs="Arial"/>
          <w:b/>
          <w:sz w:val="36"/>
          <w:szCs w:val="36"/>
        </w:rPr>
        <w:t>it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pacing w:val="-3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s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100" w:right="679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able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6: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et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</w:rPr>
        <w:t>ods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  <w:spacing w:val="-2"/>
        </w:rPr>
        <w:t>o</w:t>
      </w:r>
      <w:r>
        <w:rPr>
          <w:rFonts w:ascii="Arial" w:eastAsia="Arial" w:hAnsi="Arial" w:cs="Arial"/>
          <w:b/>
        </w:rPr>
        <w:t>ols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6179"/>
        <w:gridCol w:w="1534"/>
      </w:tblGrid>
      <w:tr w:rsidR="00EE6A06">
        <w:trPr>
          <w:trHeight w:hRule="exact" w:val="286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60" w:lineRule="exact"/>
              <w:ind w:left="53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6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60" w:lineRule="exact"/>
              <w:ind w:left="2738" w:right="274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Usage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60" w:lineRule="exact"/>
              <w:ind w:left="306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ovi</w:t>
            </w:r>
            <w:r>
              <w:rPr>
                <w:b/>
                <w:spacing w:val="1"/>
                <w:sz w:val="24"/>
                <w:szCs w:val="24"/>
              </w:rPr>
              <w:t>de</w:t>
            </w:r>
            <w:r>
              <w:rPr>
                <w:b/>
                <w:sz w:val="24"/>
                <w:szCs w:val="24"/>
              </w:rPr>
              <w:t>r</w:t>
            </w:r>
          </w:p>
        </w:tc>
      </w:tr>
      <w:tr w:rsidR="00EE6A06">
        <w:trPr>
          <w:trHeight w:hRule="exact" w:val="286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6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posito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ontrol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to store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EE6A06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6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tool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 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ms u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m</w:t>
            </w:r>
          </w:p>
        </w:tc>
      </w:tr>
      <w:tr w:rsidR="00EE6A06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osoft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ice</w:t>
            </w:r>
          </w:p>
        </w:tc>
        <w:tc>
          <w:tcPr>
            <w:tcW w:w="6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to c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o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 do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um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 and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osoft</w:t>
            </w:r>
          </w:p>
        </w:tc>
      </w:tr>
      <w:tr w:rsidR="00EE6A06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tsApp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roup/Chat)</w:t>
            </w:r>
          </w:p>
        </w:tc>
        <w:tc>
          <w:tcPr>
            <w:tcW w:w="6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oup on</w:t>
            </w:r>
            <w:r>
              <w:rPr>
                <w:spacing w:val="1"/>
                <w:sz w:val="24"/>
                <w:szCs w:val="24"/>
              </w:rPr>
              <w:t xml:space="preserve"> 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tsApp f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unic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tsApp</w:t>
            </w:r>
          </w:p>
        </w:tc>
      </w:tr>
      <w:tr w:rsidR="00EE6A06">
        <w:trPr>
          <w:trHeight w:hRule="exact" w:val="288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6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o 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 den students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osoft</w:t>
            </w:r>
          </w:p>
        </w:tc>
      </w:tr>
      <w:tr w:rsidR="00EE6A06">
        <w:trPr>
          <w:trHeight w:hRule="exact" w:val="286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ira</w:t>
            </w:r>
          </w:p>
        </w:tc>
        <w:tc>
          <w:tcPr>
            <w:tcW w:w="6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tool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c</w:t>
            </w:r>
            <w:r>
              <w:rPr>
                <w:spacing w:val="-1"/>
                <w:sz w:val="24"/>
                <w:szCs w:val="24"/>
              </w:rPr>
              <w:t>rea</w:t>
            </w:r>
            <w:r>
              <w:rPr>
                <w:sz w:val="24"/>
                <w:szCs w:val="24"/>
              </w:rPr>
              <w:t>te, t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i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ort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in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h task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USC</w:t>
            </w:r>
          </w:p>
        </w:tc>
      </w:tr>
      <w:tr w:rsidR="00EE6A06">
        <w:trPr>
          <w:trHeight w:hRule="exact" w:val="3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COINC</w:t>
            </w:r>
            <w:r>
              <w:rPr>
                <w:spacing w:val="2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MO</w:t>
            </w:r>
          </w:p>
        </w:tc>
        <w:tc>
          <w:tcPr>
            <w:tcW w:w="6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tool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pacing w:val="2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or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pacing w:val="1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esource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pacing w:val="3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st</w:t>
            </w:r>
            <w:r>
              <w:rPr>
                <w:spacing w:val="2"/>
                <w:sz w:val="26"/>
                <w:szCs w:val="26"/>
              </w:rPr>
              <w:t>i</w:t>
            </w:r>
            <w:r>
              <w:rPr>
                <w:spacing w:val="-2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</w:t>
            </w:r>
            <w:r>
              <w:rPr>
                <w:spacing w:val="2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ion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80" w:lineRule="exact"/>
              <w:ind w:lef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USC</w:t>
            </w:r>
          </w:p>
        </w:tc>
      </w:tr>
      <w:tr w:rsidR="00EE6A06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inbo</w:t>
            </w:r>
            <w:bookmarkStart w:id="0" w:name="_GoBack"/>
            <w:bookmarkEnd w:id="0"/>
            <w:r>
              <w:rPr>
                <w:sz w:val="24"/>
                <w:szCs w:val="24"/>
              </w:rPr>
              <w:t>ok</w:t>
            </w:r>
          </w:p>
        </w:tc>
        <w:tc>
          <w:tcPr>
            <w:tcW w:w="6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tool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identi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win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ions of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holde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them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USC</w:t>
            </w:r>
          </w:p>
        </w:tc>
      </w:tr>
    </w:tbl>
    <w:p w:rsidR="00EE6A06" w:rsidRDefault="00EE6A06">
      <w:pPr>
        <w:sectPr w:rsidR="00EE6A06">
          <w:footerReference w:type="default" r:id="rId15"/>
          <w:pgSz w:w="12240" w:h="15840"/>
          <w:pgMar w:top="920" w:right="1340" w:bottom="280" w:left="1340" w:header="739" w:footer="959" w:gutter="0"/>
          <w:pgNumType w:start="8"/>
          <w:cols w:space="720"/>
        </w:sectPr>
      </w:pPr>
    </w:p>
    <w:p w:rsidR="00EE6A06" w:rsidRDefault="00EE6A06">
      <w:pPr>
        <w:spacing w:line="200" w:lineRule="exact"/>
      </w:pPr>
    </w:p>
    <w:p w:rsidR="00EE6A06" w:rsidRDefault="00EE6A06">
      <w:pPr>
        <w:spacing w:before="6" w:line="280" w:lineRule="exact"/>
        <w:rPr>
          <w:sz w:val="28"/>
          <w:szCs w:val="28"/>
        </w:rPr>
      </w:pPr>
    </w:p>
    <w:p w:rsidR="00EE6A06" w:rsidRDefault="00971223">
      <w:pPr>
        <w:spacing w:before="9"/>
        <w:ind w:left="10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5.</w:t>
      </w:r>
      <w:r>
        <w:rPr>
          <w:rFonts w:ascii="Arial" w:eastAsia="Arial" w:hAnsi="Arial" w:cs="Arial"/>
          <w:spacing w:val="59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R</w:t>
      </w:r>
      <w:r>
        <w:rPr>
          <w:rFonts w:ascii="Arial" w:eastAsia="Arial" w:hAnsi="Arial" w:cs="Arial"/>
          <w:b/>
          <w:spacing w:val="1"/>
          <w:sz w:val="40"/>
          <w:szCs w:val="40"/>
        </w:rPr>
        <w:t>e</w:t>
      </w:r>
      <w:r>
        <w:rPr>
          <w:rFonts w:ascii="Arial" w:eastAsia="Arial" w:hAnsi="Arial" w:cs="Arial"/>
          <w:b/>
          <w:sz w:val="40"/>
          <w:szCs w:val="40"/>
        </w:rPr>
        <w:t>s</w:t>
      </w:r>
      <w:r>
        <w:rPr>
          <w:rFonts w:ascii="Arial" w:eastAsia="Arial" w:hAnsi="Arial" w:cs="Arial"/>
          <w:b/>
          <w:spacing w:val="-2"/>
          <w:sz w:val="40"/>
          <w:szCs w:val="40"/>
        </w:rPr>
        <w:t>o</w:t>
      </w:r>
      <w:r>
        <w:rPr>
          <w:rFonts w:ascii="Arial" w:eastAsia="Arial" w:hAnsi="Arial" w:cs="Arial"/>
          <w:b/>
          <w:sz w:val="40"/>
          <w:szCs w:val="40"/>
        </w:rPr>
        <w:t>urc</w:t>
      </w:r>
      <w:r>
        <w:rPr>
          <w:rFonts w:ascii="Arial" w:eastAsia="Arial" w:hAnsi="Arial" w:cs="Arial"/>
          <w:b/>
          <w:spacing w:val="-2"/>
          <w:sz w:val="40"/>
          <w:szCs w:val="40"/>
        </w:rPr>
        <w:t>e</w:t>
      </w:r>
      <w:r>
        <w:rPr>
          <w:rFonts w:ascii="Arial" w:eastAsia="Arial" w:hAnsi="Arial" w:cs="Arial"/>
          <w:b/>
          <w:sz w:val="40"/>
          <w:szCs w:val="40"/>
        </w:rPr>
        <w:t>s</w:t>
      </w:r>
    </w:p>
    <w:p w:rsidR="00EE6A06" w:rsidRDefault="00EE6A06">
      <w:pPr>
        <w:spacing w:before="3" w:line="140" w:lineRule="exact"/>
        <w:rPr>
          <w:sz w:val="15"/>
          <w:szCs w:val="15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ind w:left="10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or</w:t>
      </w:r>
      <w:r>
        <w:rPr>
          <w:spacing w:val="-1"/>
          <w:sz w:val="24"/>
          <w:szCs w:val="24"/>
        </w:rPr>
        <w:t>de</w:t>
      </w:r>
      <w:r>
        <w:rPr>
          <w:sz w:val="24"/>
          <w:szCs w:val="24"/>
        </w:rPr>
        <w:t>r to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mation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st:</w:t>
      </w:r>
    </w:p>
    <w:p w:rsidR="00EE6A06" w:rsidRDefault="00971223">
      <w:pPr>
        <w:spacing w:before="1"/>
        <w:ind w:left="4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C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57</w:t>
      </w:r>
      <w:r>
        <w:rPr>
          <w:spacing w:val="2"/>
          <w:sz w:val="24"/>
          <w:szCs w:val="24"/>
        </w:rPr>
        <w:t>7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ort: 7 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3"/>
          <w:sz w:val="24"/>
          <w:szCs w:val="24"/>
        </w:rPr>
        <w:t>2</w:t>
      </w:r>
      <w:r>
        <w:rPr>
          <w:sz w:val="24"/>
          <w:szCs w:val="24"/>
        </w:rPr>
        <w:t>0 hou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s/w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13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ee</w:t>
      </w:r>
      <w:r>
        <w:rPr>
          <w:sz w:val="24"/>
          <w:szCs w:val="24"/>
        </w:rPr>
        <w:t>ks</w:t>
      </w:r>
    </w:p>
    <w:p w:rsidR="00EE6A06" w:rsidRDefault="00971223">
      <w:pPr>
        <w:spacing w:before="1"/>
        <w:ind w:left="4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 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t: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1699 Hou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</w:p>
    <w:p w:rsidR="00EE6A06" w:rsidRDefault="00971223">
      <w:pPr>
        <w:spacing w:line="260" w:lineRule="exact"/>
        <w:ind w:left="4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$ 0</w:t>
      </w:r>
    </w:p>
    <w:p w:rsidR="00EE6A06" w:rsidRDefault="00971223">
      <w:pPr>
        <w:spacing w:before="1"/>
        <w:ind w:left="4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12 w</w:t>
      </w:r>
      <w:r>
        <w:rPr>
          <w:spacing w:val="1"/>
          <w:sz w:val="24"/>
          <w:szCs w:val="24"/>
        </w:rPr>
        <w:t>ee</w:t>
      </w:r>
      <w:r>
        <w:rPr>
          <w:sz w:val="24"/>
          <w:szCs w:val="24"/>
        </w:rPr>
        <w:t>ks</w:t>
      </w:r>
    </w:p>
    <w:p w:rsidR="00EE6A06" w:rsidRDefault="00971223">
      <w:pPr>
        <w:spacing w:line="260" w:lineRule="exact"/>
        <w:ind w:left="4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Components in the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t: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 xml:space="preserve">hop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Module –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</w:p>
    <w:p w:rsidR="00EE6A06" w:rsidRDefault="00971223">
      <w:pPr>
        <w:spacing w:line="260" w:lineRule="exact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nd,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lar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tems </w:t>
      </w:r>
      <w:r>
        <w:rPr>
          <w:spacing w:val="6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tems</w:t>
      </w:r>
    </w:p>
    <w:p w:rsidR="00EE6A06" w:rsidRDefault="00971223">
      <w:pPr>
        <w:spacing w:before="1"/>
        <w:ind w:left="4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k: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HP,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ork, M</w:t>
      </w:r>
      <w:r>
        <w:rPr>
          <w:spacing w:val="-1"/>
          <w:sz w:val="24"/>
          <w:szCs w:val="24"/>
        </w:rPr>
        <w:t>Y</w:t>
      </w:r>
      <w:r>
        <w:rPr>
          <w:spacing w:val="3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ula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J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 HT</w:t>
      </w:r>
      <w:r>
        <w:rPr>
          <w:spacing w:val="2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S</w:t>
      </w:r>
    </w:p>
    <w:p w:rsidR="00EE6A06" w:rsidRDefault="00EE6A06">
      <w:pPr>
        <w:spacing w:line="160" w:lineRule="exact"/>
        <w:rPr>
          <w:sz w:val="16"/>
          <w:szCs w:val="16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able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7: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M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II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er</w:t>
      </w:r>
    </w:p>
    <w:p w:rsidR="00EE6A06" w:rsidRDefault="00EE6A0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172"/>
        <w:gridCol w:w="5850"/>
      </w:tblGrid>
      <w:tr w:rsidR="00EE6A06">
        <w:trPr>
          <w:trHeight w:hRule="exact" w:val="56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ale D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iver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5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ale</w:t>
            </w:r>
          </w:p>
        </w:tc>
      </w:tr>
      <w:tr w:rsidR="00EE6A06">
        <w:trPr>
          <w:trHeight w:hRule="exact" w:val="1114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EC)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5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 und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ob</w:t>
            </w:r>
            <w:r>
              <w:rPr>
                <w:spacing w:val="1"/>
                <w:sz w:val="24"/>
                <w:szCs w:val="24"/>
              </w:rPr>
              <w:t>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  <w:p w:rsidR="00EE6A06" w:rsidRDefault="00971223">
            <w:pPr>
              <w:ind w:left="102" w:right="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 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 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 te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hnolo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</w:p>
        </w:tc>
      </w:tr>
      <w:tr w:rsidR="00EE6A06">
        <w:trPr>
          <w:trHeight w:hRule="exact" w:val="1114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5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full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ments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stabli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sp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ns.</w:t>
            </w:r>
          </w:p>
        </w:tc>
      </w:tr>
      <w:tr w:rsidR="00EE6A06">
        <w:trPr>
          <w:trHeight w:hRule="exact" w:val="1116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solu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5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ination of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risks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 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show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dif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</w:p>
        </w:tc>
      </w:tr>
      <w:tr w:rsidR="00EE6A06">
        <w:trPr>
          <w:trHeight w:hRule="exact" w:val="838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sion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M)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5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 Co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tw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the t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rs.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ipation and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ter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t.</w:t>
            </w:r>
          </w:p>
        </w:tc>
      </w:tr>
      <w:tr w:rsidR="00EE6A06">
        <w:trPr>
          <w:trHeight w:hRule="exact" w:val="1114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turi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(PMAT)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5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hievi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CMM Maturi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a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sf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</w:tr>
    </w:tbl>
    <w:p w:rsidR="00EE6A06" w:rsidRDefault="00EE6A06">
      <w:pPr>
        <w:sectPr w:rsidR="00EE6A06">
          <w:pgSz w:w="12240" w:h="15840"/>
          <w:pgMar w:top="920" w:right="1500" w:bottom="280" w:left="1340" w:header="739" w:footer="959" w:gutter="0"/>
          <w:cols w:space="720"/>
        </w:sectPr>
      </w:pPr>
    </w:p>
    <w:p w:rsidR="00EE6A06" w:rsidRDefault="00EE6A06">
      <w:pPr>
        <w:spacing w:line="200" w:lineRule="exact"/>
      </w:pPr>
    </w:p>
    <w:p w:rsidR="00EE6A06" w:rsidRDefault="00EE6A06">
      <w:pPr>
        <w:spacing w:before="2" w:line="260" w:lineRule="exact"/>
        <w:rPr>
          <w:sz w:val="26"/>
          <w:szCs w:val="26"/>
        </w:rPr>
      </w:pPr>
    </w:p>
    <w:p w:rsidR="00EE6A06" w:rsidRDefault="00971223">
      <w:pPr>
        <w:spacing w:before="34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able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8:</w:t>
      </w:r>
      <w:r>
        <w:rPr>
          <w:rFonts w:ascii="Arial" w:eastAsia="Arial" w:hAnsi="Arial" w:cs="Arial"/>
          <w:b/>
          <w:spacing w:val="-1"/>
        </w:rPr>
        <w:t xml:space="preserve"> V</w:t>
      </w:r>
      <w:r>
        <w:rPr>
          <w:rFonts w:ascii="Arial" w:eastAsia="Arial" w:hAnsi="Arial" w:cs="Arial"/>
          <w:b/>
        </w:rPr>
        <w:t>alu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of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3"/>
        </w:rPr>
        <w:t>C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st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Dri</w:t>
      </w:r>
      <w:r>
        <w:rPr>
          <w:rFonts w:ascii="Arial" w:eastAsia="Arial" w:hAnsi="Arial" w:cs="Arial"/>
          <w:b/>
          <w:spacing w:val="1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4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>ll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>odules</w:t>
      </w:r>
    </w:p>
    <w:p w:rsidR="00EE6A06" w:rsidRDefault="00EE6A0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477"/>
        <w:gridCol w:w="1562"/>
        <w:gridCol w:w="1560"/>
        <w:gridCol w:w="2269"/>
        <w:gridCol w:w="1695"/>
      </w:tblGrid>
      <w:tr w:rsidR="00EE6A06">
        <w:trPr>
          <w:trHeight w:hRule="exact" w:val="658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Driv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tems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Pri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hop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id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</w:p>
        </w:tc>
      </w:tr>
      <w:tr w:rsidR="00EE6A06">
        <w:trPr>
          <w:trHeight w:hRule="exact" w:val="319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</w:tr>
      <w:tr w:rsidR="00EE6A06">
        <w:trPr>
          <w:trHeight w:hRule="exact" w:val="319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</w:tr>
      <w:tr w:rsidR="00EE6A06">
        <w:trPr>
          <w:trHeight w:hRule="exact" w:val="300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CU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EE6A06">
        <w:trPr>
          <w:trHeight w:hRule="exact" w:val="319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</w:tr>
      <w:tr w:rsidR="00EE6A06">
        <w:trPr>
          <w:trHeight w:hRule="exact" w:val="319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RUSE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EE6A06">
        <w:trPr>
          <w:trHeight w:hRule="exact" w:val="302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503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</w:tr>
      <w:tr w:rsidR="00EE6A06">
        <w:trPr>
          <w:trHeight w:hRule="exact" w:val="319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8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EE6A06">
        <w:trPr>
          <w:trHeight w:hRule="exact" w:val="320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8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</w:t>
            </w:r>
          </w:p>
        </w:tc>
      </w:tr>
      <w:tr w:rsidR="00EE6A06">
        <w:trPr>
          <w:trHeight w:hRule="exact" w:val="317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ACAP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EE6A06">
        <w:trPr>
          <w:trHeight w:hRule="exact" w:val="302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9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CAP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</w:tr>
      <w:tr w:rsidR="00EE6A06">
        <w:trPr>
          <w:trHeight w:hRule="exact" w:val="319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7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CON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</w:tr>
      <w:tr w:rsidR="00EE6A06">
        <w:trPr>
          <w:trHeight w:hRule="exact" w:val="319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EE6A06">
        <w:trPr>
          <w:trHeight w:hRule="exact" w:val="300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9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TEX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</w:tr>
      <w:tr w:rsidR="00EE6A06">
        <w:trPr>
          <w:trHeight w:hRule="exact" w:val="319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96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EX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</w:tr>
      <w:tr w:rsidR="00EE6A06">
        <w:trPr>
          <w:trHeight w:hRule="exact" w:val="319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4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EE6A06">
        <w:trPr>
          <w:trHeight w:hRule="exact" w:val="302"/>
        </w:trPr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506" w:right="508"/>
              <w:jc w:val="center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TE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</w:t>
            </w:r>
          </w:p>
        </w:tc>
      </w:tr>
    </w:tbl>
    <w:p w:rsidR="00EE6A06" w:rsidRDefault="00EE6A06">
      <w:pPr>
        <w:sectPr w:rsidR="00EE6A06">
          <w:pgSz w:w="12240" w:h="15840"/>
          <w:pgMar w:top="920" w:right="520" w:bottom="280" w:left="1340" w:header="739" w:footer="959" w:gutter="0"/>
          <w:cols w:space="720"/>
        </w:sectPr>
      </w:pPr>
    </w:p>
    <w:p w:rsidR="00EE6A06" w:rsidRDefault="00EE6A06">
      <w:pPr>
        <w:spacing w:before="1" w:line="100" w:lineRule="exact"/>
        <w:rPr>
          <w:sz w:val="10"/>
          <w:szCs w:val="10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92833">
      <w:pPr>
        <w:ind w:left="17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70pt">
            <v:imagedata r:id="rId16" o:title=""/>
          </v:shape>
        </w:pict>
      </w:r>
    </w:p>
    <w:p w:rsidR="00EE6A06" w:rsidRDefault="00EE6A06">
      <w:pPr>
        <w:spacing w:before="3" w:line="240" w:lineRule="exact"/>
        <w:rPr>
          <w:sz w:val="24"/>
          <w:szCs w:val="24"/>
        </w:rPr>
      </w:pPr>
    </w:p>
    <w:p w:rsidR="00EE6A06" w:rsidRDefault="00971223">
      <w:pPr>
        <w:spacing w:before="34"/>
        <w:ind w:left="3666" w:right="357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Fig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-1"/>
        </w:rPr>
        <w:t>1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le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w w:val="99"/>
        </w:rPr>
        <w:t>F</w:t>
      </w:r>
      <w:r>
        <w:rPr>
          <w:rFonts w:ascii="Arial" w:eastAsia="Arial" w:hAnsi="Arial" w:cs="Arial"/>
          <w:b/>
          <w:spacing w:val="2"/>
          <w:w w:val="99"/>
        </w:rPr>
        <w:t>a</w:t>
      </w:r>
      <w:r>
        <w:rPr>
          <w:rFonts w:ascii="Arial" w:eastAsia="Arial" w:hAnsi="Arial" w:cs="Arial"/>
          <w:b/>
          <w:w w:val="99"/>
        </w:rPr>
        <w:t>ct</w:t>
      </w:r>
      <w:r>
        <w:rPr>
          <w:rFonts w:ascii="Arial" w:eastAsia="Arial" w:hAnsi="Arial" w:cs="Arial"/>
          <w:b/>
          <w:spacing w:val="1"/>
          <w:w w:val="99"/>
        </w:rPr>
        <w:t>o</w:t>
      </w:r>
      <w:r>
        <w:rPr>
          <w:rFonts w:ascii="Arial" w:eastAsia="Arial" w:hAnsi="Arial" w:cs="Arial"/>
          <w:b/>
          <w:w w:val="99"/>
        </w:rPr>
        <w:t>r</w:t>
      </w:r>
    </w:p>
    <w:p w:rsidR="00EE6A06" w:rsidRDefault="00EE6A06">
      <w:pPr>
        <w:spacing w:before="3" w:line="280" w:lineRule="exact"/>
        <w:rPr>
          <w:sz w:val="28"/>
          <w:szCs w:val="28"/>
        </w:rPr>
      </w:pPr>
    </w:p>
    <w:p w:rsidR="00EE6A06" w:rsidRDefault="00E92833">
      <w:pPr>
        <w:ind w:left="1660"/>
      </w:pPr>
      <w:r>
        <w:pict>
          <v:shape id="_x0000_i1026" type="#_x0000_t75" style="width:311.25pt;height:271.5pt">
            <v:imagedata r:id="rId17" o:title=""/>
          </v:shape>
        </w:pict>
      </w:r>
    </w:p>
    <w:p w:rsidR="00EE6A06" w:rsidRDefault="00EE6A06">
      <w:pPr>
        <w:spacing w:before="10" w:line="280" w:lineRule="exact"/>
        <w:rPr>
          <w:sz w:val="28"/>
          <w:szCs w:val="28"/>
        </w:rPr>
      </w:pPr>
    </w:p>
    <w:p w:rsidR="00EE6A06" w:rsidRDefault="00971223">
      <w:pPr>
        <w:ind w:left="3666" w:right="3164"/>
        <w:jc w:val="center"/>
        <w:rPr>
          <w:rFonts w:ascii="Arial" w:eastAsia="Arial" w:hAnsi="Arial" w:cs="Arial"/>
        </w:rPr>
        <w:sectPr w:rsidR="00EE6A06">
          <w:pgSz w:w="12240" w:h="15840"/>
          <w:pgMar w:top="920" w:right="1500" w:bottom="280" w:left="1340" w:header="739" w:footer="959" w:gutter="0"/>
          <w:cols w:space="720"/>
        </w:sectPr>
      </w:pPr>
      <w:r>
        <w:rPr>
          <w:rFonts w:ascii="Arial" w:eastAsia="Arial" w:hAnsi="Arial" w:cs="Arial"/>
          <w:b/>
        </w:rPr>
        <w:t>Fig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2: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4"/>
        </w:rPr>
        <w:t>E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F</w:t>
      </w:r>
      <w:r>
        <w:rPr>
          <w:rFonts w:ascii="Arial" w:eastAsia="Arial" w:hAnsi="Arial" w:cs="Arial"/>
          <w:b/>
          <w:spacing w:val="1"/>
        </w:rPr>
        <w:t>-</w:t>
      </w:r>
      <w:r>
        <w:rPr>
          <w:rFonts w:ascii="Arial" w:eastAsia="Arial" w:hAnsi="Arial" w:cs="Arial"/>
          <w:b/>
        </w:rPr>
        <w:t>Lo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  <w:spacing w:val="-1"/>
          <w:w w:val="99"/>
        </w:rPr>
        <w:t>Pr</w:t>
      </w:r>
      <w:r>
        <w:rPr>
          <w:rFonts w:ascii="Arial" w:eastAsia="Arial" w:hAnsi="Arial" w:cs="Arial"/>
          <w:b/>
          <w:spacing w:val="2"/>
          <w:w w:val="99"/>
        </w:rPr>
        <w:t>ic</w:t>
      </w:r>
      <w:r>
        <w:rPr>
          <w:rFonts w:ascii="Arial" w:eastAsia="Arial" w:hAnsi="Arial" w:cs="Arial"/>
          <w:b/>
          <w:w w:val="99"/>
        </w:rPr>
        <w:t>e</w:t>
      </w:r>
    </w:p>
    <w:p w:rsidR="00EE6A06" w:rsidRDefault="00EE6A06">
      <w:pPr>
        <w:spacing w:before="1" w:line="100" w:lineRule="exact"/>
        <w:rPr>
          <w:sz w:val="10"/>
          <w:szCs w:val="10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92833">
      <w:pPr>
        <w:ind w:left="1511"/>
      </w:pPr>
      <w:r>
        <w:pict>
          <v:shape id="_x0000_i1027" type="#_x0000_t75" style="width:327pt;height:4in">
            <v:imagedata r:id="rId18" o:title=""/>
          </v:shape>
        </w:pict>
      </w:r>
    </w:p>
    <w:p w:rsidR="00EE6A06" w:rsidRDefault="00EE6A06">
      <w:pPr>
        <w:spacing w:before="3" w:line="240" w:lineRule="exact"/>
        <w:rPr>
          <w:sz w:val="24"/>
          <w:szCs w:val="24"/>
        </w:rPr>
      </w:pPr>
    </w:p>
    <w:p w:rsidR="00EE6A06" w:rsidRDefault="00971223">
      <w:pPr>
        <w:spacing w:before="34"/>
        <w:ind w:left="370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Fig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-1"/>
        </w:rPr>
        <w:t>3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4"/>
        </w:rPr>
        <w:t>E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F</w:t>
      </w:r>
      <w:r>
        <w:rPr>
          <w:rFonts w:ascii="Arial" w:eastAsia="Arial" w:hAnsi="Arial" w:cs="Arial"/>
          <w:b/>
          <w:spacing w:val="1"/>
        </w:rPr>
        <w:t>-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me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2"/>
        </w:rPr>
        <w:t>B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ds</w:t>
      </w:r>
    </w:p>
    <w:p w:rsidR="00EE6A06" w:rsidRDefault="00EE6A06">
      <w:pPr>
        <w:spacing w:before="9" w:line="140" w:lineRule="exact"/>
        <w:rPr>
          <w:sz w:val="15"/>
          <w:szCs w:val="15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92833">
      <w:pPr>
        <w:ind w:left="1720"/>
      </w:pPr>
      <w:r>
        <w:pict>
          <v:shape id="_x0000_i1028" type="#_x0000_t75" style="width:306pt;height:243.75pt">
            <v:imagedata r:id="rId19" o:title=""/>
          </v:shape>
        </w:pict>
      </w:r>
    </w:p>
    <w:p w:rsidR="00EE6A06" w:rsidRDefault="00EE6A06">
      <w:pPr>
        <w:spacing w:before="18" w:line="260" w:lineRule="exact"/>
        <w:rPr>
          <w:sz w:val="26"/>
          <w:szCs w:val="26"/>
        </w:rPr>
      </w:pPr>
    </w:p>
    <w:p w:rsidR="00EE6A06" w:rsidRDefault="00971223">
      <w:pPr>
        <w:ind w:left="3701"/>
        <w:rPr>
          <w:rFonts w:ascii="Arial" w:eastAsia="Arial" w:hAnsi="Arial" w:cs="Arial"/>
        </w:rPr>
        <w:sectPr w:rsidR="00EE6A06">
          <w:pgSz w:w="12240" w:h="15840"/>
          <w:pgMar w:top="920" w:right="1500" w:bottom="280" w:left="1340" w:header="739" w:footer="959" w:gutter="0"/>
          <w:cols w:space="720"/>
        </w:sectPr>
      </w:pPr>
      <w:r>
        <w:rPr>
          <w:rFonts w:ascii="Arial" w:eastAsia="Arial" w:hAnsi="Arial" w:cs="Arial"/>
          <w:b/>
        </w:rPr>
        <w:t>Fig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4: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4"/>
        </w:rPr>
        <w:t>E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1"/>
        </w:rPr>
        <w:t>F-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hop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id</w:t>
      </w:r>
      <w:r>
        <w:rPr>
          <w:rFonts w:ascii="Arial" w:eastAsia="Arial" w:hAnsi="Arial" w:cs="Arial"/>
          <w:b/>
          <w:spacing w:val="3"/>
        </w:rPr>
        <w:t>g</w:t>
      </w:r>
      <w:r>
        <w:rPr>
          <w:rFonts w:ascii="Arial" w:eastAsia="Arial" w:hAnsi="Arial" w:cs="Arial"/>
          <w:b/>
        </w:rPr>
        <w:t>et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Design</w:t>
      </w:r>
    </w:p>
    <w:p w:rsidR="00EE6A06" w:rsidRDefault="00EE6A06">
      <w:pPr>
        <w:spacing w:before="1" w:line="100" w:lineRule="exact"/>
        <w:rPr>
          <w:sz w:val="10"/>
          <w:szCs w:val="10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92833">
      <w:pPr>
        <w:ind w:left="1600"/>
      </w:pPr>
      <w:r>
        <w:pict>
          <v:shape id="_x0000_i1029" type="#_x0000_t75" style="width:317.25pt;height:279pt">
            <v:imagedata r:id="rId20" o:title=""/>
          </v:shape>
        </w:pict>
      </w:r>
    </w:p>
    <w:p w:rsidR="00EE6A06" w:rsidRDefault="00EE6A06">
      <w:pPr>
        <w:spacing w:before="3" w:line="240" w:lineRule="exact"/>
        <w:rPr>
          <w:sz w:val="24"/>
          <w:szCs w:val="24"/>
        </w:rPr>
      </w:pPr>
    </w:p>
    <w:p w:rsidR="00EE6A06" w:rsidRDefault="00971223">
      <w:pPr>
        <w:spacing w:before="34"/>
        <w:ind w:left="370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Fig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5: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4"/>
        </w:rPr>
        <w:t>E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F</w:t>
      </w:r>
      <w:r>
        <w:rPr>
          <w:rFonts w:ascii="Arial" w:eastAsia="Arial" w:hAnsi="Arial" w:cs="Arial"/>
          <w:b/>
          <w:spacing w:val="1"/>
        </w:rPr>
        <w:t>-</w:t>
      </w:r>
      <w:r>
        <w:rPr>
          <w:rFonts w:ascii="Arial" w:eastAsia="Arial" w:hAnsi="Arial" w:cs="Arial"/>
          <w:b/>
        </w:rPr>
        <w:t>Clo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hing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</w:rPr>
        <w:t>Tag</w:t>
      </w:r>
    </w:p>
    <w:p w:rsidR="00EE6A06" w:rsidRDefault="00EE6A06">
      <w:pPr>
        <w:spacing w:before="9" w:line="140" w:lineRule="exact"/>
        <w:rPr>
          <w:sz w:val="15"/>
          <w:szCs w:val="15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92833">
      <w:pPr>
        <w:ind w:left="1540"/>
      </w:pPr>
      <w:r>
        <w:pict>
          <v:shape id="_x0000_i1030" type="#_x0000_t75" style="width:315pt;height:252pt">
            <v:imagedata r:id="rId21" o:title=""/>
          </v:shape>
        </w:pict>
      </w:r>
    </w:p>
    <w:p w:rsidR="00EE6A06" w:rsidRDefault="00EE6A06">
      <w:pPr>
        <w:spacing w:before="18" w:line="260" w:lineRule="exact"/>
        <w:rPr>
          <w:sz w:val="26"/>
          <w:szCs w:val="26"/>
        </w:rPr>
      </w:pPr>
    </w:p>
    <w:p w:rsidR="00EE6A06" w:rsidRDefault="00971223">
      <w:pPr>
        <w:ind w:left="3701"/>
        <w:rPr>
          <w:rFonts w:ascii="Arial" w:eastAsia="Arial" w:hAnsi="Arial" w:cs="Arial"/>
        </w:rPr>
        <w:sectPr w:rsidR="00EE6A06">
          <w:pgSz w:w="12240" w:h="15840"/>
          <w:pgMar w:top="920" w:right="1500" w:bottom="280" w:left="1340" w:header="739" w:footer="959" w:gutter="0"/>
          <w:cols w:space="720"/>
        </w:sectPr>
      </w:pPr>
      <w:r>
        <w:rPr>
          <w:rFonts w:ascii="Arial" w:eastAsia="Arial" w:hAnsi="Arial" w:cs="Arial"/>
          <w:b/>
        </w:rPr>
        <w:t>Fig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-1"/>
        </w:rPr>
        <w:t>6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4"/>
        </w:rPr>
        <w:t>E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F</w:t>
      </w:r>
      <w:r>
        <w:rPr>
          <w:rFonts w:ascii="Arial" w:eastAsia="Arial" w:hAnsi="Arial" w:cs="Arial"/>
          <w:b/>
          <w:spacing w:val="1"/>
        </w:rPr>
        <w:t>-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>il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It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ms</w:t>
      </w:r>
    </w:p>
    <w:p w:rsidR="00EE6A06" w:rsidRDefault="00EE6A06">
      <w:pPr>
        <w:spacing w:before="1" w:line="100" w:lineRule="exact"/>
        <w:rPr>
          <w:sz w:val="10"/>
          <w:szCs w:val="10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E92833">
      <w:pPr>
        <w:ind w:left="551"/>
      </w:pPr>
      <w:r>
        <w:pict>
          <v:shape id="_x0000_i1031" type="#_x0000_t75" style="width:423pt;height:349.5pt">
            <v:imagedata r:id="rId22" o:title=""/>
          </v:shape>
        </w:pict>
      </w:r>
    </w:p>
    <w:p w:rsidR="00EE6A06" w:rsidRDefault="00EE6A06">
      <w:pPr>
        <w:spacing w:before="13" w:line="240" w:lineRule="exact"/>
        <w:rPr>
          <w:sz w:val="24"/>
          <w:szCs w:val="24"/>
        </w:rPr>
      </w:pPr>
    </w:p>
    <w:p w:rsidR="00EE6A06" w:rsidRDefault="00971223">
      <w:pPr>
        <w:spacing w:before="34"/>
        <w:ind w:left="370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Fig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7: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CoinComo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st</w:t>
      </w:r>
      <w:r>
        <w:rPr>
          <w:rFonts w:ascii="Arial" w:eastAsia="Arial" w:hAnsi="Arial" w:cs="Arial"/>
          <w:b/>
          <w:spacing w:val="3"/>
        </w:rPr>
        <w:t>i</w:t>
      </w:r>
      <w:r>
        <w:rPr>
          <w:rFonts w:ascii="Arial" w:eastAsia="Arial" w:hAnsi="Arial" w:cs="Arial"/>
          <w:b/>
        </w:rPr>
        <w:t>ma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</w:rPr>
        <w:t>sul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s</w:t>
      </w:r>
    </w:p>
    <w:p w:rsidR="00EE6A06" w:rsidRDefault="00EE6A06">
      <w:pPr>
        <w:spacing w:before="3" w:line="280" w:lineRule="exact"/>
        <w:rPr>
          <w:sz w:val="28"/>
          <w:szCs w:val="28"/>
        </w:rPr>
      </w:pPr>
    </w:p>
    <w:p w:rsidR="00EE6A06" w:rsidRDefault="00971223">
      <w:pPr>
        <w:ind w:left="820"/>
        <w:sectPr w:rsidR="00EE6A06">
          <w:pgSz w:w="12240" w:h="15840"/>
          <w:pgMar w:top="920" w:right="1500" w:bottom="280" w:left="1340" w:header="739" w:footer="959" w:gutter="0"/>
          <w:cols w:space="720"/>
        </w:sectPr>
      </w:pPr>
      <w:r>
        <w:pict>
          <v:shape id="_x0000_i1032" type="#_x0000_t75" style="width:395.25pt;height:204.75pt">
            <v:imagedata r:id="rId23" o:title=""/>
          </v:shape>
        </w:pict>
      </w:r>
    </w:p>
    <w:p w:rsidR="00EE6A06" w:rsidRDefault="00EE6A06">
      <w:pPr>
        <w:spacing w:line="200" w:lineRule="exact"/>
      </w:pPr>
    </w:p>
    <w:p w:rsidR="00EE6A06" w:rsidRDefault="00EE6A06">
      <w:pPr>
        <w:spacing w:before="2" w:line="260" w:lineRule="exact"/>
        <w:rPr>
          <w:sz w:val="26"/>
          <w:szCs w:val="26"/>
        </w:rPr>
      </w:pPr>
    </w:p>
    <w:p w:rsidR="00EE6A06" w:rsidRDefault="00971223">
      <w:pPr>
        <w:spacing w:before="34"/>
        <w:ind w:left="3666" w:right="370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Fig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8: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CoinComo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-1"/>
          <w:w w:val="99"/>
        </w:rPr>
        <w:t>S</w:t>
      </w:r>
      <w:r>
        <w:rPr>
          <w:rFonts w:ascii="Arial" w:eastAsia="Arial" w:hAnsi="Arial" w:cs="Arial"/>
          <w:b/>
          <w:w w:val="99"/>
        </w:rPr>
        <w:t>u</w:t>
      </w:r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  <w:w w:val="99"/>
        </w:rPr>
        <w:t>ma</w:t>
      </w:r>
      <w:r>
        <w:rPr>
          <w:rFonts w:ascii="Arial" w:eastAsia="Arial" w:hAnsi="Arial" w:cs="Arial"/>
          <w:b/>
          <w:spacing w:val="2"/>
          <w:w w:val="99"/>
        </w:rPr>
        <w:t>r</w:t>
      </w:r>
      <w:r>
        <w:rPr>
          <w:rFonts w:ascii="Arial" w:eastAsia="Arial" w:hAnsi="Arial" w:cs="Arial"/>
          <w:b/>
          <w:w w:val="99"/>
        </w:rPr>
        <w:t>y</w:t>
      </w:r>
    </w:p>
    <w:p w:rsidR="00EE6A06" w:rsidRDefault="00EE6A06">
      <w:pPr>
        <w:spacing w:before="16" w:line="260" w:lineRule="exact"/>
        <w:rPr>
          <w:sz w:val="26"/>
          <w:szCs w:val="26"/>
        </w:rPr>
      </w:pPr>
    </w:p>
    <w:p w:rsidR="00EE6A06" w:rsidRDefault="00971223">
      <w:pPr>
        <w:ind w:left="100" w:right="909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NCO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mation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dule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 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h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 n</w:t>
      </w:r>
      <w:r>
        <w:rPr>
          <w:spacing w:val="-1"/>
          <w:sz w:val="24"/>
          <w:szCs w:val="24"/>
        </w:rPr>
        <w:t>ee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to deliver the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modu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 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ould finish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 xml:space="preserve">ules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</w:p>
    <w:p w:rsidR="00EE6A06" w:rsidRDefault="00EE6A06">
      <w:pPr>
        <w:spacing w:before="4" w:line="140" w:lineRule="exact"/>
        <w:rPr>
          <w:sz w:val="15"/>
          <w:szCs w:val="15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ind w:left="100"/>
        <w:rPr>
          <w:sz w:val="40"/>
          <w:szCs w:val="40"/>
        </w:rPr>
      </w:pPr>
      <w:r>
        <w:rPr>
          <w:sz w:val="40"/>
          <w:szCs w:val="40"/>
        </w:rPr>
        <w:t>Iterat</w:t>
      </w:r>
      <w:r>
        <w:rPr>
          <w:spacing w:val="-2"/>
          <w:sz w:val="40"/>
          <w:szCs w:val="40"/>
        </w:rPr>
        <w:t>i</w:t>
      </w:r>
      <w:r>
        <w:rPr>
          <w:sz w:val="40"/>
          <w:szCs w:val="40"/>
        </w:rPr>
        <w:t>on Plan</w:t>
      </w:r>
    </w:p>
    <w:p w:rsidR="00EE6A06" w:rsidRDefault="00EE6A06">
      <w:pPr>
        <w:spacing w:before="19" w:line="260" w:lineRule="exact"/>
        <w:rPr>
          <w:sz w:val="26"/>
          <w:szCs w:val="26"/>
        </w:rPr>
      </w:pPr>
    </w:p>
    <w:p w:rsidR="00EE6A06" w:rsidRDefault="00971223">
      <w:pPr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6.1 P</w:t>
      </w:r>
      <w:r>
        <w:rPr>
          <w:rFonts w:ascii="Arial" w:eastAsia="Arial" w:hAnsi="Arial" w:cs="Arial"/>
          <w:b/>
          <w:spacing w:val="1"/>
          <w:sz w:val="36"/>
          <w:szCs w:val="36"/>
        </w:rPr>
        <w:t>l</w:t>
      </w:r>
      <w:r>
        <w:rPr>
          <w:rFonts w:ascii="Arial" w:eastAsia="Arial" w:hAnsi="Arial" w:cs="Arial"/>
          <w:b/>
          <w:sz w:val="36"/>
          <w:szCs w:val="36"/>
        </w:rPr>
        <w:t>an</w:t>
      </w:r>
    </w:p>
    <w:p w:rsidR="00EE6A06" w:rsidRDefault="00EE6A06">
      <w:pPr>
        <w:spacing w:before="1" w:line="280" w:lineRule="exact"/>
        <w:rPr>
          <w:sz w:val="28"/>
          <w:szCs w:val="28"/>
        </w:rPr>
      </w:pPr>
    </w:p>
    <w:p w:rsidR="00EE6A06" w:rsidRDefault="00971223">
      <w:pPr>
        <w:ind w:left="10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De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p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sto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</w:t>
      </w:r>
    </w:p>
    <w:p w:rsidR="00EE6A06" w:rsidRDefault="00EE6A06">
      <w:pPr>
        <w:spacing w:before="3" w:line="160" w:lineRule="exact"/>
        <w:rPr>
          <w:sz w:val="16"/>
          <w:szCs w:val="16"/>
        </w:rPr>
      </w:pPr>
    </w:p>
    <w:p w:rsidR="00EE6A06" w:rsidRDefault="00EE6A06">
      <w:pPr>
        <w:spacing w:line="200" w:lineRule="exact"/>
      </w:pPr>
    </w:p>
    <w:p w:rsidR="00EE6A06" w:rsidRDefault="00EE6A06">
      <w:pPr>
        <w:spacing w:line="200" w:lineRule="exact"/>
      </w:pPr>
    </w:p>
    <w:p w:rsidR="00EE6A06" w:rsidRDefault="00971223">
      <w:pPr>
        <w:spacing w:line="360" w:lineRule="exact"/>
        <w:ind w:left="604" w:right="1150" w:hanging="504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6.1.1</w:t>
      </w:r>
      <w:r>
        <w:rPr>
          <w:rFonts w:ascii="Arial" w:eastAsia="Arial" w:hAnsi="Arial" w:cs="Arial"/>
          <w:b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spacing w:val="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ns</w:t>
      </w:r>
      <w:r>
        <w:rPr>
          <w:rFonts w:ascii="Arial" w:eastAsia="Arial" w:hAnsi="Arial" w:cs="Arial"/>
          <w:b/>
          <w:spacing w:val="-1"/>
          <w:sz w:val="32"/>
          <w:szCs w:val="32"/>
        </w:rPr>
        <w:t>t</w:t>
      </w:r>
      <w:r>
        <w:rPr>
          <w:rFonts w:ascii="Arial" w:eastAsia="Arial" w:hAnsi="Arial" w:cs="Arial"/>
          <w:b/>
          <w:spacing w:val="3"/>
          <w:sz w:val="32"/>
          <w:szCs w:val="32"/>
        </w:rPr>
        <w:t>r</w:t>
      </w:r>
      <w:r>
        <w:rPr>
          <w:rFonts w:ascii="Arial" w:eastAsia="Arial" w:hAnsi="Arial" w:cs="Arial"/>
          <w:b/>
          <w:sz w:val="32"/>
          <w:szCs w:val="32"/>
        </w:rPr>
        <w:t>uc</w:t>
      </w:r>
      <w:r>
        <w:rPr>
          <w:rFonts w:ascii="Arial" w:eastAsia="Arial" w:hAnsi="Arial" w:cs="Arial"/>
          <w:b/>
          <w:spacing w:val="-1"/>
          <w:sz w:val="32"/>
          <w:szCs w:val="32"/>
        </w:rPr>
        <w:t>t</w:t>
      </w:r>
      <w:r>
        <w:rPr>
          <w:rFonts w:ascii="Arial" w:eastAsia="Arial" w:hAnsi="Arial" w:cs="Arial"/>
          <w:b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on</w:t>
      </w:r>
      <w:r>
        <w:rPr>
          <w:rFonts w:ascii="Arial" w:eastAsia="Arial" w:hAnsi="Arial" w:cs="Arial"/>
          <w:b/>
          <w:spacing w:val="-2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I</w:t>
      </w:r>
      <w:r>
        <w:rPr>
          <w:rFonts w:ascii="Arial" w:eastAsia="Arial" w:hAnsi="Arial" w:cs="Arial"/>
          <w:b/>
          <w:spacing w:val="2"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>erat</w:t>
      </w:r>
      <w:r>
        <w:rPr>
          <w:rFonts w:ascii="Arial" w:eastAsia="Arial" w:hAnsi="Arial" w:cs="Arial"/>
          <w:b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o</w:t>
      </w:r>
      <w:r>
        <w:rPr>
          <w:rFonts w:ascii="Arial" w:eastAsia="Arial" w:hAnsi="Arial" w:cs="Arial"/>
          <w:b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b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pa</w:t>
      </w:r>
      <w:r>
        <w:rPr>
          <w:rFonts w:ascii="Arial" w:eastAsia="Arial" w:hAnsi="Arial" w:cs="Arial"/>
          <w:b/>
          <w:spacing w:val="-1"/>
          <w:sz w:val="32"/>
          <w:szCs w:val="32"/>
        </w:rPr>
        <w:t>b</w:t>
      </w:r>
      <w:r>
        <w:rPr>
          <w:rFonts w:ascii="Arial" w:eastAsia="Arial" w:hAnsi="Arial" w:cs="Arial"/>
          <w:b/>
          <w:sz w:val="32"/>
          <w:szCs w:val="32"/>
        </w:rPr>
        <w:t>il</w:t>
      </w:r>
      <w:r>
        <w:rPr>
          <w:rFonts w:ascii="Arial" w:eastAsia="Arial" w:hAnsi="Arial" w:cs="Arial"/>
          <w:b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ties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>o</w:t>
      </w:r>
      <w:r>
        <w:rPr>
          <w:rFonts w:ascii="Arial" w:eastAsia="Arial" w:hAnsi="Arial" w:cs="Arial"/>
          <w:b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sz w:val="32"/>
          <w:szCs w:val="32"/>
        </w:rPr>
        <w:t>b</w:t>
      </w:r>
      <w:r>
        <w:rPr>
          <w:rFonts w:ascii="Arial" w:eastAsia="Arial" w:hAnsi="Arial" w:cs="Arial"/>
          <w:b/>
          <w:sz w:val="32"/>
          <w:szCs w:val="32"/>
        </w:rPr>
        <w:t>e D</w:t>
      </w:r>
      <w:r>
        <w:rPr>
          <w:rFonts w:ascii="Arial" w:eastAsia="Arial" w:hAnsi="Arial" w:cs="Arial"/>
          <w:b/>
          <w:spacing w:val="4"/>
          <w:sz w:val="32"/>
          <w:szCs w:val="32"/>
        </w:rPr>
        <w:t>e</w:t>
      </w:r>
      <w:r>
        <w:rPr>
          <w:rFonts w:ascii="Arial" w:eastAsia="Arial" w:hAnsi="Arial" w:cs="Arial"/>
          <w:b/>
          <w:spacing w:val="-5"/>
          <w:sz w:val="32"/>
          <w:szCs w:val="32"/>
        </w:rPr>
        <w:t>v</w:t>
      </w:r>
      <w:r>
        <w:rPr>
          <w:rFonts w:ascii="Arial" w:eastAsia="Arial" w:hAnsi="Arial" w:cs="Arial"/>
          <w:b/>
          <w:sz w:val="32"/>
          <w:szCs w:val="32"/>
        </w:rPr>
        <w:t>el</w:t>
      </w:r>
      <w:r>
        <w:rPr>
          <w:rFonts w:ascii="Arial" w:eastAsia="Arial" w:hAnsi="Arial" w:cs="Arial"/>
          <w:b/>
          <w:spacing w:val="2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ped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&amp; Tes</w:t>
      </w:r>
      <w:r>
        <w:rPr>
          <w:rFonts w:ascii="Arial" w:eastAsia="Arial" w:hAnsi="Arial" w:cs="Arial"/>
          <w:b/>
          <w:spacing w:val="-1"/>
          <w:sz w:val="32"/>
          <w:szCs w:val="32"/>
        </w:rPr>
        <w:t>t</w:t>
      </w:r>
      <w:r>
        <w:rPr>
          <w:rFonts w:ascii="Arial" w:eastAsia="Arial" w:hAnsi="Arial" w:cs="Arial"/>
          <w:b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sz w:val="32"/>
          <w:szCs w:val="32"/>
        </w:rPr>
        <w:t>d</w:t>
      </w:r>
    </w:p>
    <w:p w:rsidR="00EE6A06" w:rsidRDefault="00EE6A06">
      <w:pPr>
        <w:spacing w:before="16" w:line="260" w:lineRule="exact"/>
        <w:rPr>
          <w:sz w:val="26"/>
          <w:szCs w:val="26"/>
        </w:rPr>
      </w:pPr>
    </w:p>
    <w:p w:rsidR="00EE6A06" w:rsidRDefault="00971223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able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9: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Construc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ion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</w:rPr>
        <w:t>ite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ati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pabi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ities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</w:rPr>
        <w:t>to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be i</w:t>
      </w:r>
      <w:r>
        <w:rPr>
          <w:rFonts w:ascii="Arial" w:eastAsia="Arial" w:hAnsi="Arial" w:cs="Arial"/>
          <w:b/>
          <w:spacing w:val="2"/>
        </w:rPr>
        <w:t>m</w:t>
      </w:r>
      <w:r>
        <w:rPr>
          <w:rFonts w:ascii="Arial" w:eastAsia="Arial" w:hAnsi="Arial" w:cs="Arial"/>
          <w:b/>
        </w:rPr>
        <w:t>plemen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&amp;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sted</w:t>
      </w:r>
    </w:p>
    <w:p w:rsidR="00EE6A06" w:rsidRDefault="00EE6A0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3"/>
        <w:gridCol w:w="1364"/>
        <w:gridCol w:w="1224"/>
        <w:gridCol w:w="1222"/>
      </w:tblGrid>
      <w:tr w:rsidR="00EE6A06">
        <w:trPr>
          <w:trHeight w:hRule="exact" w:val="563"/>
        </w:trPr>
        <w:tc>
          <w:tcPr>
            <w:tcW w:w="6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EE6A06" w:rsidRDefault="00971223">
            <w:pPr>
              <w:spacing w:line="260" w:lineRule="exact"/>
              <w:ind w:left="2270" w:right="22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Be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lo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EE6A06" w:rsidRDefault="00971223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lo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ity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</w:t>
            </w:r>
          </w:p>
        </w:tc>
      </w:tr>
      <w:tr w:rsidR="00EE6A06">
        <w:trPr>
          <w:trHeight w:hRule="exact" w:val="593"/>
        </w:trPr>
        <w:tc>
          <w:tcPr>
            <w:tcW w:w="6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1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t I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sort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odu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 ba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s, 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ival, most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popular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Ankur</w:t>
            </w:r>
          </w:p>
          <w:p w:rsidR="00EE6A06" w:rsidRDefault="00971223">
            <w:pPr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lav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</w:p>
        </w:tc>
      </w:tr>
      <w:tr w:rsidR="00EE6A06">
        <w:trPr>
          <w:trHeight w:hRule="exact" w:val="1162"/>
        </w:trPr>
        <w:tc>
          <w:tcPr>
            <w:tcW w:w="6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2 </w:t>
            </w:r>
            <w:r>
              <w:rPr>
                <w:b/>
                <w:spacing w:val="1"/>
                <w:sz w:val="24"/>
                <w:szCs w:val="24"/>
              </w:rPr>
              <w:t>Sh</w:t>
            </w:r>
            <w:r>
              <w:rPr>
                <w:b/>
                <w:sz w:val="24"/>
                <w:szCs w:val="24"/>
              </w:rPr>
              <w:t>op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Wi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t: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v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view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shion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ov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</w:t>
            </w:r>
          </w:p>
          <w:p w:rsidR="00EE6A06" w:rsidRDefault="0097122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</w:p>
        </w:tc>
      </w:tr>
      <w:tr w:rsidR="00EE6A06">
        <w:trPr>
          <w:trHeight w:hRule="exact" w:val="1178"/>
        </w:trPr>
        <w:tc>
          <w:tcPr>
            <w:tcW w:w="6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3 </w:t>
            </w:r>
            <w:r>
              <w:rPr>
                <w:b/>
                <w:spacing w:val="1"/>
                <w:sz w:val="24"/>
                <w:szCs w:val="24"/>
              </w:rPr>
              <w:t>Sh</w:t>
            </w:r>
            <w:r>
              <w:rPr>
                <w:b/>
                <w:sz w:val="24"/>
                <w:szCs w:val="24"/>
              </w:rPr>
              <w:t>op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si</w:t>
            </w:r>
            <w:r>
              <w:rPr>
                <w:b/>
                <w:spacing w:val="-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sim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lar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on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Anku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,</w:t>
            </w:r>
          </w:p>
          <w:p w:rsidR="00EE6A06" w:rsidRDefault="0097122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Rishabh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</w:p>
        </w:tc>
      </w:tr>
      <w:tr w:rsidR="00EE6A06">
        <w:trPr>
          <w:trHeight w:hRule="exact" w:val="1165"/>
        </w:trPr>
        <w:tc>
          <w:tcPr>
            <w:tcW w:w="6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4 Clothi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g Tag: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ct de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 on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in shop wi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</w:t>
            </w:r>
          </w:p>
          <w:p w:rsidR="00EE6A06" w:rsidRDefault="0097122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6A06" w:rsidRDefault="0097122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  <w:p w:rsidR="00EE6A06" w:rsidRDefault="0097122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</w:p>
        </w:tc>
      </w:tr>
    </w:tbl>
    <w:p w:rsidR="00971223" w:rsidRDefault="00971223"/>
    <w:sectPr w:rsidR="00971223">
      <w:pgSz w:w="12240" w:h="15840"/>
      <w:pgMar w:top="920" w:right="580" w:bottom="280" w:left="1340" w:header="73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223" w:rsidRDefault="00971223">
      <w:r>
        <w:separator/>
      </w:r>
    </w:p>
  </w:endnote>
  <w:endnote w:type="continuationSeparator" w:id="0">
    <w:p w:rsidR="00971223" w:rsidRDefault="0097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06" w:rsidRDefault="009712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pt;margin-top:718.65pt;width:115.6pt;height:11.95pt;z-index:-1832;mso-position-horizontal-relative:page;mso-position-vertical-relative:page" filled="f" stroked="f">
          <v:textbox style="mso-next-textbox:#_x0000_s2063"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rPr>
                    <w:spacing w:val="-2"/>
                  </w:rPr>
                  <w:t>L</w:t>
                </w:r>
                <w:r>
                  <w:rPr>
                    <w:spacing w:val="-1"/>
                  </w:rPr>
                  <w:t>C</w:t>
                </w:r>
                <w:r>
                  <w:rPr>
                    <w:spacing w:val="2"/>
                  </w:rPr>
                  <w:t>P</w:t>
                </w:r>
                <w:r>
                  <w:rPr>
                    <w:spacing w:val="1"/>
                  </w:rPr>
                  <w:t>_</w:t>
                </w:r>
                <w:r w:rsidR="00E92833">
                  <w:t>TRR</w:t>
                </w:r>
                <w:r>
                  <w:rPr>
                    <w:spacing w:val="1"/>
                  </w:rPr>
                  <w:t>_</w:t>
                </w:r>
                <w:r>
                  <w:t>F</w:t>
                </w:r>
                <w:r>
                  <w:rPr>
                    <w:spacing w:val="1"/>
                  </w:rPr>
                  <w:t>16</w:t>
                </w:r>
                <w:r>
                  <w:t>a</w:t>
                </w:r>
                <w:r>
                  <w:rPr>
                    <w:spacing w:val="1"/>
                  </w:rPr>
                  <w:t>_</w:t>
                </w:r>
                <w:r>
                  <w:t>T</w:t>
                </w:r>
                <w:r>
                  <w:rPr>
                    <w:spacing w:val="1"/>
                  </w:rPr>
                  <w:t>01_</w:t>
                </w:r>
                <w:r>
                  <w:rPr>
                    <w:spacing w:val="-2"/>
                  </w:rPr>
                  <w:t>V</w:t>
                </w:r>
                <w:r>
                  <w:rPr>
                    <w:spacing w:val="1"/>
                  </w:rPr>
                  <w:t>1</w:t>
                </w:r>
                <w:r>
                  <w:t>.2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307.8pt;margin-top:718.65pt;width:10.3pt;height:11.95pt;z-index:-1831;mso-position-horizontal-relative:page;mso-position-vertical-relative:page" filled="f" stroked="f">
          <v:textbox style="mso-next-textbox:#_x0000_s2062"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t>iii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49pt;margin-top:718.65pt;width:90.8pt;height:11.95pt;z-index:-1830;mso-position-horizontal-relative:page;mso-position-vertical-relative:page" filled="f" stroked="f">
          <v:textbox style="mso-next-textbox:#_x0000_s2061"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t>Ve</w:t>
                </w:r>
                <w:r>
                  <w:rPr>
                    <w:spacing w:val="1"/>
                  </w:rPr>
                  <w:t>r</w:t>
                </w:r>
                <w:r>
                  <w:rPr>
                    <w:spacing w:val="-1"/>
                  </w:rPr>
                  <w:t>s</w:t>
                </w:r>
                <w:r>
                  <w:t>i</w:t>
                </w:r>
                <w:r>
                  <w:rPr>
                    <w:spacing w:val="1"/>
                  </w:rPr>
                  <w:t>o</w:t>
                </w:r>
                <w:r>
                  <w:t>n</w:t>
                </w:r>
                <w:r>
                  <w:rPr>
                    <w:spacing w:val="-7"/>
                  </w:rPr>
                  <w:t xml:space="preserve"> </w:t>
                </w:r>
                <w:r>
                  <w:t>Dat</w:t>
                </w:r>
                <w:r>
                  <w:rPr>
                    <w:spacing w:val="1"/>
                  </w:rPr>
                  <w:t>e</w:t>
                </w:r>
                <w:r>
                  <w:t>: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1"/>
                  </w:rPr>
                  <w:t>12</w:t>
                </w:r>
                <w:r>
                  <w:t>/</w:t>
                </w:r>
                <w:r>
                  <w:rPr>
                    <w:spacing w:val="1"/>
                  </w:rPr>
                  <w:t>5</w:t>
                </w:r>
                <w:r>
                  <w:t>/</w:t>
                </w:r>
                <w:r>
                  <w:rPr>
                    <w:spacing w:val="1"/>
                  </w:rPr>
                  <w:t>1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06" w:rsidRDefault="009712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33.05pt;width:115.6pt;height:11.95pt;z-index:-1825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rPr>
                    <w:spacing w:val="-2"/>
                  </w:rPr>
                  <w:t>L</w:t>
                </w:r>
                <w:r>
                  <w:rPr>
                    <w:spacing w:val="-1"/>
                  </w:rPr>
                  <w:t>C</w:t>
                </w:r>
                <w:r>
                  <w:rPr>
                    <w:spacing w:val="2"/>
                  </w:rPr>
                  <w:t>P</w:t>
                </w:r>
                <w:r>
                  <w:rPr>
                    <w:spacing w:val="1"/>
                  </w:rPr>
                  <w:t>_</w:t>
                </w:r>
                <w:r w:rsidR="00E92833">
                  <w:t>TRR</w:t>
                </w:r>
                <w:r>
                  <w:rPr>
                    <w:spacing w:val="1"/>
                  </w:rPr>
                  <w:t>_</w:t>
                </w:r>
                <w:r>
                  <w:t>F</w:t>
                </w:r>
                <w:r>
                  <w:rPr>
                    <w:spacing w:val="1"/>
                  </w:rPr>
                  <w:t>16</w:t>
                </w:r>
                <w:r>
                  <w:t>a</w:t>
                </w:r>
                <w:r>
                  <w:rPr>
                    <w:spacing w:val="1"/>
                  </w:rPr>
                  <w:t>_</w:t>
                </w:r>
                <w:r>
                  <w:t>T</w:t>
                </w:r>
                <w:r>
                  <w:rPr>
                    <w:spacing w:val="1"/>
                  </w:rPr>
                  <w:t>01_</w:t>
                </w:r>
                <w:r>
                  <w:rPr>
                    <w:spacing w:val="-2"/>
                  </w:rPr>
                  <w:t>V</w:t>
                </w:r>
                <w:r>
                  <w:rPr>
                    <w:spacing w:val="1"/>
                  </w:rPr>
                  <w:t>1</w:t>
                </w:r>
                <w:r>
                  <w:t>.2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83.55pt;margin-top:733.05pt;width:9pt;height:11.95pt;z-index:-1824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92833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43.7pt;margin-top:733.05pt;width:88.25pt;height:11.95pt;z-index:-1823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t>Ve</w:t>
                </w:r>
                <w:r>
                  <w:rPr>
                    <w:spacing w:val="1"/>
                  </w:rPr>
                  <w:t>r</w:t>
                </w:r>
                <w:r>
                  <w:rPr>
                    <w:spacing w:val="-1"/>
                  </w:rPr>
                  <w:t>s</w:t>
                </w:r>
                <w:r>
                  <w:t>i</w:t>
                </w:r>
                <w:r>
                  <w:rPr>
                    <w:spacing w:val="1"/>
                  </w:rPr>
                  <w:t>o</w:t>
                </w:r>
                <w:r>
                  <w:t>n</w:t>
                </w:r>
                <w:r>
                  <w:rPr>
                    <w:spacing w:val="-7"/>
                  </w:rPr>
                  <w:t xml:space="preserve"> </w:t>
                </w:r>
                <w:r>
                  <w:t>Dat</w:t>
                </w:r>
                <w:r>
                  <w:rPr>
                    <w:spacing w:val="1"/>
                  </w:rPr>
                  <w:t>e</w:t>
                </w:r>
                <w:r>
                  <w:t>:</w:t>
                </w:r>
                <w:r>
                  <w:rPr>
                    <w:spacing w:val="1"/>
                  </w:rPr>
                  <w:t>12</w:t>
                </w:r>
                <w:r>
                  <w:t>/</w:t>
                </w:r>
                <w:r>
                  <w:rPr>
                    <w:spacing w:val="1"/>
                  </w:rPr>
                  <w:t>5</w:t>
                </w:r>
                <w:r>
                  <w:t>/</w:t>
                </w:r>
                <w:r>
                  <w:rPr>
                    <w:spacing w:val="1"/>
                  </w:rPr>
                  <w:t>1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06" w:rsidRDefault="00EE6A06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06" w:rsidRDefault="009712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3.05pt;width:115.6pt;height:11.95pt;z-index:-1820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rPr>
                    <w:spacing w:val="-2"/>
                  </w:rPr>
                  <w:t>L</w:t>
                </w:r>
                <w:r>
                  <w:rPr>
                    <w:spacing w:val="-1"/>
                  </w:rPr>
                  <w:t>C</w:t>
                </w:r>
                <w:r>
                  <w:rPr>
                    <w:spacing w:val="2"/>
                  </w:rPr>
                  <w:t>P</w:t>
                </w:r>
                <w:r>
                  <w:rPr>
                    <w:spacing w:val="1"/>
                  </w:rPr>
                  <w:t>_</w:t>
                </w:r>
                <w:r w:rsidR="00E92833">
                  <w:t>TRR</w:t>
                </w:r>
                <w:r>
                  <w:rPr>
                    <w:spacing w:val="1"/>
                  </w:rPr>
                  <w:t>_</w:t>
                </w:r>
                <w:r>
                  <w:t>F</w:t>
                </w:r>
                <w:r>
                  <w:rPr>
                    <w:spacing w:val="1"/>
                  </w:rPr>
                  <w:t>16</w:t>
                </w:r>
                <w:r>
                  <w:t>a</w:t>
                </w:r>
                <w:r>
                  <w:rPr>
                    <w:spacing w:val="1"/>
                  </w:rPr>
                  <w:t>_</w:t>
                </w:r>
                <w:r>
                  <w:t>T</w:t>
                </w:r>
                <w:r>
                  <w:rPr>
                    <w:spacing w:val="1"/>
                  </w:rPr>
                  <w:t>01_</w:t>
                </w:r>
                <w:r>
                  <w:rPr>
                    <w:spacing w:val="-2"/>
                  </w:rPr>
                  <w:t>V</w:t>
                </w:r>
                <w:r>
                  <w:rPr>
                    <w:spacing w:val="1"/>
                  </w:rPr>
                  <w:t>1</w:t>
                </w:r>
                <w:r>
                  <w:t>.2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1.15pt;margin-top:733.05pt;width:14.1pt;height:11.95pt;z-index:-1819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92833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3.7pt;margin-top:733.05pt;width:88.25pt;height:11.95pt;z-index:-1818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t>Ve</w:t>
                </w:r>
                <w:r>
                  <w:rPr>
                    <w:spacing w:val="1"/>
                  </w:rPr>
                  <w:t>r</w:t>
                </w:r>
                <w:r>
                  <w:rPr>
                    <w:spacing w:val="-1"/>
                  </w:rPr>
                  <w:t>s</w:t>
                </w:r>
                <w:r>
                  <w:t>i</w:t>
                </w:r>
                <w:r>
                  <w:rPr>
                    <w:spacing w:val="1"/>
                  </w:rPr>
                  <w:t>o</w:t>
                </w:r>
                <w:r>
                  <w:t>n</w:t>
                </w:r>
                <w:r>
                  <w:rPr>
                    <w:spacing w:val="-7"/>
                  </w:rPr>
                  <w:t xml:space="preserve"> </w:t>
                </w:r>
                <w:r>
                  <w:t>Dat</w:t>
                </w:r>
                <w:r>
                  <w:rPr>
                    <w:spacing w:val="1"/>
                  </w:rPr>
                  <w:t>e</w:t>
                </w:r>
                <w:r>
                  <w:t>:</w:t>
                </w:r>
                <w:r>
                  <w:rPr>
                    <w:spacing w:val="1"/>
                  </w:rPr>
                  <w:t>12</w:t>
                </w:r>
                <w:r>
                  <w:t>/</w:t>
                </w:r>
                <w:r>
                  <w:rPr>
                    <w:spacing w:val="1"/>
                  </w:rPr>
                  <w:t>5</w:t>
                </w:r>
                <w:r>
                  <w:t>/</w:t>
                </w:r>
                <w:r>
                  <w:rPr>
                    <w:spacing w:val="1"/>
                  </w:rPr>
                  <w:t>1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223" w:rsidRDefault="00971223">
      <w:r>
        <w:separator/>
      </w:r>
    </w:p>
  </w:footnote>
  <w:footnote w:type="continuationSeparator" w:id="0">
    <w:p w:rsidR="00971223" w:rsidRDefault="00971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06" w:rsidRDefault="009712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71pt;margin-top:50.4pt;width:89.65pt;height:11.95pt;z-index:-1834;mso-position-horizontal-relative:page;mso-position-vertical-relative:page" filled="f" stroked="f">
          <v:textbox style="mso-next-textbox:#_x0000_s2065"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rPr>
                    <w:spacing w:val="-2"/>
                  </w:rPr>
                  <w:t>L</w:t>
                </w:r>
                <w:r>
                  <w:rPr>
                    <w:spacing w:val="2"/>
                  </w:rPr>
                  <w:t>i</w:t>
                </w:r>
                <w:r>
                  <w:rPr>
                    <w:spacing w:val="-2"/>
                  </w:rPr>
                  <w:t>f</w:t>
                </w:r>
                <w:r>
                  <w:t>e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C</w:t>
                </w:r>
                <w:r>
                  <w:rPr>
                    <w:spacing w:val="-1"/>
                  </w:rPr>
                  <w:t>y</w:t>
                </w:r>
                <w:r>
                  <w:rPr>
                    <w:spacing w:val="1"/>
                  </w:rPr>
                  <w:t>c</w:t>
                </w:r>
                <w:r>
                  <w:t>le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2"/>
                  </w:rPr>
                  <w:t>P</w:t>
                </w:r>
                <w:r>
                  <w:t>la</w:t>
                </w:r>
                <w:r>
                  <w:rPr>
                    <w:spacing w:val="-1"/>
                  </w:rPr>
                  <w:t>n</w:t>
                </w:r>
                <w:r>
                  <w:rPr>
                    <w:spacing w:val="3"/>
                  </w:rPr>
                  <w:t>(</w:t>
                </w:r>
                <w:r>
                  <w:rPr>
                    <w:spacing w:val="-2"/>
                  </w:rPr>
                  <w:t>L</w:t>
                </w:r>
                <w:r>
                  <w:rPr>
                    <w:spacing w:val="-1"/>
                  </w:rPr>
                  <w:t>C</w:t>
                </w:r>
                <w:r>
                  <w:rPr>
                    <w:spacing w:val="2"/>
                  </w:rPr>
                  <w:t>P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56.55pt;margin-top:50.4pt;width:48.55pt;height:11.95pt;z-index:-1833;mso-position-horizontal-relative:page;mso-position-vertical-relative:page" filled="f" stroked="f">
          <v:textbox style="mso-next-textbox:#_x0000_s2064"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t>Ve</w:t>
                </w:r>
                <w:r>
                  <w:rPr>
                    <w:spacing w:val="1"/>
                  </w:rPr>
                  <w:t>r</w:t>
                </w:r>
                <w:r>
                  <w:rPr>
                    <w:spacing w:val="-1"/>
                  </w:rPr>
                  <w:t>s</w:t>
                </w:r>
                <w:r>
                  <w:t>i</w:t>
                </w:r>
                <w:r>
                  <w:rPr>
                    <w:spacing w:val="1"/>
                  </w:rPr>
                  <w:t>o</w:t>
                </w:r>
                <w:r>
                  <w:t>n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1"/>
                  </w:rPr>
                  <w:t>1</w:t>
                </w:r>
                <w:r>
                  <w:t>.2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06" w:rsidRDefault="009712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50.4pt;width:89.65pt;height:11.95pt;z-index:-1829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rPr>
                    <w:spacing w:val="-2"/>
                  </w:rPr>
                  <w:t>L</w:t>
                </w:r>
                <w:r>
                  <w:rPr>
                    <w:spacing w:val="2"/>
                  </w:rPr>
                  <w:t>i</w:t>
                </w:r>
                <w:r>
                  <w:rPr>
                    <w:spacing w:val="-2"/>
                  </w:rPr>
                  <w:t>f</w:t>
                </w:r>
                <w:r>
                  <w:t>e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C</w:t>
                </w:r>
                <w:r>
                  <w:rPr>
                    <w:spacing w:val="-1"/>
                  </w:rPr>
                  <w:t>y</w:t>
                </w:r>
                <w:r>
                  <w:rPr>
                    <w:spacing w:val="1"/>
                  </w:rPr>
                  <w:t>c</w:t>
                </w:r>
                <w:r>
                  <w:t>le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2"/>
                  </w:rPr>
                  <w:t>P</w:t>
                </w:r>
                <w:r>
                  <w:t>la</w:t>
                </w:r>
                <w:r>
                  <w:rPr>
                    <w:spacing w:val="-1"/>
                  </w:rPr>
                  <w:t>n</w:t>
                </w:r>
                <w:r>
                  <w:rPr>
                    <w:spacing w:val="3"/>
                  </w:rPr>
                  <w:t>(</w:t>
                </w:r>
                <w:r>
                  <w:rPr>
                    <w:spacing w:val="-2"/>
                  </w:rPr>
                  <w:t>L</w:t>
                </w:r>
                <w:r>
                  <w:rPr>
                    <w:spacing w:val="-1"/>
                  </w:rPr>
                  <w:t>C</w:t>
                </w:r>
                <w:r>
                  <w:rPr>
                    <w:spacing w:val="2"/>
                  </w:rPr>
                  <w:t>P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56.55pt;margin-top:50.4pt;width:48.55pt;height:11.95pt;z-index:-1828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t>Ve</w:t>
                </w:r>
                <w:r>
                  <w:rPr>
                    <w:spacing w:val="1"/>
                  </w:rPr>
                  <w:t>r</w:t>
                </w:r>
                <w:r>
                  <w:rPr>
                    <w:spacing w:val="-1"/>
                  </w:rPr>
                  <w:t>s</w:t>
                </w:r>
                <w:r>
                  <w:t>i</w:t>
                </w:r>
                <w:r>
                  <w:rPr>
                    <w:spacing w:val="1"/>
                  </w:rPr>
                  <w:t>o</w:t>
                </w:r>
                <w:r>
                  <w:t>n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1"/>
                  </w:rPr>
                  <w:t>1</w:t>
                </w:r>
                <w:r>
                  <w:t>.2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06" w:rsidRDefault="009712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36pt;width:92.1pt;height:11.95pt;z-index:-1827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rPr>
                    <w:spacing w:val="-2"/>
                  </w:rPr>
                  <w:t>L</w:t>
                </w:r>
                <w:r>
                  <w:rPr>
                    <w:spacing w:val="2"/>
                  </w:rPr>
                  <w:t>i</w:t>
                </w:r>
                <w:r>
                  <w:rPr>
                    <w:spacing w:val="-2"/>
                  </w:rPr>
                  <w:t>f</w:t>
                </w:r>
                <w:r>
                  <w:t>e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C</w:t>
                </w:r>
                <w:r>
                  <w:rPr>
                    <w:spacing w:val="-1"/>
                  </w:rPr>
                  <w:t>y</w:t>
                </w:r>
                <w:r>
                  <w:t>cle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2"/>
                  </w:rPr>
                  <w:t>P</w:t>
                </w:r>
                <w:r>
                  <w:t>lan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3"/>
                  </w:rPr>
                  <w:t>(</w:t>
                </w:r>
                <w:r>
                  <w:rPr>
                    <w:spacing w:val="-2"/>
                  </w:rPr>
                  <w:t>L</w:t>
                </w:r>
                <w:r>
                  <w:rPr>
                    <w:spacing w:val="-1"/>
                  </w:rPr>
                  <w:t>C</w:t>
                </w:r>
                <w:r>
                  <w:rPr>
                    <w:spacing w:val="2"/>
                  </w:rPr>
                  <w:t>P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83.4pt;margin-top:36pt;width:48.65pt;height:11.95pt;z-index:-1826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t>Ve</w:t>
                </w:r>
                <w:r>
                  <w:rPr>
                    <w:spacing w:val="1"/>
                  </w:rPr>
                  <w:t>r</w:t>
                </w:r>
                <w:r>
                  <w:rPr>
                    <w:spacing w:val="-1"/>
                  </w:rPr>
                  <w:t>s</w:t>
                </w:r>
                <w:r>
                  <w:t>i</w:t>
                </w:r>
                <w:r>
                  <w:rPr>
                    <w:spacing w:val="1"/>
                  </w:rPr>
                  <w:t>o</w:t>
                </w:r>
                <w:r>
                  <w:t>n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1"/>
                  </w:rPr>
                  <w:t>1.2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06" w:rsidRDefault="009712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6pt;width:92.1pt;height:11.95pt;z-index:-1822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rPr>
                    <w:spacing w:val="-2"/>
                  </w:rPr>
                  <w:t>L</w:t>
                </w:r>
                <w:r>
                  <w:rPr>
                    <w:spacing w:val="2"/>
                  </w:rPr>
                  <w:t>i</w:t>
                </w:r>
                <w:r>
                  <w:rPr>
                    <w:spacing w:val="-2"/>
                  </w:rPr>
                  <w:t>f</w:t>
                </w:r>
                <w:r>
                  <w:t>e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C</w:t>
                </w:r>
                <w:r>
                  <w:rPr>
                    <w:spacing w:val="-1"/>
                  </w:rPr>
                  <w:t>y</w:t>
                </w:r>
                <w:r>
                  <w:t>cle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2"/>
                  </w:rPr>
                  <w:t>P</w:t>
                </w:r>
                <w:r>
                  <w:t>lan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3"/>
                  </w:rPr>
                  <w:t>(</w:t>
                </w:r>
                <w:r>
                  <w:rPr>
                    <w:spacing w:val="-2"/>
                  </w:rPr>
                  <w:t>L</w:t>
                </w:r>
                <w:r>
                  <w:rPr>
                    <w:spacing w:val="-1"/>
                  </w:rPr>
                  <w:t>C</w:t>
                </w:r>
                <w:r>
                  <w:rPr>
                    <w:spacing w:val="2"/>
                  </w:rPr>
                  <w:t>P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83.4pt;margin-top:36pt;width:48.65pt;height:11.95pt;z-index:-1821;mso-position-horizontal-relative:page;mso-position-vertical-relative:page" filled="f" stroked="f">
          <v:textbox inset="0,0,0,0">
            <w:txbxContent>
              <w:p w:rsidR="00EE6A06" w:rsidRDefault="00971223">
                <w:pPr>
                  <w:spacing w:line="220" w:lineRule="exact"/>
                  <w:ind w:left="20" w:right="-30"/>
                </w:pPr>
                <w:r>
                  <w:t>Ve</w:t>
                </w:r>
                <w:r>
                  <w:rPr>
                    <w:spacing w:val="1"/>
                  </w:rPr>
                  <w:t>r</w:t>
                </w:r>
                <w:r>
                  <w:rPr>
                    <w:spacing w:val="-1"/>
                  </w:rPr>
                  <w:t>s</w:t>
                </w:r>
                <w:r>
                  <w:t>i</w:t>
                </w:r>
                <w:r>
                  <w:rPr>
                    <w:spacing w:val="1"/>
                  </w:rPr>
                  <w:t>o</w:t>
                </w:r>
                <w:r>
                  <w:t>n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1"/>
                  </w:rPr>
                  <w:t>1.2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065BB"/>
    <w:multiLevelType w:val="multilevel"/>
    <w:tmpl w:val="1302B3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A06"/>
    <w:rsid w:val="00971223"/>
    <w:rsid w:val="00E92833"/>
    <w:rsid w:val="00E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5D20652A"/>
  <w15:docId w15:val="{312BE4A3-ED46-49D7-B5C2-2FF59D41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92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833"/>
  </w:style>
  <w:style w:type="paragraph" w:styleId="Footer">
    <w:name w:val="footer"/>
    <w:basedOn w:val="Normal"/>
    <w:link w:val="FooterChar"/>
    <w:uiPriority w:val="99"/>
    <w:unhideWhenUsed/>
    <w:rsid w:val="00E92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hyperlink" Target="https://docs.google.com/spreadsheets/d/145AS8HGMMyXA0I0RbWrbXriNmC0ukA9t83ePrFxvAGY/edit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2964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 Subramaniam Hariharan</cp:lastModifiedBy>
  <cp:revision>3</cp:revision>
  <cp:lastPrinted>2016-12-06T05:15:00Z</cp:lastPrinted>
  <dcterms:created xsi:type="dcterms:W3CDTF">2016-12-06T05:07:00Z</dcterms:created>
  <dcterms:modified xsi:type="dcterms:W3CDTF">2016-12-06T05:15:00Z</dcterms:modified>
</cp:coreProperties>
</file>